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E8AAC" w14:textId="77777777" w:rsidR="004D17AF" w:rsidRPr="001A1E8F" w:rsidRDefault="004D17AF" w:rsidP="00825866">
      <w:pPr>
        <w:pStyle w:val="TitlePageHeaderOOV"/>
        <w:ind w:left="3900"/>
        <w:jc w:val="both"/>
        <w:rPr>
          <w:rFonts w:eastAsia="PMingLiU" w:cs="Arial"/>
          <w:sz w:val="20"/>
          <w:lang w:val="en-GB"/>
        </w:rPr>
      </w:pPr>
      <w:bookmarkStart w:id="0" w:name="hp_TitlePage"/>
      <w:r w:rsidRPr="001A1E8F">
        <w:rPr>
          <w:rFonts w:eastAsia="PMingLiU" w:cs="Arial"/>
          <w:sz w:val="20"/>
          <w:lang w:val="en-GB"/>
        </w:rPr>
        <w:t xml:space="preserve"> </w:t>
      </w:r>
    </w:p>
    <w:p w14:paraId="544AB2F6" w14:textId="77777777" w:rsidR="004D17AF" w:rsidRPr="001A1E8F" w:rsidRDefault="004D17AF" w:rsidP="00825866">
      <w:pPr>
        <w:pStyle w:val="TitlePageHeaderOOV"/>
        <w:ind w:left="3900"/>
        <w:jc w:val="both"/>
        <w:rPr>
          <w:rFonts w:cs="Arial"/>
          <w:sz w:val="20"/>
          <w:lang w:val="en-GB"/>
        </w:rPr>
      </w:pPr>
    </w:p>
    <w:p w14:paraId="50C07656" w14:textId="77777777" w:rsidR="004D17AF" w:rsidRPr="001A1E8F" w:rsidRDefault="004D17AF" w:rsidP="00825866">
      <w:pPr>
        <w:pStyle w:val="TitlePageHeaderOOV"/>
        <w:ind w:left="3900"/>
        <w:jc w:val="both"/>
        <w:rPr>
          <w:rFonts w:cs="Arial"/>
          <w:sz w:val="20"/>
          <w:lang w:val="en-GB"/>
        </w:rPr>
      </w:pPr>
    </w:p>
    <w:p w14:paraId="02889B76" w14:textId="77777777" w:rsidR="004D17AF" w:rsidRPr="001A1E8F" w:rsidRDefault="004D17AF" w:rsidP="00825866">
      <w:pPr>
        <w:pStyle w:val="TitlePageHeaderOOV"/>
        <w:ind w:left="3900"/>
        <w:jc w:val="both"/>
        <w:rPr>
          <w:rFonts w:cs="Arial"/>
          <w:sz w:val="20"/>
          <w:lang w:val="en-GB"/>
        </w:rPr>
      </w:pPr>
    </w:p>
    <w:p w14:paraId="4DC0A5A7" w14:textId="77777777" w:rsidR="004D17AF" w:rsidRPr="001A1E8F" w:rsidRDefault="004D17AF" w:rsidP="00825866">
      <w:pPr>
        <w:pStyle w:val="TitlePageHeaderOOV"/>
        <w:ind w:left="3900"/>
        <w:jc w:val="both"/>
        <w:rPr>
          <w:rFonts w:cs="Arial"/>
          <w:sz w:val="20"/>
          <w:lang w:val="en-GB"/>
        </w:rPr>
      </w:pPr>
    </w:p>
    <w:p w14:paraId="729FE2D1" w14:textId="77777777" w:rsidR="004D17AF" w:rsidRPr="001A1E8F" w:rsidRDefault="004D17AF" w:rsidP="00825866">
      <w:pPr>
        <w:pStyle w:val="TitlePageHeaderOOV"/>
        <w:ind w:left="3900"/>
        <w:jc w:val="both"/>
        <w:rPr>
          <w:rFonts w:cs="Arial"/>
          <w:sz w:val="20"/>
          <w:lang w:val="en-GB"/>
        </w:rPr>
      </w:pPr>
    </w:p>
    <w:p w14:paraId="7ACD5306" w14:textId="77777777" w:rsidR="004D17AF" w:rsidRPr="001A1E8F" w:rsidRDefault="004D17AF" w:rsidP="00825866">
      <w:pPr>
        <w:pStyle w:val="TitlePageHeaderOOV"/>
        <w:ind w:left="3900"/>
        <w:jc w:val="both"/>
        <w:rPr>
          <w:rFonts w:cs="Arial"/>
          <w:sz w:val="20"/>
          <w:lang w:val="en-GB"/>
        </w:rPr>
      </w:pPr>
    </w:p>
    <w:p w14:paraId="31F70AFC" w14:textId="77777777" w:rsidR="004D17AF" w:rsidRPr="001A1E8F" w:rsidRDefault="004D17AF" w:rsidP="00825866">
      <w:pPr>
        <w:pStyle w:val="TitlePageHeaderOOV"/>
        <w:ind w:left="3900"/>
        <w:jc w:val="both"/>
        <w:rPr>
          <w:rFonts w:cs="Arial"/>
          <w:sz w:val="20"/>
          <w:lang w:val="en-GB"/>
        </w:rPr>
      </w:pPr>
    </w:p>
    <w:p w14:paraId="6D6D3E7C" w14:textId="77777777" w:rsidR="004D17AF" w:rsidRPr="001A1E8F" w:rsidRDefault="004D17AF" w:rsidP="00825866">
      <w:pPr>
        <w:pStyle w:val="TitlePageHeaderOOV"/>
        <w:ind w:left="3900"/>
        <w:jc w:val="both"/>
        <w:rPr>
          <w:rFonts w:cs="Arial"/>
          <w:sz w:val="20"/>
          <w:lang w:val="en-GB"/>
        </w:rPr>
      </w:pPr>
    </w:p>
    <w:p w14:paraId="13030C31" w14:textId="77777777" w:rsidR="004D17AF" w:rsidRPr="001A1E8F" w:rsidRDefault="004D17AF" w:rsidP="00825866">
      <w:pPr>
        <w:pStyle w:val="TitlePageHeaderOOV"/>
        <w:ind w:left="3900"/>
        <w:jc w:val="both"/>
        <w:rPr>
          <w:rFonts w:cs="Arial"/>
          <w:sz w:val="20"/>
          <w:lang w:val="en-GB"/>
        </w:rPr>
      </w:pPr>
    </w:p>
    <w:p w14:paraId="76F77210" w14:textId="77777777" w:rsidR="004D17AF" w:rsidRPr="001A1E8F" w:rsidRDefault="004D17AF" w:rsidP="00825866">
      <w:pPr>
        <w:pStyle w:val="TitlePageHeaderOOV"/>
        <w:ind w:left="3600"/>
        <w:jc w:val="both"/>
        <w:rPr>
          <w:rFonts w:cs="Arial"/>
          <w:sz w:val="20"/>
          <w:lang w:val="en-GB"/>
        </w:rPr>
      </w:pPr>
      <w:r w:rsidRPr="001A1E8F">
        <w:rPr>
          <w:rFonts w:cs="Arial"/>
          <w:sz w:val="20"/>
          <w:lang w:val="en-GB"/>
        </w:rPr>
        <w:t xml:space="preserve">  </w:t>
      </w:r>
    </w:p>
    <w:p w14:paraId="0DDFCDD8" w14:textId="77777777" w:rsidR="004D17AF" w:rsidRPr="001A1E8F" w:rsidRDefault="004D17AF" w:rsidP="00825866">
      <w:pPr>
        <w:pStyle w:val="TitlePageHeaderOOV"/>
        <w:ind w:left="3600"/>
        <w:jc w:val="both"/>
        <w:rPr>
          <w:rFonts w:cs="Arial"/>
          <w:sz w:val="20"/>
          <w:lang w:val="en-GB"/>
        </w:rPr>
      </w:pPr>
    </w:p>
    <w:p w14:paraId="5DE89F06" w14:textId="77777777" w:rsidR="004D17AF" w:rsidRPr="001A1E8F" w:rsidRDefault="004D17AF" w:rsidP="00825866">
      <w:pPr>
        <w:pStyle w:val="TitlePageHeaderOOV"/>
        <w:ind w:left="3600"/>
        <w:jc w:val="both"/>
        <w:rPr>
          <w:rFonts w:cs="Arial"/>
          <w:sz w:val="20"/>
          <w:lang w:val="en-GB"/>
        </w:rPr>
      </w:pPr>
    </w:p>
    <w:p w14:paraId="402994ED" w14:textId="77777777" w:rsidR="004D17AF" w:rsidRPr="001A1E8F" w:rsidRDefault="004D17AF" w:rsidP="00825866">
      <w:pPr>
        <w:pStyle w:val="TitlePageHeaderOOV"/>
        <w:ind w:left="3600"/>
        <w:jc w:val="both"/>
        <w:rPr>
          <w:rFonts w:cs="Arial"/>
          <w:sz w:val="20"/>
          <w:lang w:val="en-GB"/>
        </w:rPr>
      </w:pPr>
    </w:p>
    <w:p w14:paraId="16432995" w14:textId="77777777" w:rsidR="004D17AF" w:rsidRPr="001A1E8F" w:rsidRDefault="004D17AF" w:rsidP="00825866">
      <w:pPr>
        <w:pStyle w:val="TitlePageHeaderOOV"/>
        <w:ind w:left="3600"/>
        <w:jc w:val="both"/>
        <w:rPr>
          <w:rFonts w:cs="Arial"/>
          <w:sz w:val="20"/>
          <w:lang w:val="en-GB"/>
        </w:rPr>
      </w:pPr>
    </w:p>
    <w:p w14:paraId="299EF8AB" w14:textId="77777777" w:rsidR="004D17AF" w:rsidRPr="001A1E8F" w:rsidRDefault="004D17AF" w:rsidP="00825866">
      <w:pPr>
        <w:pStyle w:val="TitlePageHeaderOOV"/>
        <w:ind w:left="3600"/>
        <w:jc w:val="both"/>
        <w:rPr>
          <w:rFonts w:cs="Arial"/>
          <w:sz w:val="20"/>
          <w:lang w:val="en-GB"/>
        </w:rPr>
      </w:pPr>
      <w:r w:rsidRPr="001A1E8F">
        <w:rPr>
          <w:rFonts w:cs="Arial"/>
          <w:sz w:val="20"/>
          <w:lang w:val="en-GB"/>
        </w:rPr>
        <w:t xml:space="preserve">      </w:t>
      </w:r>
    </w:p>
    <w:p w14:paraId="52B69328" w14:textId="77777777" w:rsidR="00341A37" w:rsidRPr="001A1E8F" w:rsidRDefault="004D17AF" w:rsidP="00825866">
      <w:pPr>
        <w:jc w:val="both"/>
        <w:rPr>
          <w:rFonts w:cs="Arial"/>
          <w:b/>
          <w:sz w:val="18"/>
          <w:lang w:val="en-GB"/>
        </w:rPr>
      </w:pPr>
      <w:r w:rsidRPr="001A1E8F">
        <w:rPr>
          <w:rFonts w:cs="Arial"/>
          <w:sz w:val="20"/>
          <w:lang w:val="en-GB"/>
        </w:rPr>
        <w:t xml:space="preserve">    </w:t>
      </w:r>
    </w:p>
    <w:p w14:paraId="413859F8" w14:textId="2C9D1E37" w:rsidR="00341A37" w:rsidRPr="001A1E8F" w:rsidRDefault="00830F5C" w:rsidP="00825866">
      <w:pPr>
        <w:pStyle w:val="TitlePageHeaderOOV"/>
        <w:ind w:left="3900"/>
        <w:jc w:val="both"/>
        <w:rPr>
          <w:rFonts w:cs="Arial"/>
          <w:lang w:val="en-GB"/>
        </w:rPr>
      </w:pPr>
      <w:r>
        <w:rPr>
          <w:rFonts w:cs="Arial"/>
          <w:lang w:val="en-GB"/>
        </w:rPr>
        <w:t>CETM</w:t>
      </w:r>
      <w:r w:rsidR="005A6D12">
        <w:rPr>
          <w:rFonts w:cs="Arial"/>
          <w:lang w:val="en-GB"/>
        </w:rPr>
        <w:t>46</w:t>
      </w:r>
      <w:r>
        <w:rPr>
          <w:rFonts w:cs="Arial"/>
          <w:lang w:val="en-GB"/>
        </w:rPr>
        <w:t xml:space="preserve"> </w:t>
      </w:r>
      <w:r w:rsidR="006C11F9" w:rsidRPr="001A1E8F">
        <w:rPr>
          <w:rFonts w:cs="Arial"/>
          <w:lang w:val="en-GB"/>
        </w:rPr>
        <w:t>Assignment</w:t>
      </w:r>
      <w:r w:rsidR="00B03657" w:rsidRPr="001A1E8F">
        <w:rPr>
          <w:rFonts w:cs="Arial"/>
          <w:lang w:val="en-GB"/>
        </w:rPr>
        <w:t xml:space="preserve"> </w:t>
      </w:r>
      <w:r w:rsidR="006040BB">
        <w:rPr>
          <w:rFonts w:cs="Arial"/>
          <w:lang w:val="en-GB"/>
        </w:rPr>
        <w:t>2</w:t>
      </w:r>
      <w:r w:rsidR="00B03657" w:rsidRPr="001A1E8F">
        <w:rPr>
          <w:rFonts w:cs="Arial"/>
          <w:lang w:val="en-GB"/>
        </w:rPr>
        <w:t xml:space="preserve">: </w:t>
      </w:r>
    </w:p>
    <w:p w14:paraId="29E06346" w14:textId="3D77D0C3" w:rsidR="00341A37" w:rsidRPr="001A1E8F" w:rsidRDefault="005A6D12" w:rsidP="00825866">
      <w:pPr>
        <w:pStyle w:val="TitlePageHeaderOOV"/>
        <w:ind w:left="3900"/>
        <w:jc w:val="both"/>
        <w:rPr>
          <w:rFonts w:cs="Arial"/>
          <w:lang w:val="en-GB"/>
        </w:rPr>
      </w:pPr>
      <w:r>
        <w:rPr>
          <w:rFonts w:cs="Arial"/>
          <w:lang w:val="en-GB"/>
        </w:rPr>
        <w:t xml:space="preserve">Literature Review </w:t>
      </w:r>
      <w:r w:rsidR="00830F5C">
        <w:rPr>
          <w:rFonts w:cs="Arial"/>
          <w:lang w:val="en-GB"/>
        </w:rPr>
        <w:t>Report</w:t>
      </w:r>
    </w:p>
    <w:p w14:paraId="204D48A7" w14:textId="6D740A99" w:rsidR="00341A37" w:rsidRPr="001A1E8F" w:rsidRDefault="00341A37" w:rsidP="00825866">
      <w:pPr>
        <w:pStyle w:val="TitlePageHeaderOOV"/>
        <w:ind w:left="3900"/>
        <w:jc w:val="both"/>
        <w:rPr>
          <w:rFonts w:cs="Arial"/>
          <w:lang w:val="en-GB"/>
        </w:rPr>
      </w:pPr>
    </w:p>
    <w:p w14:paraId="4FE8E870" w14:textId="416A190E" w:rsidR="00FF231C" w:rsidRPr="001A1E8F" w:rsidRDefault="00FF231C" w:rsidP="00825866">
      <w:pPr>
        <w:pStyle w:val="TitlePageHeaderOOV"/>
        <w:ind w:left="3900"/>
        <w:jc w:val="both"/>
        <w:rPr>
          <w:rFonts w:cs="Arial"/>
          <w:lang w:val="en-GB"/>
        </w:rPr>
      </w:pPr>
    </w:p>
    <w:p w14:paraId="3529EC40" w14:textId="77777777" w:rsidR="00341A37" w:rsidRPr="001A1E8F" w:rsidRDefault="00341A37" w:rsidP="00825866">
      <w:pPr>
        <w:pStyle w:val="TitlePageHeaderOOV"/>
        <w:ind w:left="3900"/>
        <w:jc w:val="both"/>
        <w:rPr>
          <w:rFonts w:cs="Arial"/>
          <w:lang w:val="en-GB"/>
        </w:rPr>
      </w:pPr>
    </w:p>
    <w:p w14:paraId="24592BBE" w14:textId="77777777" w:rsidR="00341A37" w:rsidRPr="001A1E8F" w:rsidRDefault="00341A37" w:rsidP="00825866">
      <w:pPr>
        <w:pStyle w:val="TitlePageHeaderOOV"/>
        <w:ind w:left="3900"/>
        <w:jc w:val="both"/>
        <w:rPr>
          <w:rFonts w:cs="Arial"/>
          <w:lang w:val="en-GB"/>
        </w:rPr>
      </w:pPr>
    </w:p>
    <w:p w14:paraId="0BEFDF5C" w14:textId="77777777" w:rsidR="00341A37" w:rsidRPr="001A1E8F" w:rsidRDefault="00341A37" w:rsidP="00825866">
      <w:pPr>
        <w:pStyle w:val="TitlePageHeaderOOV"/>
        <w:ind w:left="3900"/>
        <w:jc w:val="both"/>
        <w:rPr>
          <w:rFonts w:cs="Arial"/>
          <w:lang w:val="en-GB"/>
        </w:rPr>
      </w:pPr>
    </w:p>
    <w:p w14:paraId="0C587CE7" w14:textId="77777777" w:rsidR="004D17AF" w:rsidRPr="001A1E8F" w:rsidRDefault="004D17AF" w:rsidP="00825866">
      <w:pPr>
        <w:pStyle w:val="TitlePageHeaderOOV"/>
        <w:ind w:left="3900"/>
        <w:jc w:val="both"/>
        <w:rPr>
          <w:rFonts w:cs="Arial"/>
          <w:b/>
          <w:sz w:val="20"/>
          <w:lang w:val="en-GB"/>
        </w:rPr>
      </w:pPr>
    </w:p>
    <w:p w14:paraId="39BC7166" w14:textId="77777777" w:rsidR="004D17AF" w:rsidRPr="001A1E8F" w:rsidRDefault="004D17AF" w:rsidP="00825866">
      <w:pPr>
        <w:pStyle w:val="TitlePageDetail"/>
        <w:spacing w:line="240" w:lineRule="auto"/>
        <w:ind w:left="3900"/>
        <w:jc w:val="both"/>
        <w:rPr>
          <w:rFonts w:cs="Arial"/>
          <w:lang w:val="en-GB"/>
        </w:rPr>
      </w:pPr>
    </w:p>
    <w:p w14:paraId="0D573AD6" w14:textId="77777777" w:rsidR="004D17AF" w:rsidRPr="001A1E8F" w:rsidRDefault="004D17AF" w:rsidP="00825866">
      <w:pPr>
        <w:pStyle w:val="TitlePageDetail"/>
        <w:spacing w:line="240" w:lineRule="auto"/>
        <w:ind w:left="3900"/>
        <w:jc w:val="both"/>
        <w:rPr>
          <w:rFonts w:cs="Arial"/>
          <w:lang w:val="en-GB"/>
        </w:rPr>
      </w:pPr>
    </w:p>
    <w:p w14:paraId="6678E2FB" w14:textId="77777777" w:rsidR="004D17AF" w:rsidRPr="001A1E8F" w:rsidRDefault="004D17AF" w:rsidP="00825866">
      <w:pPr>
        <w:pStyle w:val="TitlePageDetail"/>
        <w:spacing w:line="240" w:lineRule="auto"/>
        <w:ind w:left="3900"/>
        <w:jc w:val="both"/>
        <w:outlineLvl w:val="0"/>
        <w:rPr>
          <w:rFonts w:cs="Arial"/>
          <w:lang w:val="en-GB"/>
        </w:rPr>
      </w:pPr>
      <w:r w:rsidRPr="001A1E8F">
        <w:rPr>
          <w:rFonts w:cs="Arial"/>
          <w:lang w:val="en-GB"/>
        </w:rPr>
        <w:t xml:space="preserve">Prepared by: </w:t>
      </w:r>
      <w:r w:rsidR="006C11F9" w:rsidRPr="001A1E8F">
        <w:rPr>
          <w:rFonts w:cs="Arial"/>
          <w:lang w:val="en-GB"/>
        </w:rPr>
        <w:t xml:space="preserve"> Fung Yue </w:t>
      </w:r>
      <w:r w:rsidR="00595487" w:rsidRPr="001A1E8F">
        <w:rPr>
          <w:rFonts w:cs="Arial"/>
          <w:lang w:val="en-GB"/>
        </w:rPr>
        <w:t>(Lewis)</w:t>
      </w:r>
    </w:p>
    <w:p w14:paraId="46A89CB6" w14:textId="2091AA52" w:rsidR="004D17AF" w:rsidRPr="001A1E8F" w:rsidRDefault="00B6025B" w:rsidP="00825866">
      <w:pPr>
        <w:pStyle w:val="TitlePageDetail"/>
        <w:spacing w:line="240" w:lineRule="auto"/>
        <w:ind w:left="3900"/>
        <w:jc w:val="both"/>
        <w:rPr>
          <w:rFonts w:cs="Arial"/>
          <w:lang w:val="en-GB"/>
        </w:rPr>
      </w:pPr>
      <w:r w:rsidRPr="001A1E8F">
        <w:rPr>
          <w:rFonts w:cs="Arial"/>
          <w:b w:val="0"/>
          <w:lang w:val="en-GB"/>
        </w:rPr>
        <w:fldChar w:fldCharType="begin"/>
      </w:r>
      <w:r w:rsidRPr="001A1E8F">
        <w:rPr>
          <w:rFonts w:cs="Arial"/>
          <w:b w:val="0"/>
          <w:lang w:val="en-GB"/>
        </w:rPr>
        <w:instrText xml:space="preserve"> DOCPROPERTY "Project_Manager_Title"  \* MERGEFORMAT </w:instrText>
      </w:r>
      <w:r w:rsidRPr="001A1E8F">
        <w:rPr>
          <w:rFonts w:cs="Arial"/>
          <w:b w:val="0"/>
          <w:lang w:val="en-GB"/>
        </w:rPr>
        <w:fldChar w:fldCharType="separate"/>
      </w:r>
      <w:r w:rsidR="00825866" w:rsidRPr="00825866">
        <w:rPr>
          <w:rFonts w:cs="Arial"/>
          <w:b w:val="0"/>
          <w:bCs/>
          <w:lang w:val="en-GB"/>
        </w:rPr>
        <w:t xml:space="preserve">  </w:t>
      </w:r>
      <w:r w:rsidRPr="001A1E8F">
        <w:rPr>
          <w:rFonts w:cs="Arial"/>
          <w:b w:val="0"/>
          <w:bCs/>
          <w:lang w:val="en-GB"/>
        </w:rPr>
        <w:fldChar w:fldCharType="end"/>
      </w:r>
    </w:p>
    <w:p w14:paraId="47A25F87" w14:textId="485BAE7B" w:rsidR="004D17AF" w:rsidRPr="001A1E8F" w:rsidRDefault="004D17AF" w:rsidP="00EA53D4">
      <w:pPr>
        <w:pStyle w:val="TitlePageDetail"/>
        <w:spacing w:line="240" w:lineRule="auto"/>
        <w:ind w:left="3900"/>
        <w:jc w:val="both"/>
        <w:outlineLvl w:val="0"/>
        <w:rPr>
          <w:rFonts w:cs="Arial"/>
          <w:lang w:val="en-GB"/>
        </w:rPr>
        <w:sectPr w:rsidR="004D17AF" w:rsidRPr="001A1E8F" w:rsidSect="008D585B">
          <w:footerReference w:type="default" r:id="rId8"/>
          <w:pgSz w:w="12240" w:h="15840" w:code="9"/>
          <w:pgMar w:top="1440" w:right="1224" w:bottom="1440" w:left="1195" w:header="720" w:footer="576" w:gutter="0"/>
          <w:cols w:space="720"/>
          <w:docGrid w:linePitch="326"/>
        </w:sectPr>
      </w:pPr>
      <w:r w:rsidRPr="001A1E8F">
        <w:rPr>
          <w:rFonts w:cs="Arial"/>
          <w:lang w:val="en-GB"/>
        </w:rPr>
        <w:t>Date Prepared</w:t>
      </w:r>
      <w:r w:rsidRPr="001A1E8F">
        <w:rPr>
          <w:rFonts w:cs="Arial"/>
          <w:b w:val="0"/>
          <w:lang w:val="en-GB"/>
        </w:rPr>
        <w:t xml:space="preserve">:  </w:t>
      </w:r>
      <w:r w:rsidR="006040BB">
        <w:rPr>
          <w:rFonts w:eastAsia="PMingLiU" w:cs="Arial"/>
          <w:lang w:val="en-GB"/>
        </w:rPr>
        <w:t>July 1</w:t>
      </w:r>
      <w:r w:rsidR="005A6D12">
        <w:rPr>
          <w:rFonts w:eastAsia="PMingLiU" w:cs="Arial"/>
          <w:lang w:val="en-GB"/>
        </w:rPr>
        <w:t>,</w:t>
      </w:r>
      <w:r w:rsidR="00595487" w:rsidRPr="001A1E8F">
        <w:rPr>
          <w:rFonts w:eastAsia="PMingLiU" w:cs="Arial"/>
          <w:lang w:val="en-GB"/>
        </w:rPr>
        <w:t xml:space="preserve"> 20</w:t>
      </w:r>
      <w:r w:rsidR="00EA53D4">
        <w:rPr>
          <w:rFonts w:eastAsia="PMingLiU" w:cs="Arial"/>
          <w:lang w:val="en-GB"/>
        </w:rPr>
        <w:t>20</w:t>
      </w:r>
    </w:p>
    <w:p w14:paraId="3B37A059" w14:textId="77777777" w:rsidR="004D17AF" w:rsidRPr="001A1E8F" w:rsidRDefault="004D17AF" w:rsidP="00825866">
      <w:pPr>
        <w:pStyle w:val="HPTableTitle"/>
        <w:jc w:val="both"/>
        <w:outlineLvl w:val="0"/>
        <w:rPr>
          <w:rFonts w:cs="Arial"/>
          <w:sz w:val="20"/>
          <w:lang w:val="en-GB"/>
        </w:rPr>
      </w:pPr>
      <w:bookmarkStart w:id="1" w:name="hp_LogicalHeaderComplete"/>
      <w:bookmarkEnd w:id="0"/>
      <w:r w:rsidRPr="001A1E8F">
        <w:rPr>
          <w:rFonts w:cs="Arial"/>
          <w:sz w:val="20"/>
          <w:lang w:val="en-GB"/>
        </w:rPr>
        <w:lastRenderedPageBreak/>
        <w:t>Document Information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86"/>
        <w:gridCol w:w="3236"/>
        <w:gridCol w:w="2247"/>
        <w:gridCol w:w="1529"/>
      </w:tblGrid>
      <w:tr w:rsidR="004D17AF" w:rsidRPr="001A1E8F" w14:paraId="28E129EE" w14:textId="77777777">
        <w:trPr>
          <w:trHeight w:val="465"/>
        </w:trPr>
        <w:tc>
          <w:tcPr>
            <w:tcW w:w="2786" w:type="dxa"/>
            <w:tcBorders>
              <w:top w:val="single" w:sz="6" w:space="0" w:color="auto"/>
            </w:tcBorders>
          </w:tcPr>
          <w:p w14:paraId="600F5C28" w14:textId="77777777" w:rsidR="004D17AF" w:rsidRPr="001A1E8F" w:rsidRDefault="00826234" w:rsidP="00825866">
            <w:pPr>
              <w:pStyle w:val="TableSmHeadingRight"/>
              <w:jc w:val="both"/>
              <w:rPr>
                <w:rFonts w:cs="Arial"/>
                <w:sz w:val="20"/>
                <w:lang w:val="en-GB"/>
              </w:rPr>
            </w:pPr>
            <w:r w:rsidRPr="001A1E8F">
              <w:rPr>
                <w:rFonts w:cs="Arial"/>
                <w:sz w:val="20"/>
                <w:lang w:val="en-GB"/>
              </w:rPr>
              <w:t>Assignment 1</w:t>
            </w:r>
            <w:r w:rsidR="004D17AF" w:rsidRPr="001A1E8F">
              <w:rPr>
                <w:rFonts w:cs="Arial"/>
                <w:sz w:val="20"/>
                <w:lang w:val="en-GB"/>
              </w:rPr>
              <w:t>:</w:t>
            </w:r>
          </w:p>
        </w:tc>
        <w:tc>
          <w:tcPr>
            <w:tcW w:w="7012" w:type="dxa"/>
            <w:gridSpan w:val="3"/>
            <w:tcBorders>
              <w:top w:val="single" w:sz="6" w:space="0" w:color="auto"/>
            </w:tcBorders>
          </w:tcPr>
          <w:p w14:paraId="484F64F7" w14:textId="5358970B" w:rsidR="004D17AF" w:rsidRPr="001A1E8F" w:rsidRDefault="008422CB" w:rsidP="00825866">
            <w:pPr>
              <w:pStyle w:val="TableMedium"/>
              <w:jc w:val="both"/>
              <w:rPr>
                <w:rFonts w:cs="Arial"/>
                <w:szCs w:val="18"/>
                <w:lang w:val="en-GB"/>
              </w:rPr>
            </w:pPr>
            <w:r w:rsidRPr="001A1E8F">
              <w:rPr>
                <w:rFonts w:cs="Arial"/>
                <w:szCs w:val="18"/>
                <w:lang w:val="en-GB"/>
              </w:rPr>
              <w:t xml:space="preserve">Assignment </w:t>
            </w:r>
            <w:r w:rsidR="006040BB">
              <w:rPr>
                <w:rFonts w:cs="Arial"/>
                <w:szCs w:val="18"/>
                <w:lang w:val="en-GB"/>
              </w:rPr>
              <w:t>2</w:t>
            </w:r>
          </w:p>
        </w:tc>
      </w:tr>
      <w:tr w:rsidR="004D17AF" w:rsidRPr="001A1E8F" w14:paraId="00BB68CA" w14:textId="77777777">
        <w:trPr>
          <w:trHeight w:val="381"/>
        </w:trPr>
        <w:tc>
          <w:tcPr>
            <w:tcW w:w="2786" w:type="dxa"/>
          </w:tcPr>
          <w:p w14:paraId="61124CE7" w14:textId="77777777" w:rsidR="004D17AF" w:rsidRPr="001A1E8F" w:rsidRDefault="004D17AF" w:rsidP="00825866">
            <w:pPr>
              <w:pStyle w:val="TableSmHeadingRight"/>
              <w:jc w:val="both"/>
              <w:rPr>
                <w:rFonts w:cs="Arial"/>
                <w:sz w:val="20"/>
                <w:lang w:val="en-GB"/>
              </w:rPr>
            </w:pPr>
            <w:r w:rsidRPr="001A1E8F">
              <w:rPr>
                <w:rFonts w:cs="Arial"/>
                <w:sz w:val="20"/>
                <w:lang w:val="en-GB"/>
              </w:rPr>
              <w:t>Prepared By:</w:t>
            </w:r>
          </w:p>
        </w:tc>
        <w:tc>
          <w:tcPr>
            <w:tcW w:w="3236" w:type="dxa"/>
          </w:tcPr>
          <w:p w14:paraId="161D11A9" w14:textId="77777777" w:rsidR="004D17AF" w:rsidRPr="001A1E8F" w:rsidRDefault="00826234" w:rsidP="00825866">
            <w:pPr>
              <w:pStyle w:val="TableMedium"/>
              <w:jc w:val="both"/>
              <w:rPr>
                <w:rFonts w:cs="Arial"/>
                <w:szCs w:val="18"/>
                <w:lang w:val="en-GB"/>
              </w:rPr>
            </w:pPr>
            <w:r w:rsidRPr="001A1E8F">
              <w:rPr>
                <w:rFonts w:cs="Arial"/>
                <w:szCs w:val="18"/>
                <w:lang w:val="en-GB"/>
              </w:rPr>
              <w:t>Fung Yue (Lewis)</w:t>
            </w:r>
          </w:p>
        </w:tc>
        <w:tc>
          <w:tcPr>
            <w:tcW w:w="2247" w:type="dxa"/>
          </w:tcPr>
          <w:p w14:paraId="743B4EC4" w14:textId="77777777" w:rsidR="004D17AF" w:rsidRPr="001A1E8F" w:rsidRDefault="004D17AF" w:rsidP="00825866">
            <w:pPr>
              <w:pStyle w:val="TableSmHeadingRight"/>
              <w:jc w:val="both"/>
              <w:rPr>
                <w:rFonts w:cs="Arial"/>
                <w:sz w:val="18"/>
                <w:szCs w:val="18"/>
                <w:lang w:val="en-GB"/>
              </w:rPr>
            </w:pPr>
            <w:r w:rsidRPr="001A1E8F">
              <w:rPr>
                <w:rFonts w:cs="Arial"/>
                <w:sz w:val="18"/>
                <w:szCs w:val="18"/>
                <w:lang w:val="en-GB"/>
              </w:rPr>
              <w:t>Document Version No:</w:t>
            </w:r>
          </w:p>
        </w:tc>
        <w:tc>
          <w:tcPr>
            <w:tcW w:w="1529" w:type="dxa"/>
          </w:tcPr>
          <w:p w14:paraId="2249B542" w14:textId="16C09D17" w:rsidR="004D17AF" w:rsidRPr="001A1E8F" w:rsidRDefault="004D17AF" w:rsidP="00825866">
            <w:pPr>
              <w:pStyle w:val="TableMedium"/>
              <w:jc w:val="both"/>
              <w:rPr>
                <w:rFonts w:cs="Arial"/>
                <w:szCs w:val="18"/>
                <w:lang w:val="en-GB"/>
              </w:rPr>
            </w:pPr>
            <w:r w:rsidRPr="001A1E8F">
              <w:rPr>
                <w:rFonts w:cs="Arial"/>
                <w:szCs w:val="18"/>
                <w:lang w:val="en-GB"/>
              </w:rPr>
              <w:t>1</w:t>
            </w:r>
            <w:r w:rsidR="005A6D12">
              <w:rPr>
                <w:rFonts w:cs="Arial"/>
                <w:szCs w:val="18"/>
                <w:lang w:val="en-GB"/>
              </w:rPr>
              <w:t>.0</w:t>
            </w:r>
          </w:p>
        </w:tc>
      </w:tr>
      <w:tr w:rsidR="004D17AF" w:rsidRPr="001A1E8F" w14:paraId="78E61047" w14:textId="77777777">
        <w:trPr>
          <w:trHeight w:val="381"/>
        </w:trPr>
        <w:tc>
          <w:tcPr>
            <w:tcW w:w="2786" w:type="dxa"/>
          </w:tcPr>
          <w:p w14:paraId="30AFCF9F" w14:textId="77777777" w:rsidR="004D17AF" w:rsidRPr="001A1E8F" w:rsidRDefault="004D17AF" w:rsidP="00825866">
            <w:pPr>
              <w:pStyle w:val="TableSmHeadingRight"/>
              <w:jc w:val="both"/>
              <w:rPr>
                <w:rFonts w:cs="Arial"/>
                <w:sz w:val="20"/>
                <w:lang w:val="en-GB"/>
              </w:rPr>
            </w:pPr>
            <w:r w:rsidRPr="001A1E8F">
              <w:rPr>
                <w:rFonts w:cs="Arial"/>
                <w:sz w:val="20"/>
                <w:lang w:val="en-GB"/>
              </w:rPr>
              <w:t>Title:</w:t>
            </w:r>
          </w:p>
        </w:tc>
        <w:tc>
          <w:tcPr>
            <w:tcW w:w="3236" w:type="dxa"/>
          </w:tcPr>
          <w:p w14:paraId="63BCD01E" w14:textId="77777777" w:rsidR="004D17AF" w:rsidRPr="001A1E8F" w:rsidRDefault="004D17AF" w:rsidP="00825866">
            <w:pPr>
              <w:pStyle w:val="TableMedium"/>
              <w:jc w:val="both"/>
              <w:rPr>
                <w:rFonts w:cs="Arial"/>
                <w:szCs w:val="18"/>
                <w:lang w:val="en-GB"/>
              </w:rPr>
            </w:pPr>
          </w:p>
        </w:tc>
        <w:tc>
          <w:tcPr>
            <w:tcW w:w="2247" w:type="dxa"/>
          </w:tcPr>
          <w:p w14:paraId="5D88ED92" w14:textId="77777777" w:rsidR="004D17AF" w:rsidRPr="001A1E8F" w:rsidRDefault="004D17AF" w:rsidP="00825866">
            <w:pPr>
              <w:pStyle w:val="TableSmHeadingRight"/>
              <w:jc w:val="both"/>
              <w:rPr>
                <w:rFonts w:cs="Arial"/>
                <w:sz w:val="18"/>
                <w:szCs w:val="18"/>
                <w:lang w:val="en-GB"/>
              </w:rPr>
            </w:pPr>
            <w:r w:rsidRPr="001A1E8F">
              <w:rPr>
                <w:rFonts w:cs="Arial"/>
                <w:sz w:val="18"/>
                <w:szCs w:val="18"/>
                <w:lang w:val="en-GB"/>
              </w:rPr>
              <w:t>Document Version Date:</w:t>
            </w:r>
          </w:p>
        </w:tc>
        <w:tc>
          <w:tcPr>
            <w:tcW w:w="1529" w:type="dxa"/>
          </w:tcPr>
          <w:p w14:paraId="690ED3F3" w14:textId="4ECFCB64" w:rsidR="004D17AF" w:rsidRPr="001A1E8F" w:rsidRDefault="006040BB" w:rsidP="00825866">
            <w:pPr>
              <w:pStyle w:val="TableMedium"/>
              <w:jc w:val="both"/>
              <w:rPr>
                <w:rFonts w:cs="Arial"/>
                <w:szCs w:val="18"/>
                <w:lang w:val="en-GB"/>
              </w:rPr>
            </w:pPr>
            <w:r>
              <w:rPr>
                <w:rFonts w:eastAsia="PMingLiU" w:cs="Arial"/>
                <w:szCs w:val="18"/>
                <w:lang w:val="en-GB"/>
              </w:rPr>
              <w:t>1</w:t>
            </w:r>
            <w:r w:rsidR="00BE0158" w:rsidRPr="001A1E8F">
              <w:rPr>
                <w:rFonts w:cs="Arial"/>
                <w:szCs w:val="18"/>
                <w:lang w:val="en-GB"/>
              </w:rPr>
              <w:t>-</w:t>
            </w:r>
            <w:r>
              <w:rPr>
                <w:rFonts w:eastAsia="PMingLiU" w:cs="Arial"/>
                <w:szCs w:val="18"/>
                <w:lang w:val="en-GB"/>
              </w:rPr>
              <w:t>July</w:t>
            </w:r>
            <w:r w:rsidR="004D17AF" w:rsidRPr="001A1E8F">
              <w:rPr>
                <w:rFonts w:cs="Arial"/>
                <w:szCs w:val="18"/>
                <w:lang w:val="en-GB"/>
              </w:rPr>
              <w:t>-</w:t>
            </w:r>
            <w:r w:rsidR="00826234" w:rsidRPr="001A1E8F">
              <w:rPr>
                <w:rFonts w:cs="Arial"/>
                <w:szCs w:val="18"/>
                <w:lang w:val="en-GB"/>
              </w:rPr>
              <w:t>20</w:t>
            </w:r>
            <w:r w:rsidR="008422CB" w:rsidRPr="001A1E8F">
              <w:rPr>
                <w:rFonts w:cs="Arial"/>
                <w:szCs w:val="18"/>
                <w:lang w:val="en-GB"/>
              </w:rPr>
              <w:t>20</w:t>
            </w:r>
          </w:p>
        </w:tc>
      </w:tr>
      <w:tr w:rsidR="004D17AF" w:rsidRPr="001A1E8F" w14:paraId="5BFEE9C7" w14:textId="77777777">
        <w:trPr>
          <w:trHeight w:val="381"/>
        </w:trPr>
        <w:tc>
          <w:tcPr>
            <w:tcW w:w="2786" w:type="dxa"/>
            <w:tcBorders>
              <w:bottom w:val="single" w:sz="6" w:space="0" w:color="auto"/>
            </w:tcBorders>
          </w:tcPr>
          <w:p w14:paraId="2D0B6F6D" w14:textId="77777777" w:rsidR="004D17AF" w:rsidRPr="001A1E8F" w:rsidRDefault="004D17AF" w:rsidP="00825866">
            <w:pPr>
              <w:pStyle w:val="TableSmHeadingRight"/>
              <w:jc w:val="both"/>
              <w:rPr>
                <w:rFonts w:cs="Arial"/>
                <w:sz w:val="20"/>
                <w:lang w:val="en-GB"/>
              </w:rPr>
            </w:pPr>
            <w:r w:rsidRPr="001A1E8F">
              <w:rPr>
                <w:rFonts w:cs="Arial"/>
                <w:sz w:val="20"/>
                <w:lang w:val="en-GB"/>
              </w:rPr>
              <w:t>Reviewed By:</w:t>
            </w:r>
          </w:p>
        </w:tc>
        <w:tc>
          <w:tcPr>
            <w:tcW w:w="3236" w:type="dxa"/>
            <w:tcBorders>
              <w:bottom w:val="single" w:sz="6" w:space="0" w:color="auto"/>
            </w:tcBorders>
          </w:tcPr>
          <w:p w14:paraId="2ABE7759" w14:textId="77777777" w:rsidR="004D17AF" w:rsidRPr="001A1E8F" w:rsidRDefault="004D17AF" w:rsidP="00825866">
            <w:pPr>
              <w:pStyle w:val="TableMedium"/>
              <w:jc w:val="both"/>
              <w:rPr>
                <w:rFonts w:cs="Arial"/>
                <w:sz w:val="20"/>
                <w:lang w:val="en-GB"/>
              </w:rPr>
            </w:pPr>
          </w:p>
        </w:tc>
        <w:tc>
          <w:tcPr>
            <w:tcW w:w="2247" w:type="dxa"/>
            <w:tcBorders>
              <w:bottom w:val="single" w:sz="6" w:space="0" w:color="auto"/>
            </w:tcBorders>
          </w:tcPr>
          <w:p w14:paraId="67F5677F" w14:textId="77777777" w:rsidR="004D17AF" w:rsidRPr="001A1E8F" w:rsidRDefault="004D17AF" w:rsidP="00825866">
            <w:pPr>
              <w:pStyle w:val="TableSmHeadingRight"/>
              <w:jc w:val="both"/>
              <w:rPr>
                <w:rFonts w:cs="Arial"/>
                <w:sz w:val="20"/>
                <w:lang w:val="en-GB"/>
              </w:rPr>
            </w:pPr>
            <w:r w:rsidRPr="001A1E8F">
              <w:rPr>
                <w:rFonts w:cs="Arial"/>
                <w:sz w:val="20"/>
                <w:lang w:val="en-GB"/>
              </w:rPr>
              <w:t>Review Date:</w:t>
            </w:r>
          </w:p>
        </w:tc>
        <w:tc>
          <w:tcPr>
            <w:tcW w:w="1529" w:type="dxa"/>
            <w:tcBorders>
              <w:bottom w:val="single" w:sz="6" w:space="0" w:color="auto"/>
            </w:tcBorders>
          </w:tcPr>
          <w:p w14:paraId="4C906EFE" w14:textId="77777777" w:rsidR="004D17AF" w:rsidRPr="001A1E8F" w:rsidRDefault="004D17AF" w:rsidP="00825866">
            <w:pPr>
              <w:pStyle w:val="TableMedium"/>
              <w:jc w:val="both"/>
              <w:rPr>
                <w:rFonts w:cs="Arial"/>
                <w:sz w:val="20"/>
                <w:lang w:val="en-GB"/>
              </w:rPr>
            </w:pPr>
          </w:p>
        </w:tc>
      </w:tr>
    </w:tbl>
    <w:p w14:paraId="5D5B5986" w14:textId="77777777" w:rsidR="004D17AF" w:rsidRPr="001A1E8F" w:rsidRDefault="004D17AF" w:rsidP="00825866">
      <w:pPr>
        <w:pStyle w:val="HPTableTitle"/>
        <w:jc w:val="both"/>
        <w:rPr>
          <w:rFonts w:cs="Arial"/>
          <w:sz w:val="20"/>
          <w:lang w:val="en-GB"/>
        </w:rPr>
      </w:pPr>
      <w:bookmarkStart w:id="2" w:name="hp_DistributionList"/>
      <w:bookmarkEnd w:id="1"/>
      <w:r w:rsidRPr="001A1E8F">
        <w:rPr>
          <w:rFonts w:cs="Arial"/>
          <w:sz w:val="20"/>
          <w:lang w:val="en-GB"/>
        </w:rPr>
        <w:t>Distribution List</w:t>
      </w:r>
    </w:p>
    <w:tbl>
      <w:tblPr>
        <w:tblW w:w="9799" w:type="dxa"/>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4224"/>
        <w:gridCol w:w="1488"/>
        <w:gridCol w:w="4087"/>
      </w:tblGrid>
      <w:tr w:rsidR="004D17AF" w:rsidRPr="001A1E8F" w14:paraId="612472C8" w14:textId="77777777" w:rsidTr="00372EF8">
        <w:trPr>
          <w:trHeight w:val="759"/>
          <w:tblHeader/>
        </w:trPr>
        <w:tc>
          <w:tcPr>
            <w:tcW w:w="4224" w:type="dxa"/>
            <w:tcBorders>
              <w:top w:val="single" w:sz="6" w:space="0" w:color="auto"/>
            </w:tcBorders>
          </w:tcPr>
          <w:p w14:paraId="1486488B" w14:textId="77777777" w:rsidR="004D17AF" w:rsidRPr="001A1E8F" w:rsidRDefault="004D17AF" w:rsidP="00825866">
            <w:pPr>
              <w:pStyle w:val="TableSmHeading"/>
              <w:jc w:val="both"/>
              <w:rPr>
                <w:rFonts w:cs="Arial"/>
                <w:sz w:val="20"/>
                <w:lang w:val="en-GB"/>
              </w:rPr>
            </w:pPr>
            <w:r w:rsidRPr="001A1E8F">
              <w:rPr>
                <w:rFonts w:cs="Arial"/>
                <w:sz w:val="20"/>
                <w:lang w:val="en-GB"/>
              </w:rPr>
              <w:t>From</w:t>
            </w:r>
          </w:p>
        </w:tc>
        <w:tc>
          <w:tcPr>
            <w:tcW w:w="1488" w:type="dxa"/>
            <w:tcBorders>
              <w:top w:val="single" w:sz="6" w:space="0" w:color="auto"/>
            </w:tcBorders>
          </w:tcPr>
          <w:p w14:paraId="7E99AE52" w14:textId="77777777" w:rsidR="004D17AF" w:rsidRPr="001A1E8F" w:rsidRDefault="004D17AF" w:rsidP="00825866">
            <w:pPr>
              <w:pStyle w:val="TableSmHeading"/>
              <w:jc w:val="both"/>
              <w:rPr>
                <w:rFonts w:cs="Arial"/>
                <w:sz w:val="20"/>
                <w:lang w:val="en-GB"/>
              </w:rPr>
            </w:pPr>
            <w:r w:rsidRPr="001A1E8F">
              <w:rPr>
                <w:rFonts w:cs="Arial"/>
                <w:sz w:val="20"/>
                <w:lang w:val="en-GB"/>
              </w:rPr>
              <w:t>Date</w:t>
            </w:r>
          </w:p>
        </w:tc>
        <w:tc>
          <w:tcPr>
            <w:tcW w:w="4087" w:type="dxa"/>
            <w:tcBorders>
              <w:top w:val="single" w:sz="6" w:space="0" w:color="auto"/>
            </w:tcBorders>
          </w:tcPr>
          <w:p w14:paraId="68C177F9" w14:textId="3A0E1A33" w:rsidR="004D17AF" w:rsidRPr="001A1E8F" w:rsidRDefault="004D17AF" w:rsidP="00825866">
            <w:pPr>
              <w:pStyle w:val="TableSmHeading"/>
              <w:jc w:val="both"/>
              <w:rPr>
                <w:rFonts w:cs="Arial"/>
                <w:sz w:val="20"/>
                <w:lang w:val="en-GB"/>
              </w:rPr>
            </w:pPr>
            <w:r w:rsidRPr="001A1E8F">
              <w:rPr>
                <w:rFonts w:cs="Arial"/>
                <w:sz w:val="20"/>
                <w:lang w:val="en-GB"/>
              </w:rPr>
              <w:t>Phone/Email</w:t>
            </w:r>
          </w:p>
        </w:tc>
      </w:tr>
      <w:tr w:rsidR="004D17AF" w:rsidRPr="001A1E8F" w14:paraId="2C64042A" w14:textId="77777777" w:rsidTr="00372EF8">
        <w:trPr>
          <w:trHeight w:val="759"/>
        </w:trPr>
        <w:tc>
          <w:tcPr>
            <w:tcW w:w="4224" w:type="dxa"/>
          </w:tcPr>
          <w:p w14:paraId="4E544F01" w14:textId="77777777" w:rsidR="004D17AF" w:rsidRPr="001A1E8F" w:rsidRDefault="00C855DF" w:rsidP="00825866">
            <w:pPr>
              <w:pStyle w:val="TableMedium"/>
              <w:jc w:val="both"/>
              <w:rPr>
                <w:rFonts w:cs="Arial"/>
                <w:sz w:val="20"/>
                <w:lang w:val="en-GB"/>
              </w:rPr>
            </w:pPr>
            <w:r w:rsidRPr="001A1E8F">
              <w:rPr>
                <w:rFonts w:cs="Arial"/>
                <w:sz w:val="20"/>
                <w:lang w:val="en-GB"/>
              </w:rPr>
              <w:t>Fung Yue (Lewis)</w:t>
            </w:r>
          </w:p>
        </w:tc>
        <w:tc>
          <w:tcPr>
            <w:tcW w:w="1488" w:type="dxa"/>
          </w:tcPr>
          <w:p w14:paraId="1367A5DE" w14:textId="78A8831E" w:rsidR="004D17AF" w:rsidRPr="001A1E8F" w:rsidRDefault="006040BB" w:rsidP="00825866">
            <w:pPr>
              <w:pStyle w:val="TableMedium"/>
              <w:jc w:val="both"/>
              <w:rPr>
                <w:rFonts w:cs="Arial"/>
                <w:sz w:val="20"/>
                <w:lang w:val="en-GB"/>
              </w:rPr>
            </w:pPr>
            <w:r>
              <w:rPr>
                <w:rFonts w:cs="Arial"/>
                <w:sz w:val="20"/>
                <w:lang w:val="en-GB"/>
              </w:rPr>
              <w:t>July 1</w:t>
            </w:r>
            <w:r w:rsidR="005A6D12">
              <w:rPr>
                <w:rFonts w:cs="Arial"/>
                <w:sz w:val="20"/>
                <w:lang w:val="en-GB"/>
              </w:rPr>
              <w:t>,</w:t>
            </w:r>
            <w:r w:rsidR="00341A37" w:rsidRPr="001A1E8F">
              <w:rPr>
                <w:rFonts w:cs="Arial"/>
                <w:sz w:val="20"/>
                <w:lang w:val="en-GB"/>
              </w:rPr>
              <w:t xml:space="preserve"> </w:t>
            </w:r>
            <w:r w:rsidR="00A469DD" w:rsidRPr="001A1E8F">
              <w:rPr>
                <w:rFonts w:cs="Arial"/>
                <w:sz w:val="20"/>
                <w:lang w:val="en-GB"/>
              </w:rPr>
              <w:t>20</w:t>
            </w:r>
            <w:r w:rsidR="0075176B" w:rsidRPr="001A1E8F">
              <w:rPr>
                <w:rFonts w:cs="Arial"/>
                <w:sz w:val="20"/>
                <w:lang w:val="en-GB"/>
              </w:rPr>
              <w:t>20</w:t>
            </w:r>
          </w:p>
        </w:tc>
        <w:tc>
          <w:tcPr>
            <w:tcW w:w="4087" w:type="dxa"/>
          </w:tcPr>
          <w:p w14:paraId="0A52FA96" w14:textId="77777777" w:rsidR="004D17AF" w:rsidRPr="001A1E8F" w:rsidRDefault="00FC1A0A" w:rsidP="00825866">
            <w:pPr>
              <w:pStyle w:val="TableMedium"/>
              <w:jc w:val="both"/>
              <w:rPr>
                <w:rFonts w:cs="Arial"/>
                <w:sz w:val="20"/>
                <w:lang w:val="en-GB"/>
              </w:rPr>
            </w:pPr>
            <w:r w:rsidRPr="001A1E8F">
              <w:rPr>
                <w:lang w:val="en-GB"/>
              </w:rPr>
              <w:t>Bh63qb@student.su</w:t>
            </w:r>
            <w:r w:rsidR="00C855DF" w:rsidRPr="001A1E8F">
              <w:rPr>
                <w:lang w:val="en-GB"/>
              </w:rPr>
              <w:t>nderland.ac.uk</w:t>
            </w:r>
          </w:p>
        </w:tc>
      </w:tr>
    </w:tbl>
    <w:p w14:paraId="14009787" w14:textId="77777777" w:rsidR="004D17AF" w:rsidRPr="001A1E8F" w:rsidRDefault="004D17AF" w:rsidP="00825866">
      <w:pPr>
        <w:jc w:val="both"/>
        <w:rPr>
          <w:rFonts w:cs="Arial"/>
          <w:lang w:val="en-GB"/>
        </w:rPr>
      </w:pPr>
    </w:p>
    <w:p w14:paraId="58D66780" w14:textId="77777777" w:rsidR="004D17AF" w:rsidRPr="001A1E8F" w:rsidRDefault="004D17AF" w:rsidP="00825866">
      <w:pPr>
        <w:pStyle w:val="HPTableTitle"/>
        <w:jc w:val="both"/>
        <w:outlineLvl w:val="0"/>
        <w:rPr>
          <w:rFonts w:cs="Arial"/>
          <w:sz w:val="20"/>
          <w:lang w:val="en-GB"/>
        </w:rPr>
      </w:pPr>
      <w:bookmarkStart w:id="3" w:name="hp_RevisionHistory"/>
      <w:bookmarkEnd w:id="2"/>
      <w:r w:rsidRPr="001A1E8F">
        <w:rPr>
          <w:rFonts w:cs="Arial"/>
          <w:sz w:val="20"/>
          <w:lang w:val="en-GB"/>
        </w:rPr>
        <w:t>Version Histor</w:t>
      </w:r>
      <w:r w:rsidR="00372EF8" w:rsidRPr="001A1E8F">
        <w:rPr>
          <w:rFonts w:cs="Arial"/>
          <w:sz w:val="20"/>
          <w:lang w:val="en-GB"/>
        </w:rPr>
        <w:t>y</w:t>
      </w:r>
    </w:p>
    <w:tbl>
      <w:tblPr>
        <w:tblW w:w="9809" w:type="dxa"/>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258"/>
        <w:gridCol w:w="1386"/>
        <w:gridCol w:w="1840"/>
        <w:gridCol w:w="5325"/>
      </w:tblGrid>
      <w:tr w:rsidR="004D17AF" w:rsidRPr="001A1E8F" w14:paraId="04670712" w14:textId="77777777" w:rsidTr="00D20F30">
        <w:trPr>
          <w:trHeight w:val="481"/>
          <w:tblHeader/>
        </w:trPr>
        <w:tc>
          <w:tcPr>
            <w:tcW w:w="1258" w:type="dxa"/>
            <w:tcBorders>
              <w:top w:val="single" w:sz="6" w:space="0" w:color="auto"/>
            </w:tcBorders>
          </w:tcPr>
          <w:p w14:paraId="344D78F6" w14:textId="77777777" w:rsidR="004D17AF" w:rsidRPr="001A1E8F" w:rsidRDefault="004D17AF" w:rsidP="00825866">
            <w:pPr>
              <w:pStyle w:val="TableSmHeading"/>
              <w:jc w:val="both"/>
              <w:rPr>
                <w:rFonts w:cs="Arial"/>
                <w:sz w:val="20"/>
                <w:lang w:val="en-GB"/>
              </w:rPr>
            </w:pPr>
            <w:r w:rsidRPr="001A1E8F">
              <w:rPr>
                <w:rFonts w:cs="Arial"/>
                <w:sz w:val="20"/>
                <w:lang w:val="en-GB"/>
              </w:rPr>
              <w:t>Ver. No.</w:t>
            </w:r>
          </w:p>
        </w:tc>
        <w:tc>
          <w:tcPr>
            <w:tcW w:w="1386" w:type="dxa"/>
            <w:tcBorders>
              <w:top w:val="single" w:sz="6" w:space="0" w:color="auto"/>
            </w:tcBorders>
          </w:tcPr>
          <w:p w14:paraId="1B263895" w14:textId="77777777" w:rsidR="004D17AF" w:rsidRPr="001A1E8F" w:rsidRDefault="004D17AF" w:rsidP="00825866">
            <w:pPr>
              <w:pStyle w:val="TableSmHeading"/>
              <w:jc w:val="both"/>
              <w:rPr>
                <w:rFonts w:cs="Arial"/>
                <w:sz w:val="20"/>
                <w:lang w:val="en-GB"/>
              </w:rPr>
            </w:pPr>
            <w:r w:rsidRPr="001A1E8F">
              <w:rPr>
                <w:rFonts w:cs="Arial"/>
                <w:sz w:val="20"/>
                <w:lang w:val="en-GB"/>
              </w:rPr>
              <w:t>Ver. Date</w:t>
            </w:r>
          </w:p>
        </w:tc>
        <w:tc>
          <w:tcPr>
            <w:tcW w:w="1840" w:type="dxa"/>
            <w:tcBorders>
              <w:top w:val="single" w:sz="6" w:space="0" w:color="auto"/>
            </w:tcBorders>
          </w:tcPr>
          <w:p w14:paraId="24555CFC" w14:textId="77777777" w:rsidR="004D17AF" w:rsidRPr="001A1E8F" w:rsidRDefault="004D17AF" w:rsidP="00825866">
            <w:pPr>
              <w:pStyle w:val="TableSmHeading"/>
              <w:jc w:val="both"/>
              <w:rPr>
                <w:rFonts w:cs="Arial"/>
                <w:sz w:val="20"/>
                <w:lang w:val="en-GB"/>
              </w:rPr>
            </w:pPr>
            <w:r w:rsidRPr="001A1E8F">
              <w:rPr>
                <w:rFonts w:cs="Arial"/>
                <w:sz w:val="20"/>
                <w:lang w:val="en-GB"/>
              </w:rPr>
              <w:t>Revised By</w:t>
            </w:r>
          </w:p>
        </w:tc>
        <w:tc>
          <w:tcPr>
            <w:tcW w:w="5325" w:type="dxa"/>
            <w:tcBorders>
              <w:top w:val="single" w:sz="6" w:space="0" w:color="auto"/>
            </w:tcBorders>
          </w:tcPr>
          <w:p w14:paraId="79DCF381" w14:textId="77777777" w:rsidR="004D17AF" w:rsidRPr="001A1E8F" w:rsidRDefault="004D17AF" w:rsidP="00825866">
            <w:pPr>
              <w:pStyle w:val="TableSmHeading"/>
              <w:jc w:val="both"/>
              <w:rPr>
                <w:rFonts w:cs="Arial"/>
                <w:sz w:val="20"/>
                <w:lang w:val="en-GB"/>
              </w:rPr>
            </w:pPr>
            <w:r w:rsidRPr="001A1E8F">
              <w:rPr>
                <w:rFonts w:cs="Arial"/>
                <w:sz w:val="20"/>
                <w:lang w:val="en-GB"/>
              </w:rPr>
              <w:t>Description</w:t>
            </w:r>
          </w:p>
        </w:tc>
      </w:tr>
      <w:tr w:rsidR="004D17AF" w:rsidRPr="001A1E8F" w14:paraId="7D71B385" w14:textId="77777777" w:rsidTr="00D20F30">
        <w:trPr>
          <w:trHeight w:val="901"/>
        </w:trPr>
        <w:tc>
          <w:tcPr>
            <w:tcW w:w="1258" w:type="dxa"/>
          </w:tcPr>
          <w:p w14:paraId="7F86F98E" w14:textId="076FE9A0" w:rsidR="004D17AF" w:rsidRPr="001A1E8F" w:rsidRDefault="00D37977" w:rsidP="00825866">
            <w:pPr>
              <w:pStyle w:val="TableMedium"/>
              <w:jc w:val="both"/>
              <w:rPr>
                <w:rFonts w:cs="Arial"/>
                <w:sz w:val="20"/>
                <w:lang w:val="en-GB"/>
              </w:rPr>
            </w:pPr>
            <w:r w:rsidRPr="001A1E8F">
              <w:rPr>
                <w:rFonts w:cs="Arial"/>
                <w:sz w:val="20"/>
                <w:lang w:val="en-GB"/>
              </w:rPr>
              <w:t>1</w:t>
            </w:r>
            <w:r w:rsidR="000A07FC">
              <w:rPr>
                <w:rFonts w:cs="Arial"/>
                <w:sz w:val="20"/>
                <w:lang w:val="en-GB"/>
              </w:rPr>
              <w:t>.</w:t>
            </w:r>
            <w:r w:rsidR="005E068C">
              <w:rPr>
                <w:rFonts w:cs="Arial"/>
                <w:sz w:val="20"/>
                <w:lang w:val="en-GB"/>
              </w:rPr>
              <w:t>3</w:t>
            </w:r>
          </w:p>
        </w:tc>
        <w:tc>
          <w:tcPr>
            <w:tcW w:w="1386" w:type="dxa"/>
          </w:tcPr>
          <w:p w14:paraId="7820A961" w14:textId="7DF21FDC" w:rsidR="004D17AF" w:rsidRPr="001A1E8F" w:rsidRDefault="006040BB" w:rsidP="00825866">
            <w:pPr>
              <w:pStyle w:val="TableMedium"/>
              <w:jc w:val="both"/>
              <w:rPr>
                <w:rFonts w:cs="Arial"/>
                <w:sz w:val="20"/>
                <w:lang w:val="en-GB"/>
              </w:rPr>
            </w:pPr>
            <w:r>
              <w:rPr>
                <w:rFonts w:cs="Arial"/>
                <w:sz w:val="20"/>
                <w:lang w:val="en-GB"/>
              </w:rPr>
              <w:t>1</w:t>
            </w:r>
            <w:r w:rsidR="00D37977" w:rsidRPr="001A1E8F">
              <w:rPr>
                <w:rFonts w:cs="Arial"/>
                <w:sz w:val="20"/>
                <w:lang w:val="en-GB"/>
              </w:rPr>
              <w:t>-</w:t>
            </w:r>
            <w:r>
              <w:rPr>
                <w:rFonts w:cs="Arial"/>
                <w:sz w:val="20"/>
                <w:lang w:val="en-GB"/>
              </w:rPr>
              <w:t>July</w:t>
            </w:r>
            <w:r w:rsidR="00D37977" w:rsidRPr="001A1E8F">
              <w:rPr>
                <w:rFonts w:cs="Arial"/>
                <w:sz w:val="20"/>
                <w:lang w:val="en-GB"/>
              </w:rPr>
              <w:t>-</w:t>
            </w:r>
            <w:r w:rsidR="00AC64D1" w:rsidRPr="001A1E8F">
              <w:rPr>
                <w:rFonts w:cs="Arial"/>
                <w:sz w:val="20"/>
                <w:lang w:val="en-GB"/>
              </w:rPr>
              <w:t>20</w:t>
            </w:r>
            <w:r w:rsidR="0075176B" w:rsidRPr="001A1E8F">
              <w:rPr>
                <w:rFonts w:cs="Arial"/>
                <w:sz w:val="20"/>
                <w:lang w:val="en-GB"/>
              </w:rPr>
              <w:t>20</w:t>
            </w:r>
          </w:p>
        </w:tc>
        <w:tc>
          <w:tcPr>
            <w:tcW w:w="1840" w:type="dxa"/>
          </w:tcPr>
          <w:p w14:paraId="180EE48E" w14:textId="77777777" w:rsidR="004D17AF" w:rsidRPr="001A1E8F" w:rsidRDefault="00372EF8" w:rsidP="00825866">
            <w:pPr>
              <w:pStyle w:val="TableMedium"/>
              <w:jc w:val="both"/>
              <w:rPr>
                <w:rFonts w:cs="Arial"/>
                <w:sz w:val="20"/>
                <w:lang w:val="en-GB"/>
              </w:rPr>
            </w:pPr>
            <w:r w:rsidRPr="001A1E8F">
              <w:rPr>
                <w:rFonts w:cs="Arial"/>
                <w:sz w:val="20"/>
                <w:lang w:val="en-GB"/>
              </w:rPr>
              <w:t>Fung Yue(Lewis)</w:t>
            </w:r>
          </w:p>
        </w:tc>
        <w:tc>
          <w:tcPr>
            <w:tcW w:w="5325" w:type="dxa"/>
          </w:tcPr>
          <w:p w14:paraId="0E62C7DF" w14:textId="0E6C4490" w:rsidR="004D17AF" w:rsidRPr="001A1E8F" w:rsidRDefault="00D20F30" w:rsidP="00825866">
            <w:pPr>
              <w:pStyle w:val="TableMedium"/>
              <w:jc w:val="both"/>
              <w:rPr>
                <w:rFonts w:cs="Arial"/>
                <w:sz w:val="20"/>
                <w:lang w:val="en-GB"/>
              </w:rPr>
            </w:pPr>
            <w:r>
              <w:rPr>
                <w:rFonts w:cs="Arial"/>
                <w:sz w:val="20"/>
                <w:lang w:val="en-GB"/>
              </w:rPr>
              <w:t xml:space="preserve">CETM </w:t>
            </w:r>
            <w:r w:rsidR="005A6D12">
              <w:rPr>
                <w:rFonts w:cs="Arial"/>
                <w:sz w:val="20"/>
                <w:lang w:val="en-GB"/>
              </w:rPr>
              <w:t xml:space="preserve">46 </w:t>
            </w:r>
          </w:p>
        </w:tc>
      </w:tr>
      <w:bookmarkEnd w:id="3"/>
    </w:tbl>
    <w:p w14:paraId="0E00E736" w14:textId="77777777" w:rsidR="004D17AF" w:rsidRPr="001A1E8F" w:rsidRDefault="004D17AF" w:rsidP="00825866">
      <w:pPr>
        <w:jc w:val="both"/>
        <w:rPr>
          <w:rFonts w:eastAsia="PMingLiU" w:cs="Arial"/>
          <w:lang w:val="en-GB"/>
        </w:rPr>
        <w:sectPr w:rsidR="004D17AF" w:rsidRPr="001A1E8F" w:rsidSect="008D585B">
          <w:headerReference w:type="even" r:id="rId9"/>
          <w:headerReference w:type="default" r:id="rId10"/>
          <w:footerReference w:type="even" r:id="rId11"/>
          <w:footerReference w:type="default" r:id="rId12"/>
          <w:headerReference w:type="first" r:id="rId13"/>
          <w:footerReference w:type="first" r:id="rId14"/>
          <w:pgSz w:w="12240" w:h="15840" w:code="9"/>
          <w:pgMar w:top="1440" w:right="1224" w:bottom="1440" w:left="1195" w:header="720" w:footer="576" w:gutter="0"/>
          <w:cols w:space="720"/>
          <w:docGrid w:linePitch="326"/>
        </w:sectPr>
      </w:pPr>
    </w:p>
    <w:p w14:paraId="53B2B9B0" w14:textId="77777777" w:rsidR="004D17AF" w:rsidRPr="001A1E8F" w:rsidRDefault="004D17AF" w:rsidP="00825866">
      <w:pPr>
        <w:pStyle w:val="TOCHeading"/>
        <w:jc w:val="both"/>
        <w:rPr>
          <w:rFonts w:eastAsia="PMingLiU" w:cs="Arial"/>
          <w:sz w:val="20"/>
          <w:lang w:val="en-GB"/>
        </w:rPr>
      </w:pPr>
    </w:p>
    <w:p w14:paraId="0A8A8230" w14:textId="77777777" w:rsidR="004D17AF" w:rsidRPr="001A1E8F" w:rsidRDefault="004D17AF" w:rsidP="00825866">
      <w:pPr>
        <w:pStyle w:val="TOCHeading"/>
        <w:jc w:val="both"/>
        <w:outlineLvl w:val="0"/>
        <w:rPr>
          <w:rFonts w:cs="Arial"/>
          <w:sz w:val="36"/>
          <w:szCs w:val="36"/>
          <w:lang w:val="en-GB"/>
        </w:rPr>
      </w:pPr>
      <w:r w:rsidRPr="001A1E8F">
        <w:rPr>
          <w:rFonts w:cs="Arial"/>
          <w:sz w:val="36"/>
          <w:szCs w:val="36"/>
          <w:lang w:val="en-GB"/>
        </w:rPr>
        <w:t xml:space="preserve">Table </w:t>
      </w:r>
      <w:r w:rsidRPr="001A1E8F">
        <w:rPr>
          <w:rFonts w:eastAsia="PMingLiU" w:cs="Arial"/>
          <w:sz w:val="36"/>
          <w:szCs w:val="36"/>
          <w:lang w:val="en-GB"/>
        </w:rPr>
        <w:t>o</w:t>
      </w:r>
      <w:r w:rsidRPr="001A1E8F">
        <w:rPr>
          <w:rFonts w:cs="Arial"/>
          <w:sz w:val="36"/>
          <w:szCs w:val="36"/>
          <w:lang w:val="en-GB"/>
        </w:rPr>
        <w:t>f Contents</w:t>
      </w:r>
    </w:p>
    <w:p w14:paraId="7EB11877" w14:textId="77777777" w:rsidR="004D17AF" w:rsidRPr="001A1E8F" w:rsidRDefault="004D17AF" w:rsidP="00825866">
      <w:pPr>
        <w:jc w:val="both"/>
        <w:rPr>
          <w:rFonts w:cs="Arial"/>
          <w:lang w:val="en-GB"/>
        </w:rPr>
      </w:pPr>
    </w:p>
    <w:p w14:paraId="35011B0A" w14:textId="2AEB7498" w:rsidR="000A13F1" w:rsidRDefault="00030FC1">
      <w:pPr>
        <w:pStyle w:val="TOC1"/>
        <w:rPr>
          <w:b w:val="0"/>
          <w:sz w:val="24"/>
          <w:szCs w:val="24"/>
        </w:rPr>
      </w:pPr>
      <w:r w:rsidRPr="001A1E8F">
        <w:rPr>
          <w:rFonts w:cs="Arial"/>
          <w:lang w:val="en-GB"/>
        </w:rPr>
        <w:fldChar w:fldCharType="begin"/>
      </w:r>
      <w:r w:rsidR="00341A37" w:rsidRPr="001A1E8F">
        <w:rPr>
          <w:rFonts w:cs="Arial"/>
          <w:lang w:val="en-GB"/>
        </w:rPr>
        <w:instrText xml:space="preserve"> TOC \o "1-2" \t "Numbered Heading Style B.3,3,Numbered Heading Style A.3,3,Numbered Heading Style A.4,4,RM_Heading 3,3,Numbered Heading Style A.5,5,Numbered Heading Style A.6,6,Numbered Heading Style A.7,7,Numbered Heading Style A.8,8,Numbered Heading Style A.9,9" </w:instrText>
      </w:r>
      <w:r w:rsidRPr="001A1E8F">
        <w:rPr>
          <w:rFonts w:cs="Arial"/>
          <w:lang w:val="en-GB"/>
        </w:rPr>
        <w:fldChar w:fldCharType="separate"/>
      </w:r>
      <w:r w:rsidR="000A13F1" w:rsidRPr="00E73A8F">
        <w:rPr>
          <w:rFonts w:cs="Arial"/>
          <w:lang w:val="en-GB"/>
        </w:rPr>
        <w:t>1</w:t>
      </w:r>
      <w:r w:rsidR="000A13F1">
        <w:rPr>
          <w:b w:val="0"/>
          <w:sz w:val="24"/>
          <w:szCs w:val="24"/>
        </w:rPr>
        <w:tab/>
      </w:r>
      <w:r w:rsidR="000A13F1" w:rsidRPr="00E73A8F">
        <w:rPr>
          <w:rFonts w:cs="Arial"/>
          <w:lang w:val="en-GB"/>
        </w:rPr>
        <w:t>Abstract</w:t>
      </w:r>
      <w:r w:rsidR="000A13F1">
        <w:tab/>
      </w:r>
      <w:r w:rsidR="000A13F1">
        <w:fldChar w:fldCharType="begin"/>
      </w:r>
      <w:r w:rsidR="000A13F1">
        <w:instrText xml:space="preserve"> PAGEREF _Toc43983811 \h </w:instrText>
      </w:r>
      <w:r w:rsidR="000A13F1">
        <w:fldChar w:fldCharType="separate"/>
      </w:r>
      <w:r w:rsidR="000A13F1">
        <w:t>4</w:t>
      </w:r>
      <w:r w:rsidR="000A13F1">
        <w:fldChar w:fldCharType="end"/>
      </w:r>
    </w:p>
    <w:p w14:paraId="0677307E" w14:textId="06783A6E" w:rsidR="000A13F1" w:rsidRDefault="000A13F1">
      <w:pPr>
        <w:pStyle w:val="TOC1"/>
        <w:rPr>
          <w:b w:val="0"/>
          <w:sz w:val="24"/>
          <w:szCs w:val="24"/>
        </w:rPr>
      </w:pPr>
      <w:r w:rsidRPr="00E73A8F">
        <w:rPr>
          <w:rFonts w:eastAsia="PMingLiU" w:cs="Arial"/>
          <w:lang w:val="en-GB"/>
        </w:rPr>
        <w:t>2</w:t>
      </w:r>
      <w:r>
        <w:rPr>
          <w:b w:val="0"/>
          <w:sz w:val="24"/>
          <w:szCs w:val="24"/>
        </w:rPr>
        <w:tab/>
      </w:r>
      <w:r w:rsidRPr="00E73A8F">
        <w:rPr>
          <w:rFonts w:eastAsia="PMingLiU" w:cs="Arial"/>
          <w:lang w:val="en-GB"/>
        </w:rPr>
        <w:t>Introduction</w:t>
      </w:r>
      <w:r>
        <w:tab/>
      </w:r>
      <w:r>
        <w:fldChar w:fldCharType="begin"/>
      </w:r>
      <w:r>
        <w:instrText xml:space="preserve"> PAGEREF _Toc43983812 \h </w:instrText>
      </w:r>
      <w:r>
        <w:fldChar w:fldCharType="separate"/>
      </w:r>
      <w:r>
        <w:t>4</w:t>
      </w:r>
      <w:r>
        <w:fldChar w:fldCharType="end"/>
      </w:r>
    </w:p>
    <w:p w14:paraId="258C0DCB" w14:textId="0FBA79AF" w:rsidR="000A13F1" w:rsidRDefault="000A13F1">
      <w:pPr>
        <w:pStyle w:val="TOC1"/>
        <w:rPr>
          <w:b w:val="0"/>
          <w:sz w:val="24"/>
          <w:szCs w:val="24"/>
        </w:rPr>
      </w:pPr>
      <w:r w:rsidRPr="00E73A8F">
        <w:rPr>
          <w:rFonts w:eastAsia="PMingLiU" w:cs="Arial"/>
          <w:lang w:val="en-GB"/>
        </w:rPr>
        <w:t>3</w:t>
      </w:r>
      <w:r>
        <w:rPr>
          <w:b w:val="0"/>
          <w:sz w:val="24"/>
          <w:szCs w:val="24"/>
        </w:rPr>
        <w:tab/>
      </w:r>
      <w:r w:rsidRPr="00E73A8F">
        <w:rPr>
          <w:rFonts w:eastAsia="PMingLiU" w:cs="Arial"/>
          <w:lang w:val="en-GB"/>
        </w:rPr>
        <w:t>Mission of the assignment</w:t>
      </w:r>
      <w:r>
        <w:tab/>
      </w:r>
      <w:r>
        <w:fldChar w:fldCharType="begin"/>
      </w:r>
      <w:r>
        <w:instrText xml:space="preserve"> PAGEREF _Toc43983813 \h </w:instrText>
      </w:r>
      <w:r>
        <w:fldChar w:fldCharType="separate"/>
      </w:r>
      <w:r>
        <w:t>4</w:t>
      </w:r>
      <w:r>
        <w:fldChar w:fldCharType="end"/>
      </w:r>
    </w:p>
    <w:p w14:paraId="08F9EB2F" w14:textId="1EAD407C" w:rsidR="000A13F1" w:rsidRDefault="000A13F1">
      <w:pPr>
        <w:pStyle w:val="TOC1"/>
        <w:rPr>
          <w:b w:val="0"/>
          <w:sz w:val="24"/>
          <w:szCs w:val="24"/>
        </w:rPr>
      </w:pPr>
      <w:r w:rsidRPr="00E73A8F">
        <w:rPr>
          <w:rFonts w:cs="Arial"/>
          <w:lang w:val="en-GB"/>
        </w:rPr>
        <w:t>4</w:t>
      </w:r>
      <w:r>
        <w:rPr>
          <w:b w:val="0"/>
          <w:sz w:val="24"/>
          <w:szCs w:val="24"/>
        </w:rPr>
        <w:tab/>
      </w:r>
      <w:r w:rsidRPr="00E73A8F">
        <w:rPr>
          <w:rFonts w:cs="Arial"/>
          <w:lang w:val="en-GB"/>
        </w:rPr>
        <w:t>Design the product and what we found in dataset?</w:t>
      </w:r>
      <w:r>
        <w:tab/>
      </w:r>
      <w:r>
        <w:fldChar w:fldCharType="begin"/>
      </w:r>
      <w:r>
        <w:instrText xml:space="preserve"> PAGEREF _Toc43983814 \h </w:instrText>
      </w:r>
      <w:r>
        <w:fldChar w:fldCharType="separate"/>
      </w:r>
      <w:r>
        <w:t>5</w:t>
      </w:r>
      <w:r>
        <w:fldChar w:fldCharType="end"/>
      </w:r>
    </w:p>
    <w:p w14:paraId="76C013A8" w14:textId="77D39605" w:rsidR="000A13F1" w:rsidRDefault="000A13F1">
      <w:pPr>
        <w:pStyle w:val="TOC1"/>
        <w:rPr>
          <w:b w:val="0"/>
          <w:sz w:val="24"/>
          <w:szCs w:val="24"/>
        </w:rPr>
      </w:pPr>
      <w:r w:rsidRPr="00E73A8F">
        <w:rPr>
          <w:rFonts w:cs="Arial"/>
          <w:lang w:val="en-GB"/>
        </w:rPr>
        <w:t>5</w:t>
      </w:r>
      <w:r>
        <w:rPr>
          <w:b w:val="0"/>
          <w:sz w:val="24"/>
          <w:szCs w:val="24"/>
        </w:rPr>
        <w:tab/>
      </w:r>
      <w:r w:rsidRPr="00E73A8F">
        <w:rPr>
          <w:rFonts w:cs="Arial"/>
          <w:lang w:val="en-GB"/>
        </w:rPr>
        <w:t>Manipulation of dataset</w:t>
      </w:r>
      <w:r>
        <w:tab/>
      </w:r>
      <w:r>
        <w:fldChar w:fldCharType="begin"/>
      </w:r>
      <w:r>
        <w:instrText xml:space="preserve"> PAGEREF _Toc43983815 \h </w:instrText>
      </w:r>
      <w:r>
        <w:fldChar w:fldCharType="separate"/>
      </w:r>
      <w:r>
        <w:t>10</w:t>
      </w:r>
      <w:r>
        <w:fldChar w:fldCharType="end"/>
      </w:r>
    </w:p>
    <w:p w14:paraId="41BF0CF7" w14:textId="2E3713E1" w:rsidR="000A13F1" w:rsidRDefault="000A13F1">
      <w:pPr>
        <w:pStyle w:val="TOC1"/>
        <w:rPr>
          <w:b w:val="0"/>
          <w:sz w:val="24"/>
          <w:szCs w:val="24"/>
        </w:rPr>
      </w:pPr>
      <w:r w:rsidRPr="00E73A8F">
        <w:rPr>
          <w:rFonts w:cs="Arial"/>
          <w:lang w:val="en-GB"/>
        </w:rPr>
        <w:t>6</w:t>
      </w:r>
      <w:r>
        <w:rPr>
          <w:b w:val="0"/>
          <w:sz w:val="24"/>
          <w:szCs w:val="24"/>
        </w:rPr>
        <w:tab/>
      </w:r>
      <w:r w:rsidRPr="00E73A8F">
        <w:rPr>
          <w:rFonts w:cs="Arial"/>
          <w:lang w:val="en-GB"/>
        </w:rPr>
        <w:t>Create Web Application</w:t>
      </w:r>
      <w:r>
        <w:tab/>
      </w:r>
      <w:r>
        <w:fldChar w:fldCharType="begin"/>
      </w:r>
      <w:r>
        <w:instrText xml:space="preserve"> PAGEREF _Toc43983816 \h </w:instrText>
      </w:r>
      <w:r>
        <w:fldChar w:fldCharType="separate"/>
      </w:r>
      <w:r>
        <w:t>11</w:t>
      </w:r>
      <w:r>
        <w:fldChar w:fldCharType="end"/>
      </w:r>
    </w:p>
    <w:p w14:paraId="59614029" w14:textId="76731468" w:rsidR="000A13F1" w:rsidRDefault="000A13F1">
      <w:pPr>
        <w:pStyle w:val="TOC1"/>
        <w:rPr>
          <w:b w:val="0"/>
          <w:sz w:val="24"/>
          <w:szCs w:val="24"/>
        </w:rPr>
      </w:pPr>
      <w:r w:rsidRPr="00E73A8F">
        <w:rPr>
          <w:rFonts w:cs="Arial"/>
          <w:lang w:val="en-GB"/>
        </w:rPr>
        <w:t>7</w:t>
      </w:r>
      <w:r>
        <w:rPr>
          <w:b w:val="0"/>
          <w:sz w:val="24"/>
          <w:szCs w:val="24"/>
        </w:rPr>
        <w:tab/>
      </w:r>
      <w:r w:rsidRPr="00E73A8F">
        <w:rPr>
          <w:rFonts w:cs="Arial"/>
          <w:lang w:val="en-GB"/>
        </w:rPr>
        <w:t>Testing before WebApp Prototype launch</w:t>
      </w:r>
      <w:r>
        <w:tab/>
      </w:r>
      <w:r>
        <w:fldChar w:fldCharType="begin"/>
      </w:r>
      <w:r>
        <w:instrText xml:space="preserve"> PAGEREF _Toc43983817 \h </w:instrText>
      </w:r>
      <w:r>
        <w:fldChar w:fldCharType="separate"/>
      </w:r>
      <w:r>
        <w:t>11</w:t>
      </w:r>
      <w:r>
        <w:fldChar w:fldCharType="end"/>
      </w:r>
    </w:p>
    <w:p w14:paraId="02E75C56" w14:textId="30A79B7F" w:rsidR="000A13F1" w:rsidRDefault="000A13F1">
      <w:pPr>
        <w:pStyle w:val="TOC1"/>
        <w:rPr>
          <w:b w:val="0"/>
          <w:sz w:val="24"/>
          <w:szCs w:val="24"/>
        </w:rPr>
      </w:pPr>
      <w:r w:rsidRPr="00E73A8F">
        <w:rPr>
          <w:rFonts w:cs="Arial"/>
          <w:lang w:val="en-GB"/>
        </w:rPr>
        <w:t>8</w:t>
      </w:r>
      <w:r>
        <w:rPr>
          <w:b w:val="0"/>
          <w:sz w:val="24"/>
          <w:szCs w:val="24"/>
        </w:rPr>
        <w:tab/>
      </w:r>
      <w:r w:rsidRPr="00E73A8F">
        <w:rPr>
          <w:rFonts w:cs="Arial"/>
          <w:lang w:val="en-GB"/>
        </w:rPr>
        <w:t>How to Run It?</w:t>
      </w:r>
      <w:r>
        <w:tab/>
      </w:r>
      <w:r>
        <w:fldChar w:fldCharType="begin"/>
      </w:r>
      <w:r>
        <w:instrText xml:space="preserve"> PAGEREF _Toc43983818 \h </w:instrText>
      </w:r>
      <w:r>
        <w:fldChar w:fldCharType="separate"/>
      </w:r>
      <w:r>
        <w:t>11</w:t>
      </w:r>
      <w:r>
        <w:fldChar w:fldCharType="end"/>
      </w:r>
    </w:p>
    <w:p w14:paraId="00CDF0E4" w14:textId="60D29EDE" w:rsidR="000A13F1" w:rsidRDefault="000A13F1">
      <w:pPr>
        <w:pStyle w:val="TOC1"/>
        <w:rPr>
          <w:b w:val="0"/>
          <w:sz w:val="24"/>
          <w:szCs w:val="24"/>
        </w:rPr>
      </w:pPr>
      <w:r w:rsidRPr="00E73A8F">
        <w:rPr>
          <w:rFonts w:cs="Arial"/>
          <w:lang w:val="en-GB"/>
        </w:rPr>
        <w:t>9</w:t>
      </w:r>
      <w:r>
        <w:rPr>
          <w:b w:val="0"/>
          <w:sz w:val="24"/>
          <w:szCs w:val="24"/>
        </w:rPr>
        <w:tab/>
      </w:r>
      <w:r w:rsidRPr="00E73A8F">
        <w:rPr>
          <w:rFonts w:cs="Arial"/>
          <w:lang w:val="en-GB"/>
        </w:rPr>
        <w:t>Conclusion and future work</w:t>
      </w:r>
      <w:r>
        <w:tab/>
      </w:r>
      <w:r>
        <w:fldChar w:fldCharType="begin"/>
      </w:r>
      <w:r>
        <w:instrText xml:space="preserve"> PAGEREF _Toc43983819 \h </w:instrText>
      </w:r>
      <w:r>
        <w:fldChar w:fldCharType="separate"/>
      </w:r>
      <w:r>
        <w:t>12</w:t>
      </w:r>
      <w:r>
        <w:fldChar w:fldCharType="end"/>
      </w:r>
    </w:p>
    <w:p w14:paraId="779EFD4B" w14:textId="67361994" w:rsidR="000A13F1" w:rsidRDefault="000A13F1">
      <w:pPr>
        <w:pStyle w:val="TOC1"/>
        <w:rPr>
          <w:b w:val="0"/>
          <w:sz w:val="24"/>
          <w:szCs w:val="24"/>
        </w:rPr>
      </w:pPr>
      <w:r w:rsidRPr="00E73A8F">
        <w:rPr>
          <w:rFonts w:cs="Arial"/>
          <w:lang w:val="en-GB"/>
        </w:rPr>
        <w:t>10</w:t>
      </w:r>
      <w:r>
        <w:rPr>
          <w:b w:val="0"/>
          <w:sz w:val="24"/>
          <w:szCs w:val="24"/>
        </w:rPr>
        <w:tab/>
      </w:r>
      <w:r w:rsidRPr="00E73A8F">
        <w:rPr>
          <w:rFonts w:cs="Arial"/>
          <w:lang w:val="en-GB"/>
        </w:rPr>
        <w:t>References</w:t>
      </w:r>
      <w:r>
        <w:tab/>
      </w:r>
      <w:r>
        <w:fldChar w:fldCharType="begin"/>
      </w:r>
      <w:r>
        <w:instrText xml:space="preserve"> PAGEREF _Toc43983820 \h </w:instrText>
      </w:r>
      <w:r>
        <w:fldChar w:fldCharType="separate"/>
      </w:r>
      <w:r>
        <w:t>13</w:t>
      </w:r>
      <w:r>
        <w:fldChar w:fldCharType="end"/>
      </w:r>
    </w:p>
    <w:p w14:paraId="7517265F" w14:textId="3541B673" w:rsidR="004D17AF" w:rsidRPr="001A1E8F" w:rsidRDefault="00030FC1" w:rsidP="00825866">
      <w:pPr>
        <w:jc w:val="both"/>
        <w:rPr>
          <w:rFonts w:eastAsia="PMingLiU" w:cs="Arial"/>
          <w:lang w:val="en-GB"/>
        </w:rPr>
        <w:sectPr w:rsidR="004D17AF" w:rsidRPr="001A1E8F" w:rsidSect="008D585B">
          <w:headerReference w:type="even" r:id="rId15"/>
          <w:headerReference w:type="default" r:id="rId16"/>
          <w:footerReference w:type="even" r:id="rId17"/>
          <w:footerReference w:type="default" r:id="rId18"/>
          <w:headerReference w:type="first" r:id="rId19"/>
          <w:footerReference w:type="first" r:id="rId20"/>
          <w:pgSz w:w="12240" w:h="15840" w:code="9"/>
          <w:pgMar w:top="1440" w:right="1224" w:bottom="1440" w:left="1195" w:header="720" w:footer="576" w:gutter="0"/>
          <w:cols w:space="720"/>
          <w:docGrid w:linePitch="326"/>
        </w:sectPr>
      </w:pPr>
      <w:r w:rsidRPr="001A1E8F">
        <w:rPr>
          <w:rFonts w:cs="Arial"/>
          <w:noProof/>
          <w:lang w:val="en-GB"/>
        </w:rPr>
        <w:fldChar w:fldCharType="end"/>
      </w:r>
    </w:p>
    <w:p w14:paraId="1427FB22" w14:textId="77777777" w:rsidR="00687F3D" w:rsidRPr="001A1E8F" w:rsidRDefault="00687F3D" w:rsidP="00825866">
      <w:pPr>
        <w:jc w:val="both"/>
        <w:outlineLvl w:val="0"/>
        <w:rPr>
          <w:rFonts w:cs="Arial"/>
          <w:b/>
          <w:sz w:val="36"/>
          <w:szCs w:val="36"/>
          <w:lang w:val="en-GB"/>
        </w:rPr>
      </w:pPr>
    </w:p>
    <w:p w14:paraId="5CD65856" w14:textId="6FA37AF0" w:rsidR="001513C8" w:rsidRDefault="00F34720" w:rsidP="00825866">
      <w:pPr>
        <w:pStyle w:val="Heading1"/>
        <w:jc w:val="both"/>
        <w:rPr>
          <w:rFonts w:cs="Arial"/>
          <w:lang w:val="en-GB"/>
        </w:rPr>
      </w:pPr>
      <w:bookmarkStart w:id="5" w:name="_Toc43983811"/>
      <w:r>
        <w:rPr>
          <w:rFonts w:cs="Arial"/>
          <w:lang w:val="en-GB"/>
        </w:rPr>
        <w:t>Abstract</w:t>
      </w:r>
      <w:bookmarkEnd w:id="5"/>
      <w:r>
        <w:rPr>
          <w:rFonts w:cs="Arial"/>
          <w:lang w:val="en-GB"/>
        </w:rPr>
        <w:t xml:space="preserve"> </w:t>
      </w:r>
      <w:r w:rsidR="00246851" w:rsidRPr="001A1E8F">
        <w:rPr>
          <w:rFonts w:cs="Arial"/>
          <w:lang w:val="en-GB"/>
        </w:rPr>
        <w:t xml:space="preserve"> </w:t>
      </w:r>
    </w:p>
    <w:p w14:paraId="57B1E62E" w14:textId="73B72140" w:rsidR="00665841" w:rsidRDefault="00665841" w:rsidP="00825866">
      <w:pPr>
        <w:jc w:val="both"/>
        <w:rPr>
          <w:lang w:val="en-GB"/>
        </w:rPr>
      </w:pPr>
    </w:p>
    <w:p w14:paraId="1B558660" w14:textId="1932B03F" w:rsidR="00B50E73" w:rsidRDefault="00F34720" w:rsidP="00825866">
      <w:pPr>
        <w:jc w:val="both"/>
        <w:rPr>
          <w:lang w:val="en-GB"/>
        </w:rPr>
      </w:pPr>
      <w:r w:rsidRPr="00F34720">
        <w:rPr>
          <w:lang w:val="en-GB"/>
        </w:rPr>
        <w:t xml:space="preserve">We use the UCI dataset "Online Shoppers Purchasing Intention" regarding customer visits to an online store and their decision to purchase a product(s). The objective of the analysis is to use clustering algorithms and classification algorithms to create </w:t>
      </w:r>
      <w:r w:rsidRPr="005F18DA">
        <w:rPr>
          <w:b/>
          <w:lang w:val="en-GB"/>
        </w:rPr>
        <w:t>predictive</w:t>
      </w:r>
      <w:r w:rsidRPr="00F34720">
        <w:rPr>
          <w:lang w:val="en-GB"/>
        </w:rPr>
        <w:t xml:space="preserve"> </w:t>
      </w:r>
      <w:r w:rsidRPr="005F18DA">
        <w:rPr>
          <w:b/>
          <w:lang w:val="en-GB"/>
        </w:rPr>
        <w:t>models</w:t>
      </w:r>
      <w:r w:rsidRPr="00F34720">
        <w:rPr>
          <w:lang w:val="en-GB"/>
        </w:rPr>
        <w:t xml:space="preserve"> around the intentions of </w:t>
      </w:r>
      <w:r w:rsidR="00BB2BB9">
        <w:rPr>
          <w:lang w:val="en-GB"/>
        </w:rPr>
        <w:t xml:space="preserve">those online </w:t>
      </w:r>
      <w:r w:rsidRPr="00F34720">
        <w:rPr>
          <w:lang w:val="en-GB"/>
        </w:rPr>
        <w:t>shoppers</w:t>
      </w:r>
      <w:r w:rsidR="00BB2BB9">
        <w:rPr>
          <w:lang w:val="en-GB"/>
        </w:rPr>
        <w:t xml:space="preserve"> so that we will be able to build an interactive data product accordingly. </w:t>
      </w:r>
    </w:p>
    <w:p w14:paraId="0E8E53C2" w14:textId="239271C3" w:rsidR="00B50E73" w:rsidRDefault="00B50E73" w:rsidP="00825866">
      <w:pPr>
        <w:jc w:val="both"/>
        <w:rPr>
          <w:lang w:val="en-GB"/>
        </w:rPr>
      </w:pPr>
    </w:p>
    <w:p w14:paraId="0EADEB77" w14:textId="432B4539" w:rsidR="00BB2BB9" w:rsidRDefault="00BB2BB9" w:rsidP="00BB2BB9">
      <w:pPr>
        <w:pStyle w:val="Heading1"/>
        <w:jc w:val="both"/>
        <w:rPr>
          <w:rFonts w:eastAsia="PMingLiU" w:cs="Arial"/>
          <w:lang w:val="en-GB"/>
        </w:rPr>
      </w:pPr>
      <w:bookmarkStart w:id="6" w:name="_Toc43983812"/>
      <w:r>
        <w:rPr>
          <w:rFonts w:eastAsia="PMingLiU" w:cs="Arial"/>
          <w:lang w:val="en-GB"/>
        </w:rPr>
        <w:t>Introduction</w:t>
      </w:r>
      <w:bookmarkEnd w:id="6"/>
    </w:p>
    <w:p w14:paraId="34C10F2F" w14:textId="6D705C68" w:rsidR="00272DE3" w:rsidRDefault="00272DE3" w:rsidP="00272DE3">
      <w:pPr>
        <w:rPr>
          <w:lang w:val="en-GB"/>
        </w:rPr>
      </w:pPr>
    </w:p>
    <w:p w14:paraId="61E3B022" w14:textId="58C6CA20" w:rsidR="003A3E68" w:rsidRPr="003A3E68" w:rsidRDefault="003A3E68" w:rsidP="006040BB">
      <w:pPr>
        <w:jc w:val="both"/>
        <w:rPr>
          <w:lang w:val="en-GB"/>
        </w:rPr>
      </w:pPr>
      <w:r w:rsidRPr="003A3E68">
        <w:rPr>
          <w:lang w:val="en-GB"/>
        </w:rPr>
        <w:t xml:space="preserve">The public dataset used is based on the UCI dataset "Online Shoppers Purchasing Intention" (detailed overview at: https://archive.ics.uci.edu/ml/datasets/Online+Shoppers+Purchasing+Intention+Dataset#) </w:t>
      </w:r>
    </w:p>
    <w:p w14:paraId="2151A38B" w14:textId="76E8E470" w:rsidR="003A3E68" w:rsidRDefault="003A3E68" w:rsidP="006040BB">
      <w:pPr>
        <w:jc w:val="both"/>
        <w:rPr>
          <w:lang w:val="en-GB"/>
        </w:rPr>
      </w:pPr>
      <w:r w:rsidRPr="003A3E68">
        <w:rPr>
          <w:lang w:val="en-GB"/>
        </w:rPr>
        <w:t>The data has to do with the behaviour of the shoppers as they visit a website. The "session" activity is measured in 17 dimensions and we note the revenue generated by the visitor (FALSE OR TRUE)</w:t>
      </w:r>
    </w:p>
    <w:p w14:paraId="7B9A3411" w14:textId="58A47FC4" w:rsidR="006E4E4F" w:rsidRDefault="00EC4D2F" w:rsidP="00825866">
      <w:pPr>
        <w:pStyle w:val="Heading1"/>
        <w:jc w:val="both"/>
        <w:rPr>
          <w:rFonts w:eastAsia="PMingLiU" w:cs="Arial"/>
          <w:lang w:val="en-GB"/>
        </w:rPr>
      </w:pPr>
      <w:bookmarkStart w:id="7" w:name="_Toc43983813"/>
      <w:r>
        <w:rPr>
          <w:rFonts w:eastAsia="PMingLiU" w:cs="Arial"/>
          <w:lang w:val="en-GB"/>
        </w:rPr>
        <w:t xml:space="preserve">Mission of the </w:t>
      </w:r>
      <w:r w:rsidR="00DA1DFE">
        <w:rPr>
          <w:rFonts w:eastAsia="PMingLiU" w:cs="Arial"/>
          <w:lang w:val="en-GB"/>
        </w:rPr>
        <w:t>assignment</w:t>
      </w:r>
      <w:bookmarkEnd w:id="7"/>
    </w:p>
    <w:p w14:paraId="39C65CA4" w14:textId="77777777" w:rsidR="005E068C" w:rsidRPr="005E068C" w:rsidRDefault="005E068C" w:rsidP="005E068C">
      <w:pPr>
        <w:rPr>
          <w:lang w:val="en-GB"/>
        </w:rPr>
      </w:pPr>
    </w:p>
    <w:p w14:paraId="2B99D373" w14:textId="0A2BB4FA" w:rsidR="000B2DAB" w:rsidRDefault="00AC6958" w:rsidP="00E407E6">
      <w:pPr>
        <w:jc w:val="both"/>
        <w:rPr>
          <w:lang w:val="en-GB"/>
        </w:rPr>
      </w:pPr>
      <w:r>
        <w:rPr>
          <w:lang w:val="en-GB"/>
        </w:rPr>
        <w:t xml:space="preserve">In the </w:t>
      </w:r>
      <w:r w:rsidR="00DA1DFE">
        <w:rPr>
          <w:lang w:val="en-GB"/>
        </w:rPr>
        <w:t>assignment</w:t>
      </w:r>
      <w:r>
        <w:rPr>
          <w:lang w:val="en-GB"/>
        </w:rPr>
        <w:t xml:space="preserve">, we will design a digital product that use and visualise the </w:t>
      </w:r>
      <w:r w:rsidRPr="003A3E68">
        <w:rPr>
          <w:lang w:val="en-GB"/>
        </w:rPr>
        <w:t>Online Shoppers Purchasing Int</w:t>
      </w:r>
      <w:r>
        <w:rPr>
          <w:lang w:val="en-GB"/>
        </w:rPr>
        <w:t xml:space="preserve">ention to support the decision making of increasing webstore traffic and revenue.  </w:t>
      </w:r>
      <w:r w:rsidR="00E407E6">
        <w:rPr>
          <w:lang w:val="en-GB"/>
        </w:rPr>
        <w:t>But how we develop visual interface from the dataset which allow user easy to use it precisely? We will</w:t>
      </w:r>
      <w:r w:rsidR="00E407E6" w:rsidRPr="00E407E6">
        <w:rPr>
          <w:lang w:val="en-GB"/>
        </w:rPr>
        <w:t xml:space="preserve"> quickly come across a situat</w:t>
      </w:r>
      <w:r w:rsidR="00E407E6">
        <w:rPr>
          <w:lang w:val="en-GB"/>
        </w:rPr>
        <w:t xml:space="preserve">ion in which a difficult issue </w:t>
      </w:r>
      <w:r w:rsidR="00E407E6" w:rsidRPr="00E407E6">
        <w:rPr>
          <w:lang w:val="en-GB"/>
        </w:rPr>
        <w:t>has to be resolved.</w:t>
      </w:r>
      <w:r w:rsidR="000B2DAB">
        <w:rPr>
          <w:lang w:val="en-GB"/>
        </w:rPr>
        <w:t xml:space="preserve"> </w:t>
      </w:r>
      <w:r w:rsidR="00E11147">
        <w:rPr>
          <w:lang w:val="en-GB"/>
        </w:rPr>
        <w:t>Let’s call this</w:t>
      </w:r>
      <w:r w:rsidR="000B2DAB">
        <w:rPr>
          <w:lang w:val="en-GB"/>
        </w:rPr>
        <w:t xml:space="preserve"> digital product as Shopper </w:t>
      </w:r>
      <w:r w:rsidR="00E11147">
        <w:rPr>
          <w:lang w:val="en-GB"/>
        </w:rPr>
        <w:t>Intention Analysis</w:t>
      </w:r>
      <w:r w:rsidR="000B2DAB">
        <w:rPr>
          <w:lang w:val="en-GB"/>
        </w:rPr>
        <w:t xml:space="preserve"> (S</w:t>
      </w:r>
      <w:r w:rsidR="00E11147">
        <w:rPr>
          <w:lang w:val="en-GB"/>
        </w:rPr>
        <w:t>IA</w:t>
      </w:r>
      <w:r w:rsidR="000B2DAB">
        <w:rPr>
          <w:lang w:val="en-GB"/>
        </w:rPr>
        <w:t>), the considering points are: -</w:t>
      </w:r>
    </w:p>
    <w:p w14:paraId="212BDFB5" w14:textId="77777777" w:rsidR="000B2DAB" w:rsidRDefault="000B2DAB" w:rsidP="00E407E6">
      <w:pPr>
        <w:jc w:val="both"/>
        <w:rPr>
          <w:lang w:val="en-GB"/>
        </w:rPr>
      </w:pPr>
    </w:p>
    <w:p w14:paraId="62946F49" w14:textId="7C17F042" w:rsidR="005B7799" w:rsidRPr="009A5229" w:rsidRDefault="000B2DAB" w:rsidP="00E01F8D">
      <w:pPr>
        <w:pStyle w:val="ListParagraph"/>
        <w:numPr>
          <w:ilvl w:val="0"/>
          <w:numId w:val="34"/>
        </w:numPr>
        <w:jc w:val="both"/>
        <w:rPr>
          <w:rFonts w:asciiTheme="minorHAnsi" w:hAnsiTheme="minorHAnsi"/>
          <w:lang w:val="en-GB"/>
        </w:rPr>
      </w:pPr>
      <w:r w:rsidRPr="009A5229">
        <w:rPr>
          <w:rFonts w:asciiTheme="minorHAnsi" w:hAnsiTheme="minorHAnsi"/>
          <w:lang w:val="en-GB"/>
        </w:rPr>
        <w:t>Data Scientist and product designer need a</w:t>
      </w:r>
      <w:r w:rsidR="005B7799" w:rsidRPr="009A5229">
        <w:rPr>
          <w:rFonts w:asciiTheme="minorHAnsi" w:hAnsiTheme="minorHAnsi"/>
          <w:lang w:val="en-GB"/>
        </w:rPr>
        <w:t xml:space="preserve"> deep insight into the data structure, user interface need to be easy (UX design)</w:t>
      </w:r>
      <w:r w:rsidR="005E1780" w:rsidRPr="009A5229">
        <w:rPr>
          <w:rFonts w:asciiTheme="minorHAnsi" w:hAnsiTheme="minorHAnsi"/>
          <w:lang w:val="en-GB"/>
        </w:rPr>
        <w:t xml:space="preserve"> for </w:t>
      </w:r>
      <w:r w:rsidR="00E56980">
        <w:rPr>
          <w:rFonts w:asciiTheme="minorHAnsi" w:hAnsiTheme="minorHAnsi"/>
          <w:lang w:val="en-GB"/>
        </w:rPr>
        <w:t>user</w:t>
      </w:r>
      <w:r w:rsidR="005E1780" w:rsidRPr="009A5229">
        <w:rPr>
          <w:rFonts w:asciiTheme="minorHAnsi" w:hAnsiTheme="minorHAnsi"/>
          <w:lang w:val="en-GB"/>
        </w:rPr>
        <w:t xml:space="preserve"> to access it.</w:t>
      </w:r>
    </w:p>
    <w:p w14:paraId="2A2D294A" w14:textId="4E9AA7FE" w:rsidR="00BA534C" w:rsidRPr="009A5229" w:rsidRDefault="005B7799" w:rsidP="00E01F8D">
      <w:pPr>
        <w:pStyle w:val="ListParagraph"/>
        <w:numPr>
          <w:ilvl w:val="0"/>
          <w:numId w:val="34"/>
        </w:numPr>
        <w:jc w:val="both"/>
        <w:rPr>
          <w:rFonts w:asciiTheme="minorHAnsi" w:hAnsiTheme="minorHAnsi"/>
          <w:lang w:val="en-GB"/>
        </w:rPr>
      </w:pPr>
      <w:r w:rsidRPr="009A5229">
        <w:rPr>
          <w:rFonts w:asciiTheme="minorHAnsi" w:hAnsiTheme="minorHAnsi"/>
          <w:lang w:val="en-GB"/>
        </w:rPr>
        <w:t>Select the</w:t>
      </w:r>
      <w:r w:rsidR="00E56980">
        <w:rPr>
          <w:rFonts w:asciiTheme="minorHAnsi" w:hAnsiTheme="minorHAnsi"/>
          <w:lang w:val="en-GB"/>
        </w:rPr>
        <w:t xml:space="preserve"> best</w:t>
      </w:r>
      <w:r w:rsidRPr="009A5229">
        <w:rPr>
          <w:rFonts w:asciiTheme="minorHAnsi" w:hAnsiTheme="minorHAnsi"/>
          <w:lang w:val="en-GB"/>
        </w:rPr>
        <w:t xml:space="preserve"> Machine Learning algorithms </w:t>
      </w:r>
      <w:r w:rsidR="00E56980">
        <w:rPr>
          <w:rFonts w:asciiTheme="minorHAnsi" w:hAnsiTheme="minorHAnsi"/>
          <w:lang w:val="en-GB"/>
        </w:rPr>
        <w:t>for the product</w:t>
      </w:r>
    </w:p>
    <w:p w14:paraId="4C1CA760" w14:textId="68FF320D" w:rsidR="005E1780" w:rsidRPr="009A5229" w:rsidRDefault="00E56980" w:rsidP="00E01F8D">
      <w:pPr>
        <w:pStyle w:val="ListParagraph"/>
        <w:numPr>
          <w:ilvl w:val="0"/>
          <w:numId w:val="34"/>
        </w:numPr>
        <w:jc w:val="both"/>
        <w:rPr>
          <w:rFonts w:asciiTheme="minorHAnsi" w:hAnsiTheme="minorHAnsi"/>
          <w:lang w:val="en-GB"/>
        </w:rPr>
      </w:pPr>
      <w:r>
        <w:rPr>
          <w:rFonts w:asciiTheme="minorHAnsi" w:hAnsiTheme="minorHAnsi"/>
          <w:lang w:val="en-GB"/>
        </w:rPr>
        <w:t>SIA</w:t>
      </w:r>
      <w:r w:rsidR="005E1780" w:rsidRPr="009A5229">
        <w:rPr>
          <w:rFonts w:asciiTheme="minorHAnsi" w:hAnsiTheme="minorHAnsi"/>
          <w:lang w:val="en-GB"/>
        </w:rPr>
        <w:t xml:space="preserve"> are aimed and experts in online store fields, the S</w:t>
      </w:r>
      <w:r w:rsidR="00E11147">
        <w:rPr>
          <w:rFonts w:asciiTheme="minorHAnsi" w:hAnsiTheme="minorHAnsi"/>
          <w:lang w:val="en-GB"/>
        </w:rPr>
        <w:t>IA</w:t>
      </w:r>
      <w:r w:rsidR="005E1780" w:rsidRPr="009A5229">
        <w:rPr>
          <w:rFonts w:asciiTheme="minorHAnsi" w:hAnsiTheme="minorHAnsi"/>
          <w:lang w:val="en-GB"/>
        </w:rPr>
        <w:t xml:space="preserve"> thus intervenes deeply in such business domain and complexity. </w:t>
      </w:r>
    </w:p>
    <w:p w14:paraId="2AF91E96" w14:textId="77777777" w:rsidR="00E407E6" w:rsidRDefault="00E407E6" w:rsidP="00825866">
      <w:pPr>
        <w:jc w:val="both"/>
        <w:rPr>
          <w:lang w:val="en-GB"/>
        </w:rPr>
      </w:pPr>
    </w:p>
    <w:p w14:paraId="37FDCDD2" w14:textId="472C1D99" w:rsidR="00272DE3" w:rsidRDefault="009F6C52" w:rsidP="00825866">
      <w:pPr>
        <w:jc w:val="both"/>
      </w:pPr>
      <w:r w:rsidRPr="007979EB">
        <w:t xml:space="preserve">To be able to estimate the upcoming </w:t>
      </w:r>
      <w:r w:rsidR="00272DE3">
        <w:t xml:space="preserve">online shopper intention of </w:t>
      </w:r>
      <w:r w:rsidRPr="007979EB">
        <w:t>sales takes experience. The impact of the</w:t>
      </w:r>
      <w:r w:rsidR="00272DE3">
        <w:t xml:space="preserve"> dataset consists 10 numerical and 8 categorical attributes </w:t>
      </w:r>
      <w:r>
        <w:t>will be</w:t>
      </w:r>
      <w:r w:rsidRPr="007979EB">
        <w:t xml:space="preserve"> apparent. </w:t>
      </w:r>
      <w:r w:rsidR="00272DE3" w:rsidRPr="00272DE3">
        <w:t>This analyses aim to provide the shopper 's actions with a</w:t>
      </w:r>
      <w:r w:rsidR="00272DE3">
        <w:t>n</w:t>
      </w:r>
      <w:r w:rsidR="00272DE3" w:rsidRPr="00272DE3">
        <w:t xml:space="preserve"> accurate, feasible recommendation algorithm</w:t>
      </w:r>
      <w:r w:rsidR="00272DE3">
        <w:t xml:space="preserve"> and then provide an interactive data product for the </w:t>
      </w:r>
      <w:r w:rsidR="007C160F">
        <w:t xml:space="preserve">online store to review and act of increasing their sales revenue.  </w:t>
      </w:r>
      <w:r w:rsidR="00272DE3" w:rsidRPr="00272DE3">
        <w:t>The goal value is the buying decision conditional 'FALSE' or 'TRUE' with respect to the web</w:t>
      </w:r>
      <w:r w:rsidR="00E56980">
        <w:t xml:space="preserve"> store</w:t>
      </w:r>
      <w:r w:rsidR="00272DE3" w:rsidRPr="00272DE3">
        <w:t xml:space="preserve"> </w:t>
      </w:r>
      <w:r w:rsidR="00E56980">
        <w:t>customers</w:t>
      </w:r>
      <w:r w:rsidR="00272DE3" w:rsidRPr="00272DE3">
        <w:t>. The plan is to use clustering techniques and perhaps classification techniques to make predictions about the intentions of the shoppers.</w:t>
      </w:r>
    </w:p>
    <w:p w14:paraId="04D69570" w14:textId="77777777" w:rsidR="00272DE3" w:rsidRDefault="00272DE3" w:rsidP="00825866">
      <w:pPr>
        <w:jc w:val="both"/>
      </w:pPr>
    </w:p>
    <w:p w14:paraId="15C7411B" w14:textId="3264D76E" w:rsidR="00215828" w:rsidRDefault="00E56980" w:rsidP="00215828">
      <w:pPr>
        <w:jc w:val="both"/>
      </w:pPr>
      <w:r>
        <w:t>Firstly, the</w:t>
      </w:r>
      <w:r w:rsidR="009F6C52">
        <w:t xml:space="preserve"> </w:t>
      </w:r>
      <w:r>
        <w:t>“</w:t>
      </w:r>
      <w:r w:rsidR="00215828" w:rsidRPr="00215828">
        <w:t>Page Value</w:t>
      </w:r>
      <w:r>
        <w:t>”</w:t>
      </w:r>
      <w:r w:rsidR="00215828" w:rsidRPr="00215828">
        <w:t xml:space="preserve"> – the average value of a web page accessed by a customer before completing an e-commerce transaction. It tells </w:t>
      </w:r>
      <w:r w:rsidR="00215828">
        <w:t xml:space="preserve">us </w:t>
      </w:r>
      <w:r w:rsidR="00215828" w:rsidRPr="00215828">
        <w:t>which pages on the Website have the highest value. Ecommerce product page is typically higher than a resource page.</w:t>
      </w:r>
      <w:r w:rsidR="00215828">
        <w:t xml:space="preserve"> Secondly, </w:t>
      </w:r>
      <w:r>
        <w:t>“</w:t>
      </w:r>
      <w:r w:rsidR="00215828">
        <w:t>Special Day</w:t>
      </w:r>
      <w:r>
        <w:t>”</w:t>
      </w:r>
      <w:r w:rsidR="00215828">
        <w:t>-</w:t>
      </w:r>
      <w:r>
        <w:t xml:space="preserve"> </w:t>
      </w:r>
      <w:r w:rsidR="00215828">
        <w:t xml:space="preserve">feature means that visitors to the site are more likely to conclude their sessions with a specific date (e.g., Mother’s day, St. Valentine's Day). Through analysing Ecommerce variables such as the time spent between the order date and delivery date, the value of this feature is calculated, this value takes a non-zero value from Feb. 2 to Feb. 12 and </w:t>
      </w:r>
      <w:r w:rsidR="00215828">
        <w:lastRenderedPageBreak/>
        <w:t>zero during, during, and after the day of Valentine, except on, and its maximum, on Feb. 8, is similar to another special day. The dataset includes also the OS, browser, location, traffic, visitor type or the Boolean type as return or new visitor.</w:t>
      </w:r>
    </w:p>
    <w:p w14:paraId="42DDA425" w14:textId="77777777" w:rsidR="00215828" w:rsidRPr="007979EB" w:rsidRDefault="00215828" w:rsidP="00825866">
      <w:pPr>
        <w:jc w:val="both"/>
      </w:pPr>
    </w:p>
    <w:p w14:paraId="1D177E82" w14:textId="7C8FA17A" w:rsidR="009F6C52" w:rsidRDefault="009F6C52" w:rsidP="00825866">
      <w:pPr>
        <w:jc w:val="both"/>
      </w:pPr>
      <w:r w:rsidRPr="007979EB">
        <w:t>Th</w:t>
      </w:r>
      <w:r w:rsidR="00215828">
        <w:t xml:space="preserve">ose type of relationship and questions </w:t>
      </w:r>
      <w:r w:rsidRPr="007979EB">
        <w:t>are hard to answer</w:t>
      </w:r>
      <w:r w:rsidR="005377B9">
        <w:t xml:space="preserve"> without data analysis</w:t>
      </w:r>
      <w:r w:rsidR="000A07FC">
        <w:t xml:space="preserve">. In this </w:t>
      </w:r>
      <w:r w:rsidR="00DA1DFE">
        <w:t>assignment</w:t>
      </w:r>
      <w:r w:rsidR="000A07FC">
        <w:t xml:space="preserve">, </w:t>
      </w:r>
      <w:r w:rsidR="004B6599">
        <w:t>we</w:t>
      </w:r>
      <w:r w:rsidR="000A07FC">
        <w:t xml:space="preserve"> will use</w:t>
      </w:r>
      <w:r w:rsidRPr="007979EB">
        <w:t xml:space="preserve"> appropriate data </w:t>
      </w:r>
      <w:r w:rsidR="005377B9">
        <w:t xml:space="preserve">analysis </w:t>
      </w:r>
      <w:r w:rsidRPr="007979EB">
        <w:t xml:space="preserve">and machine learning </w:t>
      </w:r>
      <w:r w:rsidR="00F1530E">
        <w:t xml:space="preserve">(ML) </w:t>
      </w:r>
      <w:r w:rsidRPr="007979EB">
        <w:t>algorithms</w:t>
      </w:r>
      <w:r w:rsidR="000A07FC">
        <w:t xml:space="preserve"> for </w:t>
      </w:r>
      <w:r w:rsidRPr="007979EB">
        <w:t xml:space="preserve">the relationship between </w:t>
      </w:r>
      <w:r w:rsidR="00215828">
        <w:t>all variables which</w:t>
      </w:r>
      <w:r>
        <w:t xml:space="preserve"> </w:t>
      </w:r>
      <w:r w:rsidRPr="007979EB">
        <w:t xml:space="preserve">can be utilized in making good predictions of </w:t>
      </w:r>
      <w:r w:rsidR="00A776E6">
        <w:t xml:space="preserve">upcoming </w:t>
      </w:r>
      <w:r w:rsidRPr="007979EB">
        <w:t>sales</w:t>
      </w:r>
      <w:r>
        <w:t xml:space="preserve"> </w:t>
      </w:r>
      <w:r w:rsidR="00A776E6">
        <w:t xml:space="preserve">and </w:t>
      </w:r>
      <w:r w:rsidR="000E077A">
        <w:t xml:space="preserve">select the best </w:t>
      </w:r>
      <w:r w:rsidR="00215828">
        <w:t xml:space="preserve">ML </w:t>
      </w:r>
      <w:r w:rsidR="00284370">
        <w:t xml:space="preserve">with a website enabled application (Webapp) for users to adjust the goal of predictions on revenue outcome.  </w:t>
      </w:r>
    </w:p>
    <w:p w14:paraId="7C3AACAF" w14:textId="71FFB7DF" w:rsidR="009F6C52" w:rsidRDefault="009F6C52" w:rsidP="00825866">
      <w:pPr>
        <w:jc w:val="both"/>
        <w:rPr>
          <w:lang w:val="en-GB"/>
        </w:rPr>
      </w:pPr>
    </w:p>
    <w:p w14:paraId="0152DE95" w14:textId="446DDF34" w:rsidR="006E4E4F" w:rsidRDefault="00870C40" w:rsidP="00825866">
      <w:pPr>
        <w:pStyle w:val="Heading1"/>
        <w:jc w:val="both"/>
        <w:rPr>
          <w:rFonts w:cs="Arial"/>
          <w:lang w:val="en-GB"/>
        </w:rPr>
      </w:pPr>
      <w:bookmarkStart w:id="8" w:name="_Toc43983814"/>
      <w:r>
        <w:rPr>
          <w:rFonts w:cs="Arial"/>
          <w:lang w:val="en-GB"/>
        </w:rPr>
        <w:t xml:space="preserve">Design </w:t>
      </w:r>
      <w:r w:rsidR="005F18DA">
        <w:rPr>
          <w:rFonts w:cs="Arial"/>
          <w:lang w:val="en-GB"/>
        </w:rPr>
        <w:t xml:space="preserve">the </w:t>
      </w:r>
      <w:r>
        <w:rPr>
          <w:rFonts w:cs="Arial"/>
          <w:lang w:val="en-GB"/>
        </w:rPr>
        <w:t>product and w</w:t>
      </w:r>
      <w:r w:rsidR="00EC4D2F">
        <w:rPr>
          <w:rFonts w:cs="Arial"/>
          <w:lang w:val="en-GB"/>
        </w:rPr>
        <w:t xml:space="preserve">hat </w:t>
      </w:r>
      <w:r w:rsidR="00D91F0C">
        <w:rPr>
          <w:rFonts w:cs="Arial"/>
          <w:lang w:val="en-GB"/>
        </w:rPr>
        <w:t xml:space="preserve">we found in </w:t>
      </w:r>
      <w:r w:rsidR="00EC4D2F">
        <w:rPr>
          <w:rFonts w:cs="Arial"/>
          <w:lang w:val="en-GB"/>
        </w:rPr>
        <w:t>dataset?</w:t>
      </w:r>
      <w:bookmarkEnd w:id="8"/>
      <w:r w:rsidR="00665841">
        <w:rPr>
          <w:rFonts w:cs="Arial"/>
          <w:lang w:val="en-GB"/>
        </w:rPr>
        <w:t xml:space="preserve"> </w:t>
      </w:r>
    </w:p>
    <w:p w14:paraId="403E7896" w14:textId="77777777" w:rsidR="00CA7816" w:rsidRDefault="00CA7816" w:rsidP="00CA7816">
      <w:pPr>
        <w:rPr>
          <w:lang w:val="en-GB"/>
        </w:rPr>
      </w:pPr>
    </w:p>
    <w:p w14:paraId="7A5BB4F8" w14:textId="51AA9481" w:rsidR="00CA7816" w:rsidRDefault="00CA7816" w:rsidP="00CA7816">
      <w:pPr>
        <w:rPr>
          <w:lang w:val="en-GB"/>
        </w:rPr>
      </w:pPr>
      <w:r>
        <w:rPr>
          <w:lang w:val="en-GB"/>
        </w:rPr>
        <w:t xml:space="preserve">Before jumping to analyse the dataset, </w:t>
      </w:r>
      <w:r w:rsidR="00DA1DFE">
        <w:rPr>
          <w:lang w:val="en-GB"/>
        </w:rPr>
        <w:t xml:space="preserve">we should have below points to consider: - </w:t>
      </w:r>
    </w:p>
    <w:p w14:paraId="7EFC1C2A" w14:textId="37BD15D0" w:rsidR="00CA7816" w:rsidRPr="00D22F28" w:rsidRDefault="00CA7816" w:rsidP="00E01F8D">
      <w:pPr>
        <w:pStyle w:val="ListParagraph"/>
        <w:numPr>
          <w:ilvl w:val="0"/>
          <w:numId w:val="35"/>
        </w:numPr>
        <w:jc w:val="both"/>
        <w:rPr>
          <w:rFonts w:asciiTheme="minorHAnsi" w:hAnsiTheme="minorHAnsi"/>
          <w:lang w:val="en-GB"/>
        </w:rPr>
      </w:pPr>
      <w:r w:rsidRPr="00D22F28">
        <w:rPr>
          <w:rFonts w:asciiTheme="minorHAnsi" w:hAnsiTheme="minorHAnsi"/>
          <w:lang w:val="en-GB"/>
        </w:rPr>
        <w:t xml:space="preserve">Conceptualizing </w:t>
      </w:r>
      <w:r w:rsidR="00DA1DFE">
        <w:rPr>
          <w:rFonts w:asciiTheme="minorHAnsi" w:hAnsiTheme="minorHAnsi"/>
          <w:lang w:val="en-GB"/>
        </w:rPr>
        <w:t>SIA</w:t>
      </w:r>
      <w:r w:rsidRPr="00D22F28">
        <w:rPr>
          <w:rFonts w:asciiTheme="minorHAnsi" w:hAnsiTheme="minorHAnsi"/>
          <w:lang w:val="en-GB"/>
        </w:rPr>
        <w:t xml:space="preserve"> - We must identify the function that meets a need from the store owner or management. This introductory step should take place before data acquisition. It requires conceptualizing the </w:t>
      </w:r>
      <w:r w:rsidR="00DA1DFE">
        <w:rPr>
          <w:rFonts w:asciiTheme="minorHAnsi" w:hAnsiTheme="minorHAnsi"/>
          <w:lang w:val="en-GB"/>
        </w:rPr>
        <w:t>SIA</w:t>
      </w:r>
      <w:r w:rsidRPr="00D22F28">
        <w:rPr>
          <w:rFonts w:asciiTheme="minorHAnsi" w:hAnsiTheme="minorHAnsi"/>
          <w:lang w:val="en-GB"/>
        </w:rPr>
        <w:t xml:space="preserve">. </w:t>
      </w:r>
    </w:p>
    <w:p w14:paraId="1E534D9F" w14:textId="7AC757D0" w:rsidR="00CA7816" w:rsidRPr="00D22F28" w:rsidRDefault="00CA7816" w:rsidP="00E01F8D">
      <w:pPr>
        <w:pStyle w:val="ListParagraph"/>
        <w:numPr>
          <w:ilvl w:val="0"/>
          <w:numId w:val="35"/>
        </w:numPr>
        <w:jc w:val="both"/>
        <w:rPr>
          <w:rFonts w:asciiTheme="minorHAnsi" w:hAnsiTheme="minorHAnsi"/>
          <w:lang w:val="en-GB"/>
        </w:rPr>
      </w:pPr>
      <w:r w:rsidRPr="00D22F28">
        <w:rPr>
          <w:rFonts w:asciiTheme="minorHAnsi" w:hAnsiTheme="minorHAnsi"/>
          <w:lang w:val="en-GB"/>
        </w:rPr>
        <w:t xml:space="preserve">Refinement – Data refining can be achieved with tools, ML and algorithmic processing of the dataset </w:t>
      </w:r>
      <w:r w:rsidR="00870C40" w:rsidRPr="00D22F28">
        <w:rPr>
          <w:rFonts w:asciiTheme="minorHAnsi" w:hAnsiTheme="minorHAnsi"/>
          <w:lang w:val="en-GB"/>
        </w:rPr>
        <w:t xml:space="preserve">can categorise, correlate, personalise, profile and search data quickly to create meaningful models that have significate value for store owner. </w:t>
      </w:r>
    </w:p>
    <w:p w14:paraId="4C36F2BC" w14:textId="4452B356" w:rsidR="00870C40" w:rsidRPr="00D22F28" w:rsidRDefault="00E10958" w:rsidP="00E01F8D">
      <w:pPr>
        <w:pStyle w:val="ListParagraph"/>
        <w:numPr>
          <w:ilvl w:val="0"/>
          <w:numId w:val="35"/>
        </w:numPr>
        <w:jc w:val="both"/>
        <w:rPr>
          <w:rFonts w:asciiTheme="minorHAnsi" w:hAnsiTheme="minorHAnsi"/>
          <w:lang w:val="en-GB"/>
        </w:rPr>
      </w:pPr>
      <w:r>
        <w:rPr>
          <w:rFonts w:asciiTheme="minorHAnsi" w:hAnsiTheme="minorHAnsi"/>
          <w:lang w:val="en-GB"/>
        </w:rPr>
        <w:t>Hosting</w:t>
      </w:r>
      <w:r w:rsidR="00870C40" w:rsidRPr="00D22F28">
        <w:rPr>
          <w:rFonts w:asciiTheme="minorHAnsi" w:hAnsiTheme="minorHAnsi"/>
          <w:lang w:val="en-GB"/>
        </w:rPr>
        <w:t xml:space="preserve"> – Data storage, retrieval and processing are taking place in cloud services provider (eg. Google and Amazon) rather than on own site premises</w:t>
      </w:r>
      <w:r w:rsidR="00B8194B">
        <w:rPr>
          <w:rFonts w:asciiTheme="minorHAnsi" w:hAnsiTheme="minorHAnsi"/>
          <w:lang w:val="en-GB"/>
        </w:rPr>
        <w:t>. As we are creating data product prototype, we consider a free hosting cloud services provider, eg. Rshiny.io</w:t>
      </w:r>
    </w:p>
    <w:p w14:paraId="7DEE2FF5" w14:textId="5B794B2B" w:rsidR="00870C40" w:rsidRPr="00D22F28" w:rsidRDefault="00870C40" w:rsidP="00E01F8D">
      <w:pPr>
        <w:pStyle w:val="ListParagraph"/>
        <w:numPr>
          <w:ilvl w:val="0"/>
          <w:numId w:val="35"/>
        </w:numPr>
        <w:jc w:val="both"/>
        <w:rPr>
          <w:rFonts w:asciiTheme="minorHAnsi" w:hAnsiTheme="minorHAnsi"/>
          <w:lang w:val="en-GB"/>
        </w:rPr>
      </w:pPr>
      <w:r w:rsidRPr="00D22F28">
        <w:rPr>
          <w:rFonts w:asciiTheme="minorHAnsi" w:hAnsiTheme="minorHAnsi"/>
          <w:lang w:val="en-GB"/>
        </w:rPr>
        <w:t xml:space="preserve">Distribution – </w:t>
      </w:r>
      <w:r w:rsidR="00B8194B">
        <w:rPr>
          <w:rFonts w:asciiTheme="minorHAnsi" w:hAnsiTheme="minorHAnsi"/>
          <w:lang w:val="en-GB"/>
        </w:rPr>
        <w:t>SIA</w:t>
      </w:r>
      <w:r w:rsidRPr="00D22F28">
        <w:rPr>
          <w:rFonts w:asciiTheme="minorHAnsi" w:hAnsiTheme="minorHAnsi"/>
          <w:lang w:val="en-GB"/>
        </w:rPr>
        <w:t xml:space="preserve"> should be able to distributed via mobile devices, if We</w:t>
      </w:r>
      <w:r w:rsidR="005F18DA">
        <w:rPr>
          <w:rFonts w:asciiTheme="minorHAnsi" w:hAnsiTheme="minorHAnsi"/>
          <w:lang w:val="en-GB"/>
        </w:rPr>
        <w:t>b Application</w:t>
      </w:r>
      <w:r w:rsidRPr="00D22F28">
        <w:rPr>
          <w:rFonts w:asciiTheme="minorHAnsi" w:hAnsiTheme="minorHAnsi"/>
          <w:lang w:val="en-GB"/>
        </w:rPr>
        <w:t xml:space="preserve"> content formats support, it also needs to be designed for supporting both PC and mobile browser. </w:t>
      </w:r>
    </w:p>
    <w:p w14:paraId="4CD7B92C" w14:textId="7279CC53" w:rsidR="00870C40" w:rsidRPr="00D22F28" w:rsidRDefault="00870C40" w:rsidP="00E01F8D">
      <w:pPr>
        <w:pStyle w:val="ListParagraph"/>
        <w:numPr>
          <w:ilvl w:val="0"/>
          <w:numId w:val="35"/>
        </w:numPr>
        <w:jc w:val="both"/>
        <w:rPr>
          <w:rFonts w:asciiTheme="minorHAnsi" w:hAnsiTheme="minorHAnsi"/>
          <w:lang w:val="en-GB"/>
        </w:rPr>
      </w:pPr>
      <w:r w:rsidRPr="00D22F28">
        <w:rPr>
          <w:rFonts w:asciiTheme="minorHAnsi" w:hAnsiTheme="minorHAnsi"/>
          <w:lang w:val="en-GB"/>
        </w:rPr>
        <w:t xml:space="preserve">Presentation – The user interface mattered, the easier </w:t>
      </w:r>
      <w:r w:rsidR="00B8194B">
        <w:rPr>
          <w:rFonts w:asciiTheme="minorHAnsi" w:hAnsiTheme="minorHAnsi"/>
          <w:lang w:val="en-GB"/>
        </w:rPr>
        <w:t xml:space="preserve">SIA </w:t>
      </w:r>
      <w:r w:rsidRPr="00D22F28">
        <w:rPr>
          <w:rFonts w:asciiTheme="minorHAnsi" w:hAnsiTheme="minorHAnsi"/>
          <w:lang w:val="en-GB"/>
        </w:rPr>
        <w:t xml:space="preserve">was to use, the more valuable it was. </w:t>
      </w:r>
    </w:p>
    <w:p w14:paraId="2522A3CE" w14:textId="3106CF73" w:rsidR="00870C40" w:rsidRPr="00D22F28" w:rsidRDefault="00E10958" w:rsidP="00E01F8D">
      <w:pPr>
        <w:pStyle w:val="ListParagraph"/>
        <w:numPr>
          <w:ilvl w:val="0"/>
          <w:numId w:val="35"/>
        </w:numPr>
        <w:jc w:val="both"/>
        <w:rPr>
          <w:rFonts w:asciiTheme="minorHAnsi" w:hAnsiTheme="minorHAnsi"/>
          <w:lang w:val="en-GB"/>
        </w:rPr>
      </w:pPr>
      <w:r>
        <w:rPr>
          <w:rFonts w:asciiTheme="minorHAnsi" w:hAnsiTheme="minorHAnsi"/>
          <w:lang w:val="en-GB"/>
        </w:rPr>
        <w:t>Testing</w:t>
      </w:r>
      <w:r w:rsidR="00870C40" w:rsidRPr="00D22F28">
        <w:rPr>
          <w:rFonts w:asciiTheme="minorHAnsi" w:hAnsiTheme="minorHAnsi"/>
          <w:lang w:val="en-GB"/>
        </w:rPr>
        <w:t xml:space="preserve"> </w:t>
      </w:r>
      <w:r w:rsidR="00C37789" w:rsidRPr="00D22F28">
        <w:rPr>
          <w:rFonts w:asciiTheme="minorHAnsi" w:hAnsiTheme="minorHAnsi"/>
          <w:lang w:val="en-GB"/>
        </w:rPr>
        <w:t>–</w:t>
      </w:r>
      <w:r w:rsidR="00870C40" w:rsidRPr="00D22F28">
        <w:rPr>
          <w:rFonts w:asciiTheme="minorHAnsi" w:hAnsiTheme="minorHAnsi"/>
          <w:lang w:val="en-GB"/>
        </w:rPr>
        <w:t xml:space="preserve"> </w:t>
      </w:r>
      <w:r w:rsidR="00683186" w:rsidRPr="00D22F28">
        <w:rPr>
          <w:rFonts w:asciiTheme="minorHAnsi" w:hAnsiTheme="minorHAnsi"/>
          <w:lang w:val="en-GB"/>
        </w:rPr>
        <w:t xml:space="preserve">Function and features must be tested in a matter of hours or multivariate online testing approaches. </w:t>
      </w:r>
    </w:p>
    <w:p w14:paraId="5FDB61F5" w14:textId="7E49DE40" w:rsidR="001F7F11" w:rsidRDefault="001F7F11" w:rsidP="001F7F11">
      <w:pPr>
        <w:rPr>
          <w:lang w:val="en-GB"/>
        </w:rPr>
      </w:pPr>
    </w:p>
    <w:p w14:paraId="431FEC74" w14:textId="10836FD6" w:rsidR="00D22F28" w:rsidRPr="00D22F28" w:rsidRDefault="00D22F28" w:rsidP="001F7F11">
      <w:pPr>
        <w:rPr>
          <w:b/>
          <w:lang w:val="en-GB"/>
        </w:rPr>
      </w:pPr>
      <w:r w:rsidRPr="00D22F28">
        <w:rPr>
          <w:b/>
          <w:lang w:val="en-GB"/>
        </w:rPr>
        <w:t>What we found on the UCI dataset "Online Shoppers Purchasing Intention"?</w:t>
      </w:r>
    </w:p>
    <w:p w14:paraId="6B1B4719" w14:textId="77777777" w:rsidR="00D22F28" w:rsidRDefault="00D22F28" w:rsidP="001F7F11">
      <w:pPr>
        <w:rPr>
          <w:lang w:val="en-GB"/>
        </w:rPr>
      </w:pPr>
    </w:p>
    <w:p w14:paraId="72E02CD1" w14:textId="25D77840" w:rsidR="001F7F11" w:rsidRDefault="001F7F11" w:rsidP="001F7F11">
      <w:pPr>
        <w:rPr>
          <w:lang w:val="en-GB"/>
        </w:rPr>
      </w:pPr>
      <w:r>
        <w:rPr>
          <w:lang w:val="en-GB"/>
        </w:rPr>
        <w:t>Firstly, we need to check the csv file of the dataset</w:t>
      </w:r>
      <w:r w:rsidR="008C3810">
        <w:rPr>
          <w:lang w:val="en-GB"/>
        </w:rPr>
        <w:t xml:space="preserve"> which include: - </w:t>
      </w:r>
    </w:p>
    <w:p w14:paraId="562CF1EF" w14:textId="154A50FE" w:rsidR="008C3810" w:rsidRDefault="008C3810" w:rsidP="001F7F11">
      <w:pPr>
        <w:rPr>
          <w:lang w:val="en-GB"/>
        </w:rPr>
      </w:pPr>
    </w:p>
    <w:p w14:paraId="5F11DAB7" w14:textId="4F8184E0" w:rsidR="008C3810" w:rsidRPr="00C513B5" w:rsidRDefault="008C3810" w:rsidP="00E01F8D">
      <w:pPr>
        <w:pStyle w:val="ListParagraph"/>
        <w:numPr>
          <w:ilvl w:val="0"/>
          <w:numId w:val="33"/>
        </w:numPr>
        <w:rPr>
          <w:rFonts w:asciiTheme="minorHAnsi" w:hAnsiTheme="minorHAnsi"/>
          <w:lang w:val="en-GB"/>
        </w:rPr>
      </w:pPr>
      <w:r w:rsidRPr="00C513B5">
        <w:rPr>
          <w:rFonts w:asciiTheme="minorHAnsi" w:hAnsiTheme="minorHAnsi"/>
          <w:lang w:val="en-GB"/>
        </w:rPr>
        <w:t>Rows and Columns</w:t>
      </w:r>
    </w:p>
    <w:p w14:paraId="36D3673B" w14:textId="161F3EFE" w:rsidR="008C3810" w:rsidRPr="00C513B5" w:rsidRDefault="008C3810" w:rsidP="00E01F8D">
      <w:pPr>
        <w:pStyle w:val="ListParagraph"/>
        <w:numPr>
          <w:ilvl w:val="0"/>
          <w:numId w:val="33"/>
        </w:numPr>
        <w:rPr>
          <w:rFonts w:asciiTheme="minorHAnsi" w:hAnsiTheme="minorHAnsi"/>
          <w:lang w:val="en-GB"/>
        </w:rPr>
      </w:pPr>
      <w:r w:rsidRPr="00C513B5">
        <w:rPr>
          <w:rFonts w:asciiTheme="minorHAnsi" w:hAnsiTheme="minorHAnsi"/>
          <w:lang w:val="en-GB"/>
        </w:rPr>
        <w:t>Data structure with heading, string, etc…</w:t>
      </w:r>
    </w:p>
    <w:p w14:paraId="47C0640D" w14:textId="14470C9B" w:rsidR="008C3810" w:rsidRPr="00C513B5" w:rsidRDefault="008C3810" w:rsidP="00E01F8D">
      <w:pPr>
        <w:pStyle w:val="ListParagraph"/>
        <w:numPr>
          <w:ilvl w:val="0"/>
          <w:numId w:val="33"/>
        </w:numPr>
        <w:rPr>
          <w:rFonts w:asciiTheme="minorHAnsi" w:hAnsiTheme="minorHAnsi"/>
          <w:lang w:val="en-GB"/>
        </w:rPr>
      </w:pPr>
      <w:r w:rsidRPr="00C513B5">
        <w:rPr>
          <w:rFonts w:asciiTheme="minorHAnsi" w:hAnsiTheme="minorHAnsi"/>
          <w:lang w:val="en-GB"/>
        </w:rPr>
        <w:t xml:space="preserve">Distribution of target variable </w:t>
      </w:r>
    </w:p>
    <w:p w14:paraId="67134ADA" w14:textId="3F99E1AD" w:rsidR="008C3810" w:rsidRPr="00C513B5" w:rsidRDefault="008C3810" w:rsidP="00E01F8D">
      <w:pPr>
        <w:pStyle w:val="ListParagraph"/>
        <w:numPr>
          <w:ilvl w:val="0"/>
          <w:numId w:val="33"/>
        </w:numPr>
        <w:rPr>
          <w:rFonts w:asciiTheme="minorHAnsi" w:hAnsiTheme="minorHAnsi"/>
          <w:lang w:val="en-GB"/>
        </w:rPr>
      </w:pPr>
      <w:r w:rsidRPr="00C513B5">
        <w:rPr>
          <w:rFonts w:asciiTheme="minorHAnsi" w:hAnsiTheme="minorHAnsi"/>
          <w:lang w:val="en-GB"/>
        </w:rPr>
        <w:t>Missing values</w:t>
      </w:r>
    </w:p>
    <w:p w14:paraId="74BF7EEB" w14:textId="0CBEC248" w:rsidR="006E4E4F" w:rsidRDefault="006E4E4F" w:rsidP="00825866">
      <w:pPr>
        <w:jc w:val="both"/>
        <w:rPr>
          <w:lang w:val="en-GB"/>
        </w:rPr>
      </w:pPr>
    </w:p>
    <w:p w14:paraId="7C16DB1B" w14:textId="22DB0E8C" w:rsidR="00E000C4" w:rsidRDefault="00B8194B" w:rsidP="00825866">
      <w:pPr>
        <w:jc w:val="both"/>
        <w:rPr>
          <w:lang w:val="en-GB"/>
        </w:rPr>
      </w:pPr>
      <w:r>
        <w:rPr>
          <w:lang w:val="en-GB"/>
        </w:rPr>
        <w:t>There</w:t>
      </w:r>
      <w:r w:rsidR="00ED42EC" w:rsidRPr="00ED42EC">
        <w:rPr>
          <w:lang w:val="en-GB"/>
        </w:rPr>
        <w:t xml:space="preserve"> are a total </w:t>
      </w:r>
      <w:r w:rsidR="008C3810">
        <w:t>consists 10 numerical and 8 categorical attributes</w:t>
      </w:r>
      <w:r w:rsidR="00E10958">
        <w:rPr>
          <w:lang w:val="en-GB"/>
        </w:rPr>
        <w:t>, “</w:t>
      </w:r>
      <w:r w:rsidR="008C3810">
        <w:rPr>
          <w:lang w:val="en-GB"/>
        </w:rPr>
        <w:t>Revenue</w:t>
      </w:r>
      <w:r w:rsidR="00E10958">
        <w:rPr>
          <w:lang w:val="en-GB"/>
        </w:rPr>
        <w:t>”</w:t>
      </w:r>
      <w:r w:rsidR="008C3810">
        <w:rPr>
          <w:lang w:val="en-GB"/>
        </w:rPr>
        <w:t xml:space="preserve"> seems a </w:t>
      </w:r>
      <w:r w:rsidR="008C3810" w:rsidRPr="00ED42EC">
        <w:rPr>
          <w:lang w:val="en-GB"/>
        </w:rPr>
        <w:t>dependent attribute</w:t>
      </w:r>
      <w:r w:rsidR="00ED42EC" w:rsidRPr="00ED42EC">
        <w:rPr>
          <w:lang w:val="en-GB"/>
        </w:rPr>
        <w:t xml:space="preserve"> </w:t>
      </w:r>
      <w:r w:rsidR="008C3810">
        <w:rPr>
          <w:lang w:val="en-GB"/>
        </w:rPr>
        <w:t>which provide a binary: ‘Ture’, ‘False’).</w:t>
      </w:r>
      <w:r w:rsidR="00ED42EC" w:rsidRPr="00ED42EC">
        <w:rPr>
          <w:lang w:val="en-GB"/>
        </w:rPr>
        <w:t xml:space="preserve"> </w:t>
      </w:r>
    </w:p>
    <w:p w14:paraId="5040DBE6" w14:textId="6762E4DA" w:rsidR="00E000C4" w:rsidRDefault="00E000C4" w:rsidP="00E000C4">
      <w:pPr>
        <w:jc w:val="both"/>
      </w:pPr>
      <w:r>
        <w:rPr>
          <w:lang w:val="en-GB"/>
        </w:rPr>
        <w:t xml:space="preserve">When starting to select different algorithms but the dataset </w:t>
      </w:r>
      <w:r w:rsidRPr="000364E0">
        <w:t>is distributed the number of missing</w:t>
      </w:r>
      <w:r>
        <w:t xml:space="preserve"> or duplicated</w:t>
      </w:r>
      <w:r w:rsidRPr="000364E0">
        <w:t xml:space="preserve"> values</w:t>
      </w:r>
      <w:r>
        <w:t>, w</w:t>
      </w:r>
      <w:r w:rsidRPr="000364E0">
        <w:t>e need to first identify th</w:t>
      </w:r>
      <w:r>
        <w:t xml:space="preserve">ose </w:t>
      </w:r>
      <w:r w:rsidRPr="000364E0">
        <w:t>values</w:t>
      </w:r>
      <w:r>
        <w:t xml:space="preserve">. </w:t>
      </w:r>
      <w:r w:rsidR="00161722">
        <w:t xml:space="preserve">We will use </w:t>
      </w:r>
      <w:r>
        <w:t>Rstudio setup</w:t>
      </w:r>
      <w:r w:rsidR="00161722">
        <w:t xml:space="preserve"> and </w:t>
      </w:r>
      <w:r>
        <w:t xml:space="preserve">need to </w:t>
      </w:r>
      <w:r w:rsidR="00161722">
        <w:t xml:space="preserve">leverage </w:t>
      </w:r>
      <w:r w:rsidR="00161722">
        <w:lastRenderedPageBreak/>
        <w:t>different package from R, eg,</w:t>
      </w:r>
      <w:r>
        <w:t xml:space="preserve"> tidyr, dplyr, ggplots, tm, forcats, caTools</w:t>
      </w:r>
      <w:r w:rsidR="00161722">
        <w:t xml:space="preserve">, data.table, rpart, corrplot, cluster, gmodels, ggmosaic </w:t>
      </w:r>
      <w:r>
        <w:t>etc..</w:t>
      </w:r>
    </w:p>
    <w:p w14:paraId="1B33293B" w14:textId="77777777" w:rsidR="00C513B5" w:rsidRDefault="00C513B5" w:rsidP="00825866">
      <w:pPr>
        <w:jc w:val="both"/>
        <w:rPr>
          <w:lang w:val="en-GB"/>
        </w:rPr>
      </w:pPr>
    </w:p>
    <w:p w14:paraId="0D2FF6A9" w14:textId="4B095D91" w:rsidR="00ED42EC" w:rsidRDefault="008D289F" w:rsidP="00825866">
      <w:pPr>
        <w:jc w:val="both"/>
        <w:rPr>
          <w:lang w:val="en-GB"/>
        </w:rPr>
      </w:pPr>
      <w:r>
        <w:rPr>
          <w:lang w:val="en-GB"/>
        </w:rPr>
        <w:t xml:space="preserve">From the quick interpretation summary of the dataset, we found the significate codes at ‘***’ in ExitRates, PageValues, MonthNov and VisitorTypeReturning_Visitor. </w:t>
      </w:r>
    </w:p>
    <w:p w14:paraId="140FE89F" w14:textId="522CE40C" w:rsidR="008C3810" w:rsidRDefault="008C3810" w:rsidP="00825866">
      <w:pPr>
        <w:jc w:val="both"/>
        <w:rPr>
          <w:lang w:val="en-GB"/>
        </w:rPr>
      </w:pPr>
    </w:p>
    <w:p w14:paraId="1F3589C9" w14:textId="3E9D629A" w:rsidR="008C3810" w:rsidRDefault="00CD0CEB" w:rsidP="00825866">
      <w:pPr>
        <w:jc w:val="both"/>
        <w:rPr>
          <w:lang w:val="en-GB"/>
        </w:rPr>
      </w:pPr>
      <w:r>
        <w:rPr>
          <w:noProof/>
          <w:lang w:val="en-GB"/>
        </w:rPr>
        <w:drawing>
          <wp:inline distT="0" distB="0" distL="0" distR="0" wp14:anchorId="568DCFB1" wp14:editId="4BAF8F14">
            <wp:extent cx="4952321" cy="5927614"/>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5-16 at 11.13.09 AM.png"/>
                    <pic:cNvPicPr/>
                  </pic:nvPicPr>
                  <pic:blipFill>
                    <a:blip r:embed="rId21"/>
                    <a:stretch>
                      <a:fillRect/>
                    </a:stretch>
                  </pic:blipFill>
                  <pic:spPr>
                    <a:xfrm>
                      <a:off x="0" y="0"/>
                      <a:ext cx="4974938" cy="5954685"/>
                    </a:xfrm>
                    <a:prstGeom prst="rect">
                      <a:avLst/>
                    </a:prstGeom>
                  </pic:spPr>
                </pic:pic>
              </a:graphicData>
            </a:graphic>
          </wp:inline>
        </w:drawing>
      </w:r>
    </w:p>
    <w:p w14:paraId="205F6846" w14:textId="3C6AFC60" w:rsidR="008D289F" w:rsidRDefault="008D289F" w:rsidP="00825866">
      <w:pPr>
        <w:jc w:val="both"/>
        <w:rPr>
          <w:lang w:val="en-GB"/>
        </w:rPr>
      </w:pPr>
    </w:p>
    <w:p w14:paraId="6E86DE63" w14:textId="589CD60B" w:rsidR="00B8194B" w:rsidRDefault="00E46342" w:rsidP="00825866">
      <w:pPr>
        <w:jc w:val="both"/>
        <w:rPr>
          <w:lang w:val="en-GB"/>
        </w:rPr>
      </w:pPr>
      <w:r>
        <w:rPr>
          <w:lang w:val="en-GB"/>
        </w:rPr>
        <w:t>Let’s visualize and analyse the dataset to see if there are any visual difference between the shoppers and non-shoppers.</w:t>
      </w:r>
    </w:p>
    <w:p w14:paraId="13CC54D7" w14:textId="20DF84B7" w:rsidR="00E10958" w:rsidRDefault="00E10958" w:rsidP="00825866">
      <w:pPr>
        <w:jc w:val="both"/>
        <w:rPr>
          <w:lang w:val="en-GB"/>
        </w:rPr>
      </w:pPr>
    </w:p>
    <w:p w14:paraId="39F31455" w14:textId="3D5FCF08" w:rsidR="00E10958" w:rsidRDefault="00E10958" w:rsidP="00825866">
      <w:pPr>
        <w:jc w:val="both"/>
        <w:rPr>
          <w:lang w:val="en-GB"/>
        </w:rPr>
      </w:pPr>
    </w:p>
    <w:p w14:paraId="1F962AB1" w14:textId="5EF09866" w:rsidR="00E10958" w:rsidRDefault="00E10958" w:rsidP="00825866">
      <w:pPr>
        <w:jc w:val="both"/>
        <w:rPr>
          <w:lang w:val="en-GB"/>
        </w:rPr>
      </w:pPr>
    </w:p>
    <w:p w14:paraId="4F136190" w14:textId="3592A95B" w:rsidR="00E10958" w:rsidRDefault="00E10958" w:rsidP="00825866">
      <w:pPr>
        <w:jc w:val="both"/>
        <w:rPr>
          <w:lang w:val="en-GB"/>
        </w:rPr>
      </w:pPr>
    </w:p>
    <w:p w14:paraId="5677CBF1" w14:textId="4CD7CC1E" w:rsidR="00E10958" w:rsidRDefault="00E10958" w:rsidP="00825866">
      <w:pPr>
        <w:jc w:val="both"/>
        <w:rPr>
          <w:lang w:val="en-GB"/>
        </w:rPr>
      </w:pPr>
    </w:p>
    <w:p w14:paraId="0DBE8680" w14:textId="77777777" w:rsidR="00E10958" w:rsidRDefault="00E10958" w:rsidP="00825866">
      <w:pPr>
        <w:jc w:val="both"/>
        <w:rPr>
          <w:lang w:val="en-GB"/>
        </w:rPr>
      </w:pPr>
    </w:p>
    <w:p w14:paraId="76ACE34E" w14:textId="77777777" w:rsidR="00E10958" w:rsidRDefault="00E10958" w:rsidP="00825866">
      <w:pPr>
        <w:jc w:val="both"/>
        <w:rPr>
          <w:lang w:val="en-GB"/>
        </w:rPr>
      </w:pPr>
    </w:p>
    <w:p w14:paraId="6107219B" w14:textId="508AC4CE" w:rsidR="00E46342" w:rsidRDefault="00E46342" w:rsidP="00825866">
      <w:pPr>
        <w:jc w:val="both"/>
        <w:rPr>
          <w:lang w:val="en-GB"/>
        </w:rPr>
      </w:pPr>
      <w:r>
        <w:rPr>
          <w:lang w:val="en-GB"/>
        </w:rPr>
        <w:t xml:space="preserve">ExitRates: - </w:t>
      </w:r>
    </w:p>
    <w:p w14:paraId="1831F4C5" w14:textId="4FF42242" w:rsidR="00E46342" w:rsidRPr="00A80230" w:rsidRDefault="00E46342" w:rsidP="00825866">
      <w:pPr>
        <w:jc w:val="both"/>
        <w:rPr>
          <w:lang w:val="en-GB"/>
        </w:rPr>
      </w:pPr>
      <w:r>
        <w:rPr>
          <w:noProof/>
          <w:lang w:val="en-GB"/>
        </w:rPr>
        <w:drawing>
          <wp:inline distT="0" distB="0" distL="0" distR="0" wp14:anchorId="0C78F5E9" wp14:editId="3EBFC2A2">
            <wp:extent cx="5364956" cy="343988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zoom_png.png"/>
                    <pic:cNvPicPr/>
                  </pic:nvPicPr>
                  <pic:blipFill>
                    <a:blip r:embed="rId22"/>
                    <a:stretch>
                      <a:fillRect/>
                    </a:stretch>
                  </pic:blipFill>
                  <pic:spPr>
                    <a:xfrm>
                      <a:off x="0" y="0"/>
                      <a:ext cx="5407699" cy="3467292"/>
                    </a:xfrm>
                    <a:prstGeom prst="rect">
                      <a:avLst/>
                    </a:prstGeom>
                  </pic:spPr>
                </pic:pic>
              </a:graphicData>
            </a:graphic>
          </wp:inline>
        </w:drawing>
      </w:r>
    </w:p>
    <w:p w14:paraId="2C14EB34" w14:textId="36433D53" w:rsidR="00E46342" w:rsidRDefault="00E46342" w:rsidP="00825866">
      <w:pPr>
        <w:jc w:val="both"/>
        <w:rPr>
          <w:lang w:val="en-GB"/>
        </w:rPr>
      </w:pPr>
      <w:r>
        <w:rPr>
          <w:lang w:val="en-GB"/>
        </w:rPr>
        <w:t>PageValues: -</w:t>
      </w:r>
    </w:p>
    <w:p w14:paraId="4C945EE9" w14:textId="5D9AA302" w:rsidR="00E46342" w:rsidRDefault="00E46342" w:rsidP="00825866">
      <w:pPr>
        <w:jc w:val="both"/>
      </w:pPr>
      <w:r>
        <w:rPr>
          <w:noProof/>
        </w:rPr>
        <w:drawing>
          <wp:inline distT="0" distB="0" distL="0" distR="0" wp14:anchorId="1119511F" wp14:editId="6A613C36">
            <wp:extent cx="5390605" cy="34563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_zoom_png-2.png"/>
                    <pic:cNvPicPr/>
                  </pic:nvPicPr>
                  <pic:blipFill>
                    <a:blip r:embed="rId23"/>
                    <a:stretch>
                      <a:fillRect/>
                    </a:stretch>
                  </pic:blipFill>
                  <pic:spPr>
                    <a:xfrm>
                      <a:off x="0" y="0"/>
                      <a:ext cx="5390605" cy="3456333"/>
                    </a:xfrm>
                    <a:prstGeom prst="rect">
                      <a:avLst/>
                    </a:prstGeom>
                  </pic:spPr>
                </pic:pic>
              </a:graphicData>
            </a:graphic>
          </wp:inline>
        </w:drawing>
      </w:r>
    </w:p>
    <w:p w14:paraId="359044AD" w14:textId="4E1D9E05" w:rsidR="00E46342" w:rsidRDefault="00E46342" w:rsidP="00825866">
      <w:pPr>
        <w:jc w:val="both"/>
      </w:pPr>
    </w:p>
    <w:p w14:paraId="2A1CA194" w14:textId="77777777" w:rsidR="00C513B5" w:rsidRDefault="00C513B5" w:rsidP="00825866">
      <w:pPr>
        <w:jc w:val="both"/>
        <w:rPr>
          <w:lang w:val="en-GB"/>
        </w:rPr>
      </w:pPr>
    </w:p>
    <w:p w14:paraId="276F709A" w14:textId="3CB82519" w:rsidR="00C513B5" w:rsidRDefault="00C513B5" w:rsidP="00825866">
      <w:pPr>
        <w:jc w:val="both"/>
        <w:rPr>
          <w:lang w:val="en-GB"/>
        </w:rPr>
      </w:pPr>
    </w:p>
    <w:p w14:paraId="2A939EE1" w14:textId="77777777" w:rsidR="00B8194B" w:rsidRDefault="00B8194B" w:rsidP="00825866">
      <w:pPr>
        <w:jc w:val="both"/>
        <w:rPr>
          <w:lang w:val="en-GB"/>
        </w:rPr>
      </w:pPr>
    </w:p>
    <w:p w14:paraId="793F8282" w14:textId="77777777" w:rsidR="00C513B5" w:rsidRDefault="00C513B5" w:rsidP="00825866">
      <w:pPr>
        <w:jc w:val="both"/>
        <w:rPr>
          <w:lang w:val="en-GB"/>
        </w:rPr>
      </w:pPr>
    </w:p>
    <w:p w14:paraId="614417DB" w14:textId="717B452D" w:rsidR="00E46342" w:rsidRDefault="00E46342" w:rsidP="00825866">
      <w:pPr>
        <w:jc w:val="both"/>
        <w:rPr>
          <w:lang w:val="en-GB"/>
        </w:rPr>
      </w:pPr>
      <w:r>
        <w:rPr>
          <w:lang w:val="en-GB"/>
        </w:rPr>
        <w:t>Why Nov make a difference? Let’s check the relationship with Revenue: -</w:t>
      </w:r>
    </w:p>
    <w:p w14:paraId="2119D47F" w14:textId="76F9DD6E" w:rsidR="00E46342" w:rsidRDefault="00E46342" w:rsidP="00825866">
      <w:pPr>
        <w:jc w:val="both"/>
        <w:rPr>
          <w:lang w:val="en-GB"/>
        </w:rPr>
      </w:pPr>
    </w:p>
    <w:p w14:paraId="6AB0C83C" w14:textId="1D81FEC3" w:rsidR="00E46342" w:rsidRDefault="002A0226" w:rsidP="00825866">
      <w:pPr>
        <w:jc w:val="both"/>
        <w:rPr>
          <w:lang w:val="en-GB"/>
        </w:rPr>
      </w:pPr>
      <w:r>
        <w:rPr>
          <w:noProof/>
          <w:lang w:val="en-GB"/>
        </w:rPr>
        <w:drawing>
          <wp:inline distT="0" distB="0" distL="0" distR="0" wp14:anchorId="4B329FD0" wp14:editId="0DDF7005">
            <wp:extent cx="5541523" cy="355309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ot_zoom_png-4.png"/>
                    <pic:cNvPicPr/>
                  </pic:nvPicPr>
                  <pic:blipFill>
                    <a:blip r:embed="rId24"/>
                    <a:stretch>
                      <a:fillRect/>
                    </a:stretch>
                  </pic:blipFill>
                  <pic:spPr>
                    <a:xfrm>
                      <a:off x="0" y="0"/>
                      <a:ext cx="5551756" cy="3559658"/>
                    </a:xfrm>
                    <a:prstGeom prst="rect">
                      <a:avLst/>
                    </a:prstGeom>
                  </pic:spPr>
                </pic:pic>
              </a:graphicData>
            </a:graphic>
          </wp:inline>
        </w:drawing>
      </w:r>
    </w:p>
    <w:p w14:paraId="1F173EFB" w14:textId="77777777" w:rsidR="002A0226" w:rsidRDefault="002A0226" w:rsidP="00825866">
      <w:pPr>
        <w:jc w:val="both"/>
        <w:rPr>
          <w:lang w:val="en-GB"/>
        </w:rPr>
      </w:pPr>
    </w:p>
    <w:p w14:paraId="77FDE8FA" w14:textId="62DFA7B8" w:rsidR="002A0226" w:rsidRDefault="002A0226" w:rsidP="00825866">
      <w:pPr>
        <w:jc w:val="both"/>
        <w:rPr>
          <w:lang w:val="en-GB"/>
        </w:rPr>
      </w:pPr>
    </w:p>
    <w:p w14:paraId="39322313" w14:textId="4FD93952" w:rsidR="002A0226" w:rsidRDefault="00AD52B6" w:rsidP="00825866">
      <w:pPr>
        <w:jc w:val="both"/>
        <w:rPr>
          <w:lang w:val="en-GB"/>
        </w:rPr>
      </w:pPr>
      <w:r>
        <w:rPr>
          <w:noProof/>
          <w:lang w:val="en-GB"/>
        </w:rPr>
        <w:lastRenderedPageBreak/>
        <w:drawing>
          <wp:inline distT="0" distB="0" distL="0" distR="0" wp14:anchorId="7F6F885B" wp14:editId="01302B9A">
            <wp:extent cx="5460028" cy="3500845"/>
            <wp:effectExtent l="0" t="0" r="127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ot_zoom_png-3.png"/>
                    <pic:cNvPicPr/>
                  </pic:nvPicPr>
                  <pic:blipFill>
                    <a:blip r:embed="rId25"/>
                    <a:stretch>
                      <a:fillRect/>
                    </a:stretch>
                  </pic:blipFill>
                  <pic:spPr>
                    <a:xfrm>
                      <a:off x="0" y="0"/>
                      <a:ext cx="5468601" cy="3506342"/>
                    </a:xfrm>
                    <a:prstGeom prst="rect">
                      <a:avLst/>
                    </a:prstGeom>
                  </pic:spPr>
                </pic:pic>
              </a:graphicData>
            </a:graphic>
          </wp:inline>
        </w:drawing>
      </w:r>
    </w:p>
    <w:p w14:paraId="5B78DFE5" w14:textId="47323D9E" w:rsidR="00AD52B6" w:rsidRDefault="00AD52B6" w:rsidP="00825866">
      <w:pPr>
        <w:jc w:val="both"/>
        <w:rPr>
          <w:lang w:val="en-GB"/>
        </w:rPr>
      </w:pPr>
    </w:p>
    <w:p w14:paraId="6D729FAD" w14:textId="2C7A8B12" w:rsidR="00AD52B6" w:rsidRDefault="00AD52B6" w:rsidP="00825866">
      <w:pPr>
        <w:jc w:val="both"/>
        <w:rPr>
          <w:lang w:val="en-GB"/>
        </w:rPr>
      </w:pPr>
      <w:r>
        <w:rPr>
          <w:lang w:val="en-GB"/>
        </w:rPr>
        <w:t>The shopping rates in Sept, Oct and Nov that are high shopping season which correspond in North America and May traffic is very high but only visiting the web store.</w:t>
      </w:r>
    </w:p>
    <w:p w14:paraId="7435F665" w14:textId="553A7E1F" w:rsidR="00AD52B6" w:rsidRDefault="00AD52B6" w:rsidP="00825866">
      <w:pPr>
        <w:jc w:val="both"/>
        <w:rPr>
          <w:lang w:val="en-GB"/>
        </w:rPr>
      </w:pPr>
    </w:p>
    <w:p w14:paraId="400547CC" w14:textId="261BB855" w:rsidR="00AD52B6" w:rsidRDefault="00AD52B6" w:rsidP="00825866">
      <w:pPr>
        <w:jc w:val="both"/>
        <w:rPr>
          <w:lang w:val="en-GB"/>
        </w:rPr>
      </w:pPr>
      <w:r>
        <w:rPr>
          <w:lang w:val="en-GB"/>
        </w:rPr>
        <w:t>Visitor Type, does the visitor also a critical factor?</w:t>
      </w:r>
    </w:p>
    <w:p w14:paraId="107B6A86" w14:textId="77777777" w:rsidR="00EE03DA" w:rsidRDefault="00EE03DA" w:rsidP="00825866">
      <w:pPr>
        <w:jc w:val="both"/>
        <w:rPr>
          <w:lang w:val="en-GB"/>
        </w:rPr>
      </w:pPr>
    </w:p>
    <w:p w14:paraId="6A3B37A3" w14:textId="4AE44F90" w:rsidR="00FC50ED" w:rsidRDefault="00EE03DA" w:rsidP="00825866">
      <w:pPr>
        <w:jc w:val="both"/>
        <w:rPr>
          <w:lang w:val="en-GB"/>
        </w:rPr>
      </w:pPr>
      <w:r>
        <w:rPr>
          <w:noProof/>
          <w:lang w:val="en-GB"/>
        </w:rPr>
        <w:drawing>
          <wp:inline distT="0" distB="0" distL="0" distR="0" wp14:anchorId="33CD36CF" wp14:editId="39F11CBA">
            <wp:extent cx="2891245" cy="3195041"/>
            <wp:effectExtent l="0" t="0" r="444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5-16 at 11.51.53 AM.png"/>
                    <pic:cNvPicPr/>
                  </pic:nvPicPr>
                  <pic:blipFill>
                    <a:blip r:embed="rId26"/>
                    <a:stretch>
                      <a:fillRect/>
                    </a:stretch>
                  </pic:blipFill>
                  <pic:spPr>
                    <a:xfrm>
                      <a:off x="0" y="0"/>
                      <a:ext cx="2920657" cy="3227544"/>
                    </a:xfrm>
                    <a:prstGeom prst="rect">
                      <a:avLst/>
                    </a:prstGeom>
                  </pic:spPr>
                </pic:pic>
              </a:graphicData>
            </a:graphic>
          </wp:inline>
        </w:drawing>
      </w:r>
    </w:p>
    <w:p w14:paraId="67AF650E" w14:textId="19BA9611" w:rsidR="00AD52B6" w:rsidRDefault="00AD52B6" w:rsidP="00825866">
      <w:pPr>
        <w:jc w:val="both"/>
        <w:rPr>
          <w:lang w:val="en-GB"/>
        </w:rPr>
      </w:pPr>
      <w:r>
        <w:rPr>
          <w:noProof/>
          <w:lang w:val="en-GB"/>
        </w:rPr>
        <w:lastRenderedPageBreak/>
        <w:drawing>
          <wp:inline distT="0" distB="0" distL="0" distR="0" wp14:anchorId="60DB7F7E" wp14:editId="10B1A15E">
            <wp:extent cx="4454949" cy="2856411"/>
            <wp:effectExtent l="0" t="0" r="317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ot_zoom_png-5.png"/>
                    <pic:cNvPicPr/>
                  </pic:nvPicPr>
                  <pic:blipFill>
                    <a:blip r:embed="rId27"/>
                    <a:stretch>
                      <a:fillRect/>
                    </a:stretch>
                  </pic:blipFill>
                  <pic:spPr>
                    <a:xfrm>
                      <a:off x="0" y="0"/>
                      <a:ext cx="4464870" cy="2862772"/>
                    </a:xfrm>
                    <a:prstGeom prst="rect">
                      <a:avLst/>
                    </a:prstGeom>
                  </pic:spPr>
                </pic:pic>
              </a:graphicData>
            </a:graphic>
          </wp:inline>
        </w:drawing>
      </w:r>
    </w:p>
    <w:p w14:paraId="2B6F1019" w14:textId="6B17EF42" w:rsidR="00E46342" w:rsidRDefault="00FC50ED" w:rsidP="00825866">
      <w:pPr>
        <w:jc w:val="both"/>
      </w:pPr>
      <w:r w:rsidRPr="00FC50ED">
        <w:t xml:space="preserve">Here are some interesting findings. Most of our </w:t>
      </w:r>
      <w:r>
        <w:t>visitors</w:t>
      </w:r>
      <w:r w:rsidRPr="00FC50ED">
        <w:t xml:space="preserve"> come back to the nation (85.6%) compared with just 13.7%. However, new </w:t>
      </w:r>
      <w:r>
        <w:t>visitors</w:t>
      </w:r>
      <w:r w:rsidRPr="00FC50ED">
        <w:t xml:space="preserve"> are more likely to buy a product (24.9 percent) than returning visitors generate revenue only 13.9 percent.</w:t>
      </w:r>
    </w:p>
    <w:p w14:paraId="1042A8DF" w14:textId="68552A15" w:rsidR="00EE03DA" w:rsidRDefault="00EE03DA" w:rsidP="00825866">
      <w:pPr>
        <w:jc w:val="both"/>
      </w:pPr>
    </w:p>
    <w:p w14:paraId="592DF655" w14:textId="354EACC2" w:rsidR="001C097F" w:rsidRDefault="001C097F" w:rsidP="00161722">
      <w:pPr>
        <w:jc w:val="both"/>
      </w:pPr>
      <w:r w:rsidRPr="001C097F">
        <w:t>In summarizing our numerical considerations, we see very little variation and slight variability in our group. Based on this, we will seek to group the decision tree algorithm and the cluster by the k-means algorithm. Such methods include "median" imputation, "most common" imputation, or predictive imputation. Prediction Imputation is also another big technique that is suggested.</w:t>
      </w:r>
      <w:r>
        <w:br/>
      </w:r>
    </w:p>
    <w:p w14:paraId="56661E5F" w14:textId="5C3B60B4" w:rsidR="009372CB" w:rsidRDefault="001C097F" w:rsidP="00825866">
      <w:pPr>
        <w:jc w:val="both"/>
      </w:pPr>
      <w:r w:rsidRPr="001C097F">
        <w:t xml:space="preserve">In addition, this strategy involves </w:t>
      </w:r>
      <w:r>
        <w:t>c</w:t>
      </w:r>
      <w:r w:rsidRPr="001C097F">
        <w:t>lassification, a strategy that is even better than average imputation, to take the feature column that contains the missing values and to set this feature column as a dependent variable, while setting the other columns as independent variables, and to divide the data set into a training set and test set where the training set contains all the observations where the feat occurs.</w:t>
      </w:r>
      <w:r>
        <w:t xml:space="preserve">  </w:t>
      </w:r>
      <w:r w:rsidRPr="001C097F">
        <w:t>Then we run a classification process and decision tree algorithm to predict the missing values in the test set and finally substitute the missing values with the results predictions.</w:t>
      </w:r>
    </w:p>
    <w:p w14:paraId="6A2ABE99" w14:textId="01BE9DCD" w:rsidR="00D97A8D" w:rsidRDefault="000D09DF" w:rsidP="002B2B59">
      <w:pPr>
        <w:pStyle w:val="Heading1"/>
        <w:jc w:val="both"/>
        <w:rPr>
          <w:rFonts w:cs="Arial"/>
          <w:lang w:val="en-GB"/>
        </w:rPr>
      </w:pPr>
      <w:bookmarkStart w:id="9" w:name="_Toc43983815"/>
      <w:r>
        <w:rPr>
          <w:rFonts w:cs="Arial"/>
          <w:lang w:val="en-GB"/>
        </w:rPr>
        <w:t>Manipulation of dataset</w:t>
      </w:r>
      <w:bookmarkEnd w:id="9"/>
    </w:p>
    <w:p w14:paraId="1675DD57" w14:textId="77777777" w:rsidR="00891739" w:rsidRPr="00891739" w:rsidRDefault="00891739" w:rsidP="00891739">
      <w:pPr>
        <w:rPr>
          <w:lang w:val="en-GB"/>
        </w:rPr>
      </w:pPr>
    </w:p>
    <w:p w14:paraId="3A399A99" w14:textId="31C39C3C" w:rsidR="00891739" w:rsidRPr="003239EC" w:rsidRDefault="001C097F" w:rsidP="005772FC">
      <w:pPr>
        <w:jc w:val="both"/>
        <w:rPr>
          <w:lang w:val="en-GB"/>
        </w:rPr>
      </w:pPr>
      <w:r w:rsidRPr="001C097F">
        <w:rPr>
          <w:lang w:val="en-GB"/>
        </w:rPr>
        <w:t>The aim of our initiatives is to end up with a model that can be used within an online store to solve a specific problem, which can be shared as quickly</w:t>
      </w:r>
      <w:r>
        <w:rPr>
          <w:lang w:val="en-GB"/>
        </w:rPr>
        <w:t xml:space="preserve"> and </w:t>
      </w:r>
      <w:r w:rsidRPr="001C097F">
        <w:rPr>
          <w:lang w:val="en-GB"/>
        </w:rPr>
        <w:t>efficiently as possible. The web app</w:t>
      </w:r>
      <w:r>
        <w:rPr>
          <w:lang w:val="en-GB"/>
        </w:rPr>
        <w:t xml:space="preserve"> </w:t>
      </w:r>
      <w:r w:rsidRPr="001C097F">
        <w:rPr>
          <w:lang w:val="en-GB"/>
        </w:rPr>
        <w:t>(SIA) is accessible almost everywhere and by several users. In addition, changes can be made to the standard web application deployment process.</w:t>
      </w:r>
      <w:r>
        <w:rPr>
          <w:lang w:val="en-GB"/>
        </w:rPr>
        <w:t xml:space="preserve">  </w:t>
      </w:r>
      <w:r w:rsidR="00891739">
        <w:rPr>
          <w:lang w:val="en-GB"/>
        </w:rPr>
        <w:t xml:space="preserve">We will introduce </w:t>
      </w:r>
      <w:r>
        <w:rPr>
          <w:lang w:val="en-GB"/>
        </w:rPr>
        <w:t xml:space="preserve">R and </w:t>
      </w:r>
      <w:r w:rsidR="00891739">
        <w:rPr>
          <w:lang w:val="en-GB"/>
        </w:rPr>
        <w:t xml:space="preserve">R Shiny, a web development framework and application server for the R language. Shiny can make data analysis into interactive web apps. In the end, we will end up building </w:t>
      </w:r>
      <w:r w:rsidR="00F35CB0">
        <w:rPr>
          <w:lang w:val="en-GB"/>
        </w:rPr>
        <w:t>a</w:t>
      </w:r>
      <w:r w:rsidR="00891739">
        <w:rPr>
          <w:lang w:val="en-GB"/>
        </w:rPr>
        <w:t xml:space="preserve"> web app </w:t>
      </w:r>
      <w:r>
        <w:rPr>
          <w:lang w:val="en-GB"/>
        </w:rPr>
        <w:t>SIA</w:t>
      </w:r>
      <w:r w:rsidR="00891739">
        <w:rPr>
          <w:lang w:val="en-GB"/>
        </w:rPr>
        <w:t xml:space="preserve">. </w:t>
      </w:r>
    </w:p>
    <w:p w14:paraId="40E87B0F" w14:textId="77777777" w:rsidR="008A73FB" w:rsidRDefault="008A73FB" w:rsidP="00825866">
      <w:pPr>
        <w:jc w:val="both"/>
        <w:rPr>
          <w:lang w:val="en-GB"/>
        </w:rPr>
      </w:pPr>
    </w:p>
    <w:p w14:paraId="0BFE4973" w14:textId="77777777" w:rsidR="005B12AE" w:rsidRDefault="005B12AE" w:rsidP="005B12AE">
      <w:pPr>
        <w:jc w:val="both"/>
        <w:rPr>
          <w:b/>
          <w:lang w:val="en-GB"/>
        </w:rPr>
      </w:pPr>
      <w:r w:rsidRPr="005B12AE">
        <w:rPr>
          <w:b/>
          <w:lang w:val="en-GB"/>
        </w:rPr>
        <w:t xml:space="preserve">Create a classifier </w:t>
      </w:r>
    </w:p>
    <w:p w14:paraId="4197A621" w14:textId="77777777" w:rsidR="005B12AE" w:rsidRPr="005B12AE" w:rsidRDefault="005B12AE" w:rsidP="005B12AE">
      <w:pPr>
        <w:jc w:val="both"/>
        <w:rPr>
          <w:b/>
          <w:lang w:val="en-GB"/>
        </w:rPr>
      </w:pPr>
    </w:p>
    <w:p w14:paraId="2B91DC1B" w14:textId="13E4A8D6" w:rsidR="005B12AE" w:rsidRDefault="005772FC" w:rsidP="005B12AE">
      <w:pPr>
        <w:jc w:val="both"/>
        <w:rPr>
          <w:lang w:val="en-GB"/>
        </w:rPr>
      </w:pPr>
      <w:r w:rsidRPr="005772FC">
        <w:rPr>
          <w:lang w:val="en-GB"/>
        </w:rPr>
        <w:t xml:space="preserve">The classifier that we are going to make here has a peculiarity. Typically, we use a training dataset to train our model and use the resulting model to predict any new input data. In the case of a classifier, this means that the model will agree on the most suitable terms for constructing the classifier from those in the </w:t>
      </w:r>
      <w:r w:rsidRPr="005772FC">
        <w:rPr>
          <w:lang w:val="en-GB"/>
        </w:rPr>
        <w:lastRenderedPageBreak/>
        <w:t>training set</w:t>
      </w:r>
      <w:r w:rsidR="00FF3C6A">
        <w:rPr>
          <w:lang w:val="en-GB"/>
        </w:rPr>
        <w:t xml:space="preserve">.  </w:t>
      </w:r>
      <w:r w:rsidR="00F35CB0" w:rsidRPr="00F35CB0">
        <w:rPr>
          <w:lang w:val="en-GB"/>
        </w:rPr>
        <w:t xml:space="preserve">We will </w:t>
      </w:r>
      <w:r w:rsidR="00F35CB0">
        <w:rPr>
          <w:lang w:val="en-GB"/>
        </w:rPr>
        <w:t xml:space="preserve">split the data into </w:t>
      </w:r>
      <w:r w:rsidR="00F35CB0" w:rsidRPr="00F35CB0">
        <w:rPr>
          <w:lang w:val="en-GB"/>
        </w:rPr>
        <w:t>training</w:t>
      </w:r>
      <w:r w:rsidR="00F35CB0">
        <w:rPr>
          <w:lang w:val="en-GB"/>
        </w:rPr>
        <w:t xml:space="preserve"> and test set (80/20) for classification</w:t>
      </w:r>
      <w:r w:rsidR="00F35CB0" w:rsidRPr="00F35CB0">
        <w:rPr>
          <w:lang w:val="en-GB"/>
        </w:rPr>
        <w:t>.</w:t>
      </w:r>
      <w:r w:rsidR="00847329">
        <w:rPr>
          <w:lang w:val="en-GB"/>
        </w:rPr>
        <w:t xml:space="preserve">  </w:t>
      </w:r>
      <w:r w:rsidR="00F35CB0" w:rsidRPr="00F35CB0">
        <w:rPr>
          <w:lang w:val="en-GB"/>
        </w:rPr>
        <w:t xml:space="preserve">Then, </w:t>
      </w:r>
      <w:r w:rsidR="00847329">
        <w:rPr>
          <w:lang w:val="en-GB"/>
        </w:rPr>
        <w:t>dataset may visualize suggests that there are no clear distribution patterns among the variables and hence, clustering might a good sorting algorithm for our use. It will also look at the dataset and try to find groupings. We will ask the model to group our data into 2 groups to be able to predict ‘Ture’ and ‘False’ Revenue.</w:t>
      </w:r>
    </w:p>
    <w:p w14:paraId="0E3D5CF2" w14:textId="35AB0B21" w:rsidR="00D97A8D" w:rsidRPr="00D97A8D" w:rsidRDefault="00D97A8D" w:rsidP="00825866">
      <w:pPr>
        <w:jc w:val="both"/>
        <w:rPr>
          <w:lang w:val="en-GB"/>
        </w:rPr>
      </w:pPr>
    </w:p>
    <w:p w14:paraId="5230F5DB" w14:textId="2B74498E" w:rsidR="00665841" w:rsidRDefault="000D09DF" w:rsidP="00825866">
      <w:pPr>
        <w:pStyle w:val="Heading1"/>
        <w:jc w:val="both"/>
        <w:rPr>
          <w:rFonts w:cs="Arial"/>
          <w:lang w:val="en-GB"/>
        </w:rPr>
      </w:pPr>
      <w:bookmarkStart w:id="10" w:name="_Toc43983816"/>
      <w:r>
        <w:rPr>
          <w:rFonts w:cs="Arial"/>
          <w:lang w:val="en-GB"/>
        </w:rPr>
        <w:t xml:space="preserve">Create </w:t>
      </w:r>
      <w:r w:rsidR="005F18DA">
        <w:rPr>
          <w:rFonts w:cs="Arial"/>
          <w:lang w:val="en-GB"/>
        </w:rPr>
        <w:t>Web Application</w:t>
      </w:r>
      <w:bookmarkEnd w:id="10"/>
      <w:r w:rsidR="005F18DA">
        <w:rPr>
          <w:rFonts w:cs="Arial"/>
          <w:lang w:val="en-GB"/>
        </w:rPr>
        <w:t xml:space="preserve"> </w:t>
      </w:r>
    </w:p>
    <w:p w14:paraId="3B2294F4" w14:textId="6A63B46D" w:rsidR="009C44D2" w:rsidRDefault="009C44D2" w:rsidP="00825866">
      <w:pPr>
        <w:jc w:val="both"/>
        <w:rPr>
          <w:lang w:val="en-GB"/>
        </w:rPr>
      </w:pPr>
    </w:p>
    <w:p w14:paraId="4605194C" w14:textId="3482592F" w:rsidR="005F18DA" w:rsidRDefault="005F18DA" w:rsidP="005F18DA">
      <w:pPr>
        <w:jc w:val="both"/>
        <w:rPr>
          <w:lang w:val="en-GB"/>
        </w:rPr>
      </w:pPr>
      <w:r>
        <w:rPr>
          <w:lang w:val="en-GB"/>
        </w:rPr>
        <w:t xml:space="preserve">Our </w:t>
      </w:r>
      <w:r w:rsidR="00FF3C6A">
        <w:rPr>
          <w:lang w:val="en-GB"/>
        </w:rPr>
        <w:t xml:space="preserve">R </w:t>
      </w:r>
      <w:r>
        <w:rPr>
          <w:lang w:val="en-GB"/>
        </w:rPr>
        <w:t xml:space="preserve">Shiny Web application will be composed of two </w:t>
      </w:r>
      <w:r w:rsidR="00FF3C6A">
        <w:rPr>
          <w:lang w:val="en-GB"/>
        </w:rPr>
        <w:t>sections</w:t>
      </w:r>
      <w:r>
        <w:rPr>
          <w:lang w:val="en-GB"/>
        </w:rPr>
        <w:t xml:space="preserve">. One defined the user interface, and second one defines how the server deals with user interface and executes any required R code. </w:t>
      </w:r>
    </w:p>
    <w:p w14:paraId="4CA8590B" w14:textId="77777777" w:rsidR="005F18DA" w:rsidRDefault="005F18DA" w:rsidP="005F18DA">
      <w:pPr>
        <w:jc w:val="both"/>
        <w:rPr>
          <w:lang w:val="en-GB"/>
        </w:rPr>
      </w:pPr>
    </w:p>
    <w:p w14:paraId="716CCC11" w14:textId="77777777" w:rsidR="005F18DA" w:rsidRDefault="005F18DA" w:rsidP="005F18DA">
      <w:pPr>
        <w:jc w:val="both"/>
        <w:rPr>
          <w:lang w:val="en-GB"/>
        </w:rPr>
      </w:pPr>
      <w:r>
        <w:rPr>
          <w:lang w:val="en-GB"/>
        </w:rPr>
        <w:t>The planning of user interface will contain four different areas: -</w:t>
      </w:r>
    </w:p>
    <w:p w14:paraId="75DD968B" w14:textId="77777777" w:rsidR="005F18DA" w:rsidRDefault="005F18DA" w:rsidP="005F18DA">
      <w:pPr>
        <w:jc w:val="both"/>
        <w:rPr>
          <w:lang w:val="en-GB"/>
        </w:rPr>
      </w:pPr>
    </w:p>
    <w:p w14:paraId="50E541C4" w14:textId="77777777" w:rsidR="005F18DA" w:rsidRPr="00713CA8" w:rsidRDefault="005F18DA" w:rsidP="005F18DA">
      <w:pPr>
        <w:pStyle w:val="ListParagraph"/>
        <w:numPr>
          <w:ilvl w:val="0"/>
          <w:numId w:val="36"/>
        </w:numPr>
        <w:jc w:val="both"/>
        <w:rPr>
          <w:rFonts w:asciiTheme="minorHAnsi" w:hAnsiTheme="minorHAnsi"/>
          <w:lang w:val="en-GB"/>
        </w:rPr>
      </w:pPr>
      <w:r w:rsidRPr="00713CA8">
        <w:rPr>
          <w:rFonts w:asciiTheme="minorHAnsi" w:hAnsiTheme="minorHAnsi"/>
          <w:lang w:val="en-GB"/>
        </w:rPr>
        <w:t>Title area which show our application title</w:t>
      </w:r>
    </w:p>
    <w:p w14:paraId="0618CC01" w14:textId="5FF7C00C" w:rsidR="005F18DA" w:rsidRPr="00713CA8" w:rsidRDefault="000A13F1" w:rsidP="005F18DA">
      <w:pPr>
        <w:pStyle w:val="ListParagraph"/>
        <w:numPr>
          <w:ilvl w:val="0"/>
          <w:numId w:val="36"/>
        </w:numPr>
        <w:jc w:val="both"/>
        <w:rPr>
          <w:rFonts w:asciiTheme="minorHAnsi" w:hAnsiTheme="minorHAnsi"/>
          <w:lang w:val="en-GB"/>
        </w:rPr>
      </w:pPr>
      <w:r w:rsidRPr="00713CA8">
        <w:rPr>
          <w:rFonts w:asciiTheme="minorHAnsi" w:hAnsiTheme="minorHAnsi"/>
          <w:lang w:val="en-GB"/>
        </w:rPr>
        <w:t>Control Panel area</w:t>
      </w:r>
      <w:r w:rsidR="005F18DA" w:rsidRPr="00713CA8">
        <w:rPr>
          <w:rFonts w:asciiTheme="minorHAnsi" w:hAnsiTheme="minorHAnsi"/>
          <w:lang w:val="en-GB"/>
        </w:rPr>
        <w:t xml:space="preserve"> located at the left-hand side of the page central area. There is where the user will indicate what needs to be done and how.</w:t>
      </w:r>
    </w:p>
    <w:p w14:paraId="00570700" w14:textId="77777777" w:rsidR="005F18DA" w:rsidRPr="00713CA8" w:rsidRDefault="005F18DA" w:rsidP="005F18DA">
      <w:pPr>
        <w:pStyle w:val="ListParagraph"/>
        <w:numPr>
          <w:ilvl w:val="0"/>
          <w:numId w:val="36"/>
        </w:numPr>
        <w:jc w:val="both"/>
        <w:rPr>
          <w:rFonts w:asciiTheme="minorHAnsi" w:hAnsiTheme="minorHAnsi"/>
          <w:lang w:val="en-GB"/>
        </w:rPr>
      </w:pPr>
      <w:r w:rsidRPr="00713CA8">
        <w:rPr>
          <w:rFonts w:asciiTheme="minorHAnsi" w:hAnsiTheme="minorHAnsi"/>
          <w:lang w:val="en-GB"/>
        </w:rPr>
        <w:t xml:space="preserve">An overview area to the right of the panel. In the form of the distribution map, the user will get an overall impression of the results. </w:t>
      </w:r>
    </w:p>
    <w:p w14:paraId="25B44D2A" w14:textId="77777777" w:rsidR="005F18DA" w:rsidRPr="00713CA8" w:rsidRDefault="005F18DA" w:rsidP="005F18DA">
      <w:pPr>
        <w:pStyle w:val="ListParagraph"/>
        <w:numPr>
          <w:ilvl w:val="0"/>
          <w:numId w:val="36"/>
        </w:numPr>
        <w:jc w:val="both"/>
        <w:rPr>
          <w:rFonts w:asciiTheme="minorHAnsi" w:hAnsiTheme="minorHAnsi"/>
          <w:lang w:val="en-GB"/>
        </w:rPr>
      </w:pPr>
      <w:r w:rsidRPr="00713CA8">
        <w:rPr>
          <w:rFonts w:asciiTheme="minorHAnsi" w:hAnsiTheme="minorHAnsi"/>
          <w:lang w:val="en-GB"/>
        </w:rPr>
        <w:t>A result detail area will be in the bottom of the page. There the user will see the classification.</w:t>
      </w:r>
    </w:p>
    <w:p w14:paraId="69B39AFE" w14:textId="3042437B" w:rsidR="00FE698E" w:rsidRDefault="00FE698E" w:rsidP="00FE698E">
      <w:pPr>
        <w:pStyle w:val="Heading1"/>
        <w:jc w:val="both"/>
        <w:rPr>
          <w:rFonts w:cs="Arial"/>
          <w:lang w:val="en-GB"/>
        </w:rPr>
      </w:pPr>
      <w:bookmarkStart w:id="11" w:name="_Toc43983817"/>
      <w:r>
        <w:rPr>
          <w:rFonts w:cs="Arial"/>
          <w:lang w:val="en-GB"/>
        </w:rPr>
        <w:t>Testing before WebApp Prototype launch</w:t>
      </w:r>
      <w:bookmarkEnd w:id="11"/>
      <w:r>
        <w:rPr>
          <w:rFonts w:cs="Arial"/>
          <w:lang w:val="en-GB"/>
        </w:rPr>
        <w:t xml:space="preserve"> </w:t>
      </w:r>
    </w:p>
    <w:p w14:paraId="5558747E" w14:textId="0BBD477F" w:rsidR="00BD0668" w:rsidRDefault="00BD0668" w:rsidP="0066161B">
      <w:pPr>
        <w:tabs>
          <w:tab w:val="left" w:pos="8357"/>
        </w:tabs>
        <w:jc w:val="both"/>
        <w:rPr>
          <w:lang w:val="en-GB"/>
        </w:rPr>
      </w:pPr>
    </w:p>
    <w:p w14:paraId="776C9BD0" w14:textId="125E49E4" w:rsidR="003F247E" w:rsidRPr="008E6AB8" w:rsidRDefault="0036195D" w:rsidP="0066161B">
      <w:pPr>
        <w:tabs>
          <w:tab w:val="left" w:pos="8357"/>
        </w:tabs>
        <w:jc w:val="both"/>
        <w:rPr>
          <w:lang w:val="en-GB"/>
        </w:rPr>
      </w:pPr>
      <w:r>
        <w:rPr>
          <w:lang w:val="en-GB"/>
        </w:rPr>
        <w:t>Firstly, w</w:t>
      </w:r>
      <w:r w:rsidR="00B3596E">
        <w:rPr>
          <w:lang w:val="en-GB"/>
        </w:rPr>
        <w:t>e should</w:t>
      </w:r>
      <w:r w:rsidR="002000D3">
        <w:rPr>
          <w:lang w:val="en-GB"/>
        </w:rPr>
        <w:t xml:space="preserve"> started with the </w:t>
      </w:r>
      <w:r w:rsidR="008E6AB8">
        <w:rPr>
          <w:b/>
          <w:bCs/>
          <w:lang w:val="en-GB"/>
        </w:rPr>
        <w:t>Unit Tests</w:t>
      </w:r>
      <w:r w:rsidR="008E6AB8">
        <w:rPr>
          <w:lang w:val="en-GB"/>
        </w:rPr>
        <w:t xml:space="preserve"> </w:t>
      </w:r>
      <w:r w:rsidR="00673021">
        <w:rPr>
          <w:lang w:val="en-GB"/>
        </w:rPr>
        <w:t xml:space="preserve">which consist with app.R, </w:t>
      </w:r>
      <w:r>
        <w:rPr>
          <w:lang w:val="en-GB"/>
        </w:rPr>
        <w:t>html files and png links. Secondly, we verify different models and libraries are installed on p</w:t>
      </w:r>
      <w:r w:rsidR="001E62A2">
        <w:rPr>
          <w:lang w:val="en-GB"/>
        </w:rPr>
        <w:t>remise of Rstudio</w:t>
      </w:r>
      <w:r w:rsidR="00654F01">
        <w:rPr>
          <w:lang w:val="en-GB"/>
        </w:rPr>
        <w:t xml:space="preserve">, it was an </w:t>
      </w:r>
      <w:r w:rsidR="00654F01" w:rsidRPr="00654F01">
        <w:rPr>
          <w:b/>
          <w:bCs/>
          <w:lang w:val="en-GB"/>
        </w:rPr>
        <w:t xml:space="preserve">Integration </w:t>
      </w:r>
      <w:r w:rsidR="00FB541F">
        <w:rPr>
          <w:b/>
          <w:bCs/>
          <w:lang w:val="en-GB"/>
        </w:rPr>
        <w:t>T</w:t>
      </w:r>
      <w:r w:rsidR="00654F01" w:rsidRPr="00654F01">
        <w:rPr>
          <w:b/>
          <w:bCs/>
          <w:lang w:val="en-GB"/>
        </w:rPr>
        <w:t>ests</w:t>
      </w:r>
      <w:r w:rsidR="00654F01">
        <w:rPr>
          <w:lang w:val="en-GB"/>
        </w:rPr>
        <w:t xml:space="preserve"> used by our application and libraries work well together. Then we </w:t>
      </w:r>
      <w:r w:rsidR="00FB541F">
        <w:rPr>
          <w:lang w:val="en-GB"/>
        </w:rPr>
        <w:t xml:space="preserve">started to have </w:t>
      </w:r>
      <w:r w:rsidR="00FB541F" w:rsidRPr="00FB541F">
        <w:rPr>
          <w:b/>
          <w:bCs/>
          <w:lang w:val="en-GB"/>
        </w:rPr>
        <w:t xml:space="preserve">Functional </w:t>
      </w:r>
      <w:r w:rsidR="00FB541F">
        <w:rPr>
          <w:b/>
          <w:bCs/>
          <w:lang w:val="en-GB"/>
        </w:rPr>
        <w:t>T</w:t>
      </w:r>
      <w:r w:rsidR="00FB541F" w:rsidRPr="00FB541F">
        <w:rPr>
          <w:b/>
          <w:bCs/>
          <w:lang w:val="en-GB"/>
        </w:rPr>
        <w:t>ests</w:t>
      </w:r>
      <w:r w:rsidR="00FB541F">
        <w:rPr>
          <w:lang w:val="en-GB"/>
        </w:rPr>
        <w:t xml:space="preserve"> which focus on assignment requirement about visualisation and machine learning results. </w:t>
      </w:r>
      <w:r w:rsidR="00F63985">
        <w:rPr>
          <w:lang w:val="en-GB"/>
        </w:rPr>
        <w:t xml:space="preserve">As this is prototype, we assumed the 3 types of testing practice are good enough.  </w:t>
      </w:r>
      <w:r w:rsidR="005F7FD9">
        <w:rPr>
          <w:lang w:val="en-GB"/>
        </w:rPr>
        <w:t>For</w:t>
      </w:r>
      <w:r w:rsidR="0053043B">
        <w:rPr>
          <w:lang w:val="en-GB"/>
        </w:rPr>
        <w:t xml:space="preserve"> the best practice of </w:t>
      </w:r>
      <w:r w:rsidR="005F7FD9">
        <w:rPr>
          <w:lang w:val="en-GB"/>
        </w:rPr>
        <w:t>data product hand over to user</w:t>
      </w:r>
      <w:r w:rsidR="0053043B">
        <w:rPr>
          <w:lang w:val="en-GB"/>
        </w:rPr>
        <w:t>, we</w:t>
      </w:r>
      <w:r w:rsidR="005F7FD9">
        <w:rPr>
          <w:lang w:val="en-GB"/>
        </w:rPr>
        <w:t xml:space="preserve"> should </w:t>
      </w:r>
      <w:r w:rsidR="0053043B">
        <w:rPr>
          <w:lang w:val="en-GB"/>
        </w:rPr>
        <w:t>go through</w:t>
      </w:r>
      <w:r w:rsidR="005F7FD9">
        <w:rPr>
          <w:lang w:val="en-GB"/>
        </w:rPr>
        <w:t xml:space="preserve"> more test </w:t>
      </w:r>
      <w:r w:rsidR="0053043B">
        <w:rPr>
          <w:lang w:val="en-GB"/>
        </w:rPr>
        <w:t>stage</w:t>
      </w:r>
      <w:r w:rsidR="00F63985">
        <w:rPr>
          <w:lang w:val="en-GB"/>
        </w:rPr>
        <w:t>s</w:t>
      </w:r>
      <w:r w:rsidR="0053043B">
        <w:rPr>
          <w:lang w:val="en-GB"/>
        </w:rPr>
        <w:t xml:space="preserve">, </w:t>
      </w:r>
      <w:r w:rsidR="005F7FD9">
        <w:rPr>
          <w:lang w:val="en-GB"/>
        </w:rPr>
        <w:t xml:space="preserve">such as End-to-end test, User acceptance test, </w:t>
      </w:r>
      <w:r w:rsidR="007D50B2">
        <w:rPr>
          <w:lang w:val="en-GB"/>
        </w:rPr>
        <w:t>Performance</w:t>
      </w:r>
      <w:r w:rsidR="005F7FD9">
        <w:rPr>
          <w:lang w:val="en-GB"/>
        </w:rPr>
        <w:t xml:space="preserve"> test, </w:t>
      </w:r>
      <w:r w:rsidR="007D50B2">
        <w:rPr>
          <w:lang w:val="en-GB"/>
        </w:rPr>
        <w:t>Smoke test</w:t>
      </w:r>
      <w:r w:rsidR="0053043B">
        <w:rPr>
          <w:lang w:val="en-GB"/>
        </w:rPr>
        <w:t xml:space="preserve"> and Exploratory test.</w:t>
      </w:r>
      <w:r w:rsidR="00337024">
        <w:rPr>
          <w:lang w:val="en-GB"/>
        </w:rPr>
        <w:t xml:space="preserve"> </w:t>
      </w:r>
    </w:p>
    <w:p w14:paraId="24EE00A9" w14:textId="77777777" w:rsidR="003F247E" w:rsidRPr="00B732C6" w:rsidRDefault="003F247E" w:rsidP="0066161B">
      <w:pPr>
        <w:tabs>
          <w:tab w:val="left" w:pos="8357"/>
        </w:tabs>
        <w:jc w:val="both"/>
        <w:rPr>
          <w:lang w:val="en-GB"/>
        </w:rPr>
      </w:pPr>
    </w:p>
    <w:p w14:paraId="2757B088" w14:textId="324077B0" w:rsidR="00AF5D5F" w:rsidRDefault="000D09DF" w:rsidP="00E97173">
      <w:pPr>
        <w:pStyle w:val="Heading1"/>
        <w:jc w:val="both"/>
        <w:rPr>
          <w:rFonts w:cs="Arial"/>
          <w:lang w:val="en-GB"/>
        </w:rPr>
      </w:pPr>
      <w:bookmarkStart w:id="12" w:name="_Toc43983818"/>
      <w:r>
        <w:rPr>
          <w:rFonts w:cs="Arial"/>
          <w:lang w:val="en-GB"/>
        </w:rPr>
        <w:t>How to Run It</w:t>
      </w:r>
      <w:r w:rsidR="006B0362">
        <w:rPr>
          <w:rFonts w:cs="Arial"/>
          <w:lang w:val="en-GB"/>
        </w:rPr>
        <w:t>?</w:t>
      </w:r>
      <w:bookmarkEnd w:id="12"/>
    </w:p>
    <w:p w14:paraId="6D3F24C1" w14:textId="366C8C83" w:rsidR="000D09DF" w:rsidRPr="000D09DF" w:rsidRDefault="006B0362" w:rsidP="006B0362">
      <w:pPr>
        <w:jc w:val="both"/>
        <w:rPr>
          <w:lang w:val="en-GB"/>
        </w:rPr>
      </w:pPr>
      <w:r w:rsidRPr="006B0362">
        <w:rPr>
          <w:lang w:val="en-GB"/>
        </w:rPr>
        <w:t xml:space="preserve">Both the ui. R and the server. R code can be found in the </w:t>
      </w:r>
      <w:r w:rsidR="00FF3C6A">
        <w:rPr>
          <w:lang w:val="en-GB"/>
        </w:rPr>
        <w:t>App.R</w:t>
      </w:r>
      <w:r w:rsidRPr="006B0362">
        <w:rPr>
          <w:lang w:val="en-GB"/>
        </w:rPr>
        <w:t xml:space="preserve">. The other file </w:t>
      </w:r>
      <w:r>
        <w:rPr>
          <w:lang w:val="en-GB"/>
        </w:rPr>
        <w:t xml:space="preserve">we </w:t>
      </w:r>
      <w:r w:rsidRPr="006B0362">
        <w:rPr>
          <w:lang w:val="en-GB"/>
        </w:rPr>
        <w:t>need is training data</w:t>
      </w:r>
      <w:r>
        <w:rPr>
          <w:lang w:val="en-GB"/>
        </w:rPr>
        <w:t xml:space="preserve">.  We will </w:t>
      </w:r>
      <w:r w:rsidRPr="006B0362">
        <w:rPr>
          <w:lang w:val="en-GB"/>
        </w:rPr>
        <w:t xml:space="preserve">do two things to use the web app </w:t>
      </w:r>
      <w:r>
        <w:rPr>
          <w:lang w:val="en-GB"/>
        </w:rPr>
        <w:t xml:space="preserve">we </w:t>
      </w:r>
      <w:r w:rsidRPr="006B0362">
        <w:rPr>
          <w:lang w:val="en-GB"/>
        </w:rPr>
        <w:t xml:space="preserve">created. </w:t>
      </w:r>
      <w:r>
        <w:rPr>
          <w:lang w:val="en-GB"/>
        </w:rPr>
        <w:t xml:space="preserve">The app run </w:t>
      </w:r>
      <w:r w:rsidRPr="006B0362">
        <w:rPr>
          <w:lang w:val="en-GB"/>
        </w:rPr>
        <w:t xml:space="preserve">locally using </w:t>
      </w:r>
      <w:r w:rsidR="003E654D" w:rsidRPr="006B0362">
        <w:rPr>
          <w:lang w:val="en-GB"/>
        </w:rPr>
        <w:t>RStudio and</w:t>
      </w:r>
      <w:r w:rsidRPr="006B0362">
        <w:rPr>
          <w:lang w:val="en-GB"/>
        </w:rPr>
        <w:t xml:space="preserve"> share it with all at </w:t>
      </w:r>
      <w:r w:rsidR="003E654D" w:rsidRPr="006B0362">
        <w:rPr>
          <w:lang w:val="en-GB"/>
        </w:rPr>
        <w:t>Shinyapps.io</w:t>
      </w:r>
      <w:r w:rsidR="003E654D">
        <w:rPr>
          <w:lang w:val="en-GB"/>
        </w:rPr>
        <w:t>.</w:t>
      </w:r>
      <w:r>
        <w:rPr>
          <w:lang w:val="en-GB"/>
        </w:rPr>
        <w:t xml:space="preserve"> The</w:t>
      </w:r>
      <w:r w:rsidRPr="006B0362">
        <w:rPr>
          <w:lang w:val="en-GB"/>
        </w:rPr>
        <w:t xml:space="preserve"> IDE will detect that </w:t>
      </w:r>
      <w:r>
        <w:rPr>
          <w:lang w:val="en-GB"/>
        </w:rPr>
        <w:t xml:space="preserve">we </w:t>
      </w:r>
      <w:r w:rsidRPr="006B0362">
        <w:rPr>
          <w:lang w:val="en-GB"/>
        </w:rPr>
        <w:t xml:space="preserve">are creating a Shiny app when the </w:t>
      </w:r>
      <w:r w:rsidR="00FF3C6A">
        <w:rPr>
          <w:lang w:val="en-GB"/>
        </w:rPr>
        <w:t>App. r</w:t>
      </w:r>
      <w:r w:rsidRPr="006B0362">
        <w:rPr>
          <w:lang w:val="en-GB"/>
        </w:rPr>
        <w:t xml:space="preserve"> files are present</w:t>
      </w:r>
      <w:r w:rsidR="00FF3C6A">
        <w:rPr>
          <w:lang w:val="en-GB"/>
        </w:rPr>
        <w:t xml:space="preserve"> and d</w:t>
      </w:r>
      <w:r w:rsidR="00341A64">
        <w:rPr>
          <w:lang w:val="en-GB"/>
        </w:rPr>
        <w:t>etail instructions are reference in Readme.pdf</w:t>
      </w:r>
    </w:p>
    <w:p w14:paraId="07748529" w14:textId="1DBF7288" w:rsidR="003877C3" w:rsidRDefault="003877C3" w:rsidP="00825866">
      <w:pPr>
        <w:jc w:val="both"/>
        <w:rPr>
          <w:lang w:val="en-GB"/>
        </w:rPr>
      </w:pPr>
    </w:p>
    <w:p w14:paraId="54998447" w14:textId="20746C77" w:rsidR="005E068C" w:rsidRDefault="005E068C" w:rsidP="00825866">
      <w:pPr>
        <w:jc w:val="both"/>
        <w:rPr>
          <w:lang w:val="en-GB"/>
        </w:rPr>
      </w:pPr>
    </w:p>
    <w:p w14:paraId="2D71CE73" w14:textId="6503357F" w:rsidR="005E068C" w:rsidRDefault="005E068C" w:rsidP="00825866">
      <w:pPr>
        <w:jc w:val="both"/>
        <w:rPr>
          <w:lang w:val="en-GB"/>
        </w:rPr>
      </w:pPr>
    </w:p>
    <w:p w14:paraId="47282E71" w14:textId="19F329A9" w:rsidR="005E068C" w:rsidRDefault="005E068C" w:rsidP="00825866">
      <w:pPr>
        <w:jc w:val="both"/>
        <w:rPr>
          <w:lang w:val="en-GB"/>
        </w:rPr>
      </w:pPr>
    </w:p>
    <w:p w14:paraId="2091EA00" w14:textId="03A639E4" w:rsidR="005E068C" w:rsidRDefault="005E068C" w:rsidP="00825866">
      <w:pPr>
        <w:jc w:val="both"/>
        <w:rPr>
          <w:lang w:val="en-GB"/>
        </w:rPr>
      </w:pPr>
    </w:p>
    <w:p w14:paraId="1B079089" w14:textId="5FAA749F" w:rsidR="005E068C" w:rsidRDefault="005E068C" w:rsidP="00825866">
      <w:pPr>
        <w:jc w:val="both"/>
        <w:rPr>
          <w:lang w:val="en-GB"/>
        </w:rPr>
      </w:pPr>
    </w:p>
    <w:p w14:paraId="2948D2BA" w14:textId="33C056A7" w:rsidR="005E068C" w:rsidRDefault="005E068C" w:rsidP="00825866">
      <w:pPr>
        <w:jc w:val="both"/>
        <w:rPr>
          <w:lang w:val="en-GB"/>
        </w:rPr>
      </w:pPr>
    </w:p>
    <w:p w14:paraId="74C901F5" w14:textId="77777777" w:rsidR="005E068C" w:rsidRPr="00AF5D5F" w:rsidRDefault="005E068C" w:rsidP="00825866">
      <w:pPr>
        <w:jc w:val="both"/>
        <w:rPr>
          <w:lang w:val="en-GB"/>
        </w:rPr>
      </w:pPr>
    </w:p>
    <w:p w14:paraId="6FB1758E" w14:textId="6E9A86B1" w:rsidR="000D09DF" w:rsidRDefault="00665841" w:rsidP="00825866">
      <w:pPr>
        <w:pStyle w:val="Heading1"/>
        <w:jc w:val="both"/>
        <w:rPr>
          <w:rFonts w:cs="Arial"/>
          <w:lang w:val="en-GB"/>
        </w:rPr>
      </w:pPr>
      <w:bookmarkStart w:id="13" w:name="_Toc43983819"/>
      <w:r>
        <w:rPr>
          <w:rFonts w:cs="Arial"/>
          <w:lang w:val="en-GB"/>
        </w:rPr>
        <w:lastRenderedPageBreak/>
        <w:t>Conclusion</w:t>
      </w:r>
      <w:r w:rsidR="00CE5FF9">
        <w:rPr>
          <w:rFonts w:cs="Arial"/>
          <w:lang w:val="en-GB"/>
        </w:rPr>
        <w:t xml:space="preserve"> and future work</w:t>
      </w:r>
      <w:bookmarkEnd w:id="13"/>
    </w:p>
    <w:p w14:paraId="392E1DBA" w14:textId="77777777" w:rsidR="005E068C" w:rsidRPr="005E068C" w:rsidRDefault="005E068C" w:rsidP="005E068C">
      <w:pPr>
        <w:rPr>
          <w:lang w:val="en-GB"/>
        </w:rPr>
      </w:pPr>
    </w:p>
    <w:p w14:paraId="18B905AA" w14:textId="7A14F37A" w:rsidR="004105DD" w:rsidRPr="004105DD" w:rsidRDefault="00FF3C6A" w:rsidP="004105DD">
      <w:pPr>
        <w:jc w:val="both"/>
        <w:rPr>
          <w:lang w:val="en-GB"/>
        </w:rPr>
      </w:pPr>
      <w:r w:rsidRPr="00FF3C6A">
        <w:rPr>
          <w:lang w:val="en-GB"/>
        </w:rPr>
        <w:t>This assignment introduces a conceptual analysis of the online store in the sense of modelling the data product.</w:t>
      </w:r>
      <w:r w:rsidR="001A349F">
        <w:rPr>
          <w:lang w:val="en-GB"/>
        </w:rPr>
        <w:t xml:space="preserve">  </w:t>
      </w:r>
      <w:r w:rsidR="004105DD" w:rsidRPr="004105DD">
        <w:rPr>
          <w:lang w:val="en-GB"/>
        </w:rPr>
        <w:t xml:space="preserve">In our </w:t>
      </w:r>
      <w:r w:rsidR="004105DD">
        <w:rPr>
          <w:lang w:val="en-GB"/>
        </w:rPr>
        <w:t>data</w:t>
      </w:r>
      <w:r w:rsidR="004105DD" w:rsidRPr="004105DD">
        <w:rPr>
          <w:lang w:val="en-GB"/>
        </w:rPr>
        <w:t xml:space="preserve">set of variables, we have found that due to the limitations of our datasets, </w:t>
      </w:r>
      <w:r w:rsidR="004105DD">
        <w:rPr>
          <w:lang w:val="en-GB"/>
        </w:rPr>
        <w:t>t</w:t>
      </w:r>
      <w:r w:rsidR="004105DD" w:rsidRPr="004105DD">
        <w:rPr>
          <w:lang w:val="en-GB"/>
        </w:rPr>
        <w:t xml:space="preserve">he decision tree was better able to predict the buying intention of the shoppers than the Clustering models. </w:t>
      </w:r>
    </w:p>
    <w:p w14:paraId="2032CD35" w14:textId="77777777" w:rsidR="003D1FEE" w:rsidRDefault="003D1FEE" w:rsidP="000E4B9B">
      <w:pPr>
        <w:jc w:val="both"/>
        <w:rPr>
          <w:lang w:val="en-GB"/>
        </w:rPr>
      </w:pPr>
    </w:p>
    <w:p w14:paraId="77E92E74" w14:textId="15A2C380" w:rsidR="00B9341D" w:rsidRDefault="004105DD" w:rsidP="000E4B9B">
      <w:pPr>
        <w:jc w:val="both"/>
        <w:rPr>
          <w:lang w:val="en-GB"/>
        </w:rPr>
      </w:pPr>
      <w:r w:rsidRPr="004105DD">
        <w:rPr>
          <w:lang w:val="en-GB"/>
        </w:rPr>
        <w:t xml:space="preserve">The Decision Tree had a higher F-score of 0.94, given the small number of observations and variables, </w:t>
      </w:r>
      <w:r w:rsidR="000E4B9B">
        <w:rPr>
          <w:lang w:val="en-GB"/>
        </w:rPr>
        <w:t>t</w:t>
      </w:r>
      <w:r w:rsidRPr="004105DD">
        <w:rPr>
          <w:lang w:val="en-GB"/>
        </w:rPr>
        <w:t xml:space="preserve">he Clustering model had an F-score of 0.72. We were able to predict that with the Decision </w:t>
      </w:r>
      <w:r w:rsidR="003E654D" w:rsidRPr="004105DD">
        <w:rPr>
          <w:lang w:val="en-GB"/>
        </w:rPr>
        <w:t>Tree;</w:t>
      </w:r>
      <w:r w:rsidRPr="004105DD">
        <w:rPr>
          <w:lang w:val="en-GB"/>
        </w:rPr>
        <w:t xml:space="preserve"> </w:t>
      </w:r>
      <w:r w:rsidR="000E4B9B">
        <w:rPr>
          <w:lang w:val="en-GB"/>
        </w:rPr>
        <w:t>t</w:t>
      </w:r>
      <w:r w:rsidRPr="004105DD">
        <w:rPr>
          <w:lang w:val="en-GB"/>
        </w:rPr>
        <w:t xml:space="preserve">he </w:t>
      </w:r>
      <w:r>
        <w:rPr>
          <w:lang w:val="en-GB"/>
        </w:rPr>
        <w:t>shopper</w:t>
      </w:r>
      <w:r w:rsidRPr="004105DD">
        <w:rPr>
          <w:lang w:val="en-GB"/>
        </w:rPr>
        <w:t xml:space="preserve"> was more likely to make a purchase between October and November. </w:t>
      </w:r>
    </w:p>
    <w:p w14:paraId="173C13D3" w14:textId="77777777" w:rsidR="00B9341D" w:rsidRDefault="00B9341D" w:rsidP="00825866">
      <w:pPr>
        <w:jc w:val="both"/>
        <w:rPr>
          <w:lang w:val="en-GB"/>
        </w:rPr>
      </w:pPr>
    </w:p>
    <w:p w14:paraId="0E2BD245" w14:textId="250D1831" w:rsidR="003877C3" w:rsidRPr="00AF5D5F" w:rsidRDefault="00FF3C6A" w:rsidP="00825866">
      <w:pPr>
        <w:jc w:val="both"/>
        <w:rPr>
          <w:lang w:val="en-GB"/>
        </w:rPr>
      </w:pPr>
      <w:r w:rsidRPr="00FF3C6A">
        <w:rPr>
          <w:lang w:val="en-GB"/>
        </w:rPr>
        <w:t xml:space="preserve">In the future, </w:t>
      </w:r>
      <w:r>
        <w:rPr>
          <w:lang w:val="en-GB"/>
        </w:rPr>
        <w:t>I</w:t>
      </w:r>
      <w:r w:rsidRPr="00FF3C6A">
        <w:rPr>
          <w:lang w:val="en-GB"/>
        </w:rPr>
        <w:t xml:space="preserve"> will look at a number of these methodologies and see how they fit into a larger dataset with more dependent or independent variables comparing different model performance, which will become a typical workflow in data product design</w:t>
      </w:r>
      <w:r w:rsidR="00840C22">
        <w:rPr>
          <w:lang w:val="en-GB"/>
        </w:rPr>
        <w:t xml:space="preserve"> </w:t>
      </w:r>
      <w:r w:rsidRPr="00FF3C6A">
        <w:rPr>
          <w:lang w:val="en-GB"/>
        </w:rPr>
        <w:t>and to discover what the good model results of our dataset look like relative to the best outcome of forecasting</w:t>
      </w:r>
      <w:r>
        <w:rPr>
          <w:lang w:val="en-GB"/>
        </w:rPr>
        <w:t xml:space="preserve">. </w:t>
      </w:r>
    </w:p>
    <w:p w14:paraId="63020652" w14:textId="3DE669CE" w:rsidR="00AF5D5F" w:rsidRDefault="00AF5D5F" w:rsidP="00825866">
      <w:pPr>
        <w:jc w:val="both"/>
        <w:rPr>
          <w:lang w:val="en-GB"/>
        </w:rPr>
      </w:pPr>
      <w:r>
        <w:rPr>
          <w:lang w:val="en-GB"/>
        </w:rPr>
        <w:t xml:space="preserve"> </w:t>
      </w:r>
    </w:p>
    <w:p w14:paraId="3924D967" w14:textId="43F819E4" w:rsidR="001B45C4" w:rsidRDefault="001B45C4" w:rsidP="00825866">
      <w:pPr>
        <w:jc w:val="both"/>
        <w:rPr>
          <w:lang w:val="en-GB"/>
        </w:rPr>
      </w:pPr>
      <w:bookmarkStart w:id="14" w:name="_GoBack"/>
      <w:bookmarkEnd w:id="14"/>
    </w:p>
    <w:p w14:paraId="1D6E1D25" w14:textId="780EB893" w:rsidR="001B45C4" w:rsidRDefault="001B45C4" w:rsidP="00825866">
      <w:pPr>
        <w:jc w:val="both"/>
        <w:rPr>
          <w:lang w:val="en-GB"/>
        </w:rPr>
      </w:pPr>
    </w:p>
    <w:p w14:paraId="4BA7BF56" w14:textId="4428C70D" w:rsidR="001B45C4" w:rsidRDefault="001B45C4" w:rsidP="00825866">
      <w:pPr>
        <w:jc w:val="both"/>
        <w:rPr>
          <w:lang w:val="en-GB"/>
        </w:rPr>
      </w:pPr>
    </w:p>
    <w:p w14:paraId="6B691D8E" w14:textId="3A9FB6A4" w:rsidR="006567ED" w:rsidRDefault="006567ED" w:rsidP="00825866">
      <w:pPr>
        <w:jc w:val="both"/>
        <w:rPr>
          <w:lang w:val="en-GB"/>
        </w:rPr>
      </w:pPr>
    </w:p>
    <w:p w14:paraId="1C2E7457" w14:textId="758E2199" w:rsidR="006567ED" w:rsidRDefault="006567ED" w:rsidP="00825866">
      <w:pPr>
        <w:jc w:val="both"/>
        <w:rPr>
          <w:lang w:val="en-GB"/>
        </w:rPr>
      </w:pPr>
    </w:p>
    <w:p w14:paraId="68ABD92D" w14:textId="199339E1" w:rsidR="00606816" w:rsidRDefault="00606816" w:rsidP="00825866">
      <w:pPr>
        <w:jc w:val="both"/>
        <w:rPr>
          <w:lang w:val="en-GB"/>
        </w:rPr>
      </w:pPr>
    </w:p>
    <w:p w14:paraId="40202815" w14:textId="2CAE8213" w:rsidR="00606816" w:rsidRDefault="00606816" w:rsidP="00825866">
      <w:pPr>
        <w:jc w:val="both"/>
        <w:rPr>
          <w:lang w:val="en-GB"/>
        </w:rPr>
      </w:pPr>
    </w:p>
    <w:p w14:paraId="3DC0E194" w14:textId="314B86D6" w:rsidR="00606816" w:rsidRDefault="00606816" w:rsidP="00825866">
      <w:pPr>
        <w:jc w:val="both"/>
        <w:rPr>
          <w:lang w:val="en-GB"/>
        </w:rPr>
      </w:pPr>
    </w:p>
    <w:p w14:paraId="39809742" w14:textId="15379ED0" w:rsidR="00FF3C6A" w:rsidRDefault="00FF3C6A" w:rsidP="00825866">
      <w:pPr>
        <w:jc w:val="both"/>
        <w:rPr>
          <w:lang w:val="en-GB"/>
        </w:rPr>
      </w:pPr>
    </w:p>
    <w:p w14:paraId="11D45141" w14:textId="193DED3A" w:rsidR="00FF3C6A" w:rsidRDefault="00FF3C6A" w:rsidP="00825866">
      <w:pPr>
        <w:jc w:val="both"/>
        <w:rPr>
          <w:lang w:val="en-GB"/>
        </w:rPr>
      </w:pPr>
    </w:p>
    <w:p w14:paraId="77C28FE7" w14:textId="7E1775D8" w:rsidR="00FF3C6A" w:rsidRDefault="00FF3C6A" w:rsidP="00825866">
      <w:pPr>
        <w:jc w:val="both"/>
        <w:rPr>
          <w:lang w:val="en-GB"/>
        </w:rPr>
      </w:pPr>
    </w:p>
    <w:p w14:paraId="6510D315" w14:textId="77777777" w:rsidR="00FF3C6A" w:rsidRDefault="00FF3C6A" w:rsidP="00825866">
      <w:pPr>
        <w:jc w:val="both"/>
        <w:rPr>
          <w:lang w:val="en-GB"/>
        </w:rPr>
      </w:pPr>
    </w:p>
    <w:p w14:paraId="69DD1258" w14:textId="393731ED" w:rsidR="00606816" w:rsidRDefault="00606816" w:rsidP="00825866">
      <w:pPr>
        <w:jc w:val="both"/>
        <w:rPr>
          <w:lang w:val="en-GB"/>
        </w:rPr>
      </w:pPr>
    </w:p>
    <w:p w14:paraId="15832445" w14:textId="6313365E" w:rsidR="005E068C" w:rsidRDefault="005E068C" w:rsidP="00825866">
      <w:pPr>
        <w:jc w:val="both"/>
        <w:rPr>
          <w:lang w:val="en-GB"/>
        </w:rPr>
      </w:pPr>
    </w:p>
    <w:p w14:paraId="7319A30A" w14:textId="3990B03E" w:rsidR="005E068C" w:rsidRDefault="005E068C" w:rsidP="00825866">
      <w:pPr>
        <w:jc w:val="both"/>
        <w:rPr>
          <w:lang w:val="en-GB"/>
        </w:rPr>
      </w:pPr>
    </w:p>
    <w:p w14:paraId="7EC60CDE" w14:textId="0EE89265" w:rsidR="005E068C" w:rsidRDefault="005E068C" w:rsidP="00825866">
      <w:pPr>
        <w:jc w:val="both"/>
        <w:rPr>
          <w:lang w:val="en-GB"/>
        </w:rPr>
      </w:pPr>
    </w:p>
    <w:p w14:paraId="0B44D5FB" w14:textId="6AD1B4E1" w:rsidR="005E068C" w:rsidRDefault="005E068C" w:rsidP="00825866">
      <w:pPr>
        <w:jc w:val="both"/>
        <w:rPr>
          <w:lang w:val="en-GB"/>
        </w:rPr>
      </w:pPr>
    </w:p>
    <w:p w14:paraId="0A150C82" w14:textId="648D98F0" w:rsidR="005E068C" w:rsidRDefault="005E068C" w:rsidP="00825866">
      <w:pPr>
        <w:jc w:val="both"/>
        <w:rPr>
          <w:lang w:val="en-GB"/>
        </w:rPr>
      </w:pPr>
    </w:p>
    <w:p w14:paraId="2731147E" w14:textId="20EBEF6E" w:rsidR="005E068C" w:rsidRDefault="005E068C" w:rsidP="00825866">
      <w:pPr>
        <w:jc w:val="both"/>
        <w:rPr>
          <w:lang w:val="en-GB"/>
        </w:rPr>
      </w:pPr>
    </w:p>
    <w:p w14:paraId="164D17A5" w14:textId="2690CFC3" w:rsidR="005E068C" w:rsidRDefault="005E068C" w:rsidP="00825866">
      <w:pPr>
        <w:jc w:val="both"/>
        <w:rPr>
          <w:lang w:val="en-GB"/>
        </w:rPr>
      </w:pPr>
    </w:p>
    <w:p w14:paraId="1C7F35DF" w14:textId="5742712B" w:rsidR="005E068C" w:rsidRDefault="005E068C" w:rsidP="00825866">
      <w:pPr>
        <w:jc w:val="both"/>
        <w:rPr>
          <w:lang w:val="en-GB"/>
        </w:rPr>
      </w:pPr>
    </w:p>
    <w:p w14:paraId="2AFC7190" w14:textId="319D6D37" w:rsidR="005E068C" w:rsidRDefault="005E068C" w:rsidP="00825866">
      <w:pPr>
        <w:jc w:val="both"/>
        <w:rPr>
          <w:lang w:val="en-GB"/>
        </w:rPr>
      </w:pPr>
    </w:p>
    <w:p w14:paraId="7F73B0E4" w14:textId="1285E6C2" w:rsidR="005E068C" w:rsidRDefault="005E068C" w:rsidP="00825866">
      <w:pPr>
        <w:jc w:val="both"/>
        <w:rPr>
          <w:lang w:val="en-GB"/>
        </w:rPr>
      </w:pPr>
    </w:p>
    <w:p w14:paraId="35F26723" w14:textId="23EBB347" w:rsidR="005E068C" w:rsidRDefault="005E068C" w:rsidP="00825866">
      <w:pPr>
        <w:jc w:val="both"/>
        <w:rPr>
          <w:lang w:val="en-GB"/>
        </w:rPr>
      </w:pPr>
    </w:p>
    <w:p w14:paraId="2449635E" w14:textId="2E75C5F2" w:rsidR="005E068C" w:rsidRDefault="005E068C" w:rsidP="00825866">
      <w:pPr>
        <w:jc w:val="both"/>
        <w:rPr>
          <w:lang w:val="en-GB"/>
        </w:rPr>
      </w:pPr>
    </w:p>
    <w:p w14:paraId="7737A29D" w14:textId="2C6648BD" w:rsidR="005E068C" w:rsidRDefault="005E068C" w:rsidP="00825866">
      <w:pPr>
        <w:jc w:val="both"/>
        <w:rPr>
          <w:lang w:val="en-GB"/>
        </w:rPr>
      </w:pPr>
    </w:p>
    <w:p w14:paraId="6B013D1F" w14:textId="2992AC86" w:rsidR="005E068C" w:rsidRDefault="005E068C" w:rsidP="00825866">
      <w:pPr>
        <w:jc w:val="both"/>
        <w:rPr>
          <w:lang w:val="en-GB"/>
        </w:rPr>
      </w:pPr>
    </w:p>
    <w:p w14:paraId="7AF157A2" w14:textId="17BBE295" w:rsidR="005E068C" w:rsidRDefault="005E068C" w:rsidP="00825866">
      <w:pPr>
        <w:jc w:val="both"/>
        <w:rPr>
          <w:lang w:val="en-GB"/>
        </w:rPr>
      </w:pPr>
    </w:p>
    <w:p w14:paraId="0BE0070E" w14:textId="2C7B5983" w:rsidR="005E068C" w:rsidRDefault="005E068C" w:rsidP="00825866">
      <w:pPr>
        <w:jc w:val="both"/>
        <w:rPr>
          <w:lang w:val="en-GB"/>
        </w:rPr>
      </w:pPr>
    </w:p>
    <w:p w14:paraId="490A00F1" w14:textId="0617DB5B" w:rsidR="001B45C4" w:rsidRPr="00AF5D5F" w:rsidRDefault="001B45C4" w:rsidP="00825866">
      <w:pPr>
        <w:jc w:val="both"/>
        <w:rPr>
          <w:lang w:val="en-GB"/>
        </w:rPr>
      </w:pPr>
    </w:p>
    <w:p w14:paraId="48EFF2B8" w14:textId="2B33052C" w:rsidR="00A366C5" w:rsidRPr="00E7199E" w:rsidRDefault="00665841" w:rsidP="00825866">
      <w:pPr>
        <w:pStyle w:val="Heading1"/>
        <w:jc w:val="both"/>
        <w:rPr>
          <w:rFonts w:cs="Arial"/>
          <w:lang w:val="en-GB"/>
        </w:rPr>
      </w:pPr>
      <w:bookmarkStart w:id="15" w:name="_Toc43983820"/>
      <w:r w:rsidRPr="00665841">
        <w:rPr>
          <w:rFonts w:cs="Arial"/>
          <w:lang w:val="en-GB"/>
        </w:rPr>
        <w:lastRenderedPageBreak/>
        <w:t>Reference</w:t>
      </w:r>
      <w:r>
        <w:rPr>
          <w:rFonts w:cs="Arial"/>
          <w:lang w:val="en-GB"/>
        </w:rPr>
        <w:t>s</w:t>
      </w:r>
      <w:bookmarkEnd w:id="15"/>
    </w:p>
    <w:p w14:paraId="52C8A451" w14:textId="254C07C1" w:rsidR="007218EB" w:rsidRPr="00E7199E" w:rsidRDefault="007218EB" w:rsidP="00E7199E">
      <w:pPr>
        <w:pStyle w:val="EndNoteBibliography"/>
        <w:jc w:val="both"/>
        <w:rPr>
          <w:noProof/>
          <w:lang w:val="en-GB"/>
        </w:rPr>
      </w:pPr>
      <w:r>
        <w:rPr>
          <w:noProof/>
          <w:lang w:val="en-GB"/>
        </w:rPr>
        <w:fldChar w:fldCharType="begin">
          <w:fldData xml:space="preserve">PEVuZE5vdGU+PENpdGU+PEF1dGhvcj5TYWZhdmlhbjwvQXV0aG9yPjxZZWFyPjE5OTE8L1llYXI+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</w:fldData>
        </w:fldChar>
      </w:r>
      <w:r>
        <w:rPr>
          <w:noProof/>
          <w:lang w:val="en-GB"/>
        </w:rPr>
        <w:instrText xml:space="preserve"> ADDIN EN.CITE </w:instrText>
      </w:r>
      <w:r>
        <w:rPr>
          <w:noProof/>
          <w:lang w:val="en-GB"/>
        </w:rPr>
        <w:fldChar w:fldCharType="begin">
          <w:fldData xml:space="preserve">PEVuZE5vdGU+PENpdGU+PEF1dGhvcj5TYWZhdmlhbjwvQXV0aG9yPjxZZWFyPjE5OTE8L1llYXI+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</w:fldData>
        </w:fldChar>
      </w:r>
      <w:r>
        <w:rPr>
          <w:noProof/>
          <w:lang w:val="en-GB"/>
        </w:rPr>
        <w:instrText xml:space="preserve"> ADDIN EN.CITE.DATA </w:instrText>
      </w:r>
      <w:r>
        <w:rPr>
          <w:noProof/>
          <w:lang w:val="en-GB"/>
        </w:rPr>
      </w:r>
      <w:r>
        <w:rPr>
          <w:noProof/>
          <w:lang w:val="en-GB"/>
        </w:rPr>
        <w:fldChar w:fldCharType="end"/>
      </w:r>
      <w:r>
        <w:rPr>
          <w:noProof/>
          <w:lang w:val="en-GB"/>
        </w:rPr>
        <w:fldChar w:fldCharType="separate"/>
      </w:r>
      <w:r>
        <w:rPr>
          <w:noProof/>
          <w:lang w:val="en-GB"/>
        </w:rPr>
        <w:fldChar w:fldCharType="end"/>
      </w:r>
      <w:r>
        <w:rPr>
          <w:noProof/>
          <w:lang w:val="en-GB"/>
        </w:rPr>
        <w:fldChar w:fldCharType="begin"/>
      </w:r>
      <w:r>
        <w:rPr>
          <w:noProof/>
          <w:lang w:val="en-GB"/>
        </w:rPr>
        <w:instrText xml:space="preserve"> ADDIN EN.REFLIST </w:instrText>
      </w:r>
      <w:r>
        <w:rPr>
          <w:noProof/>
          <w:lang w:val="en-GB"/>
        </w:rPr>
        <w:fldChar w:fldCharType="separate"/>
      </w:r>
    </w:p>
    <w:p w14:paraId="2FA70A34" w14:textId="77777777" w:rsidR="007218EB" w:rsidRPr="007218EB" w:rsidRDefault="007218EB" w:rsidP="007218EB">
      <w:pPr>
        <w:pStyle w:val="EndNoteBibliography"/>
        <w:ind w:left="720" w:hanging="720"/>
        <w:rPr>
          <w:noProof/>
        </w:rPr>
      </w:pPr>
      <w:bookmarkStart w:id="16" w:name="_ENREF_1"/>
      <w:r w:rsidRPr="007218EB">
        <w:rPr>
          <w:noProof/>
        </w:rPr>
        <w:t xml:space="preserve">Afsari, Kereshmeh, Charles M Eastman, and Daniel Castro-Lacouture. "Javascript Object Notation (Json) Data Serialization for Ifc Schema in Web-Based Bim Data Exchange." </w:t>
      </w:r>
      <w:r w:rsidRPr="007218EB">
        <w:rPr>
          <w:i/>
          <w:noProof/>
        </w:rPr>
        <w:t xml:space="preserve">Automation in Construction </w:t>
      </w:r>
      <w:r w:rsidRPr="007218EB">
        <w:rPr>
          <w:noProof/>
        </w:rPr>
        <w:t>77 (2017): 24-51.</w:t>
      </w:r>
      <w:bookmarkEnd w:id="16"/>
    </w:p>
    <w:p w14:paraId="7746D037" w14:textId="77777777" w:rsidR="007218EB" w:rsidRPr="007218EB" w:rsidRDefault="007218EB" w:rsidP="007218EB">
      <w:pPr>
        <w:pStyle w:val="EndNoteBibliography"/>
        <w:ind w:left="720" w:hanging="720"/>
        <w:rPr>
          <w:noProof/>
        </w:rPr>
      </w:pPr>
      <w:bookmarkStart w:id="17" w:name="_ENREF_3"/>
      <w:r w:rsidRPr="007218EB">
        <w:rPr>
          <w:noProof/>
        </w:rPr>
        <w:t>Briand, Lionel C, Jie Feng, and Yvan Labiche. "Using Genetic Algorithms and Coupling Measures to Devise Optimal Integration Test Orders." Paper presented at the Proceedings of the 14th international conference on Software engineering and knowledge engineering, 2002.</w:t>
      </w:r>
      <w:bookmarkEnd w:id="17"/>
    </w:p>
    <w:p w14:paraId="35EC810C" w14:textId="77777777" w:rsidR="007218EB" w:rsidRPr="007218EB" w:rsidRDefault="007218EB" w:rsidP="007218EB">
      <w:pPr>
        <w:pStyle w:val="EndNoteBibliography"/>
        <w:ind w:left="720" w:hanging="720"/>
        <w:rPr>
          <w:noProof/>
        </w:rPr>
      </w:pPr>
      <w:bookmarkStart w:id="18" w:name="_ENREF_4"/>
      <w:r w:rsidRPr="007218EB">
        <w:rPr>
          <w:noProof/>
        </w:rPr>
        <w:t>Broda, Tal, Darrell Esau, and Michael Hemmert. "Active Waterfall Charts for Continuous, Real-Time Visualization of Website Performance Data." Google Patents, 2016.</w:t>
      </w:r>
      <w:bookmarkEnd w:id="18"/>
    </w:p>
    <w:p w14:paraId="73D5BB92" w14:textId="77777777" w:rsidR="007218EB" w:rsidRPr="007218EB" w:rsidRDefault="007218EB" w:rsidP="007218EB">
      <w:pPr>
        <w:pStyle w:val="EndNoteBibliography"/>
        <w:ind w:left="720" w:hanging="720"/>
        <w:rPr>
          <w:noProof/>
        </w:rPr>
      </w:pPr>
      <w:bookmarkStart w:id="19" w:name="_ENREF_5"/>
      <w:r w:rsidRPr="007218EB">
        <w:rPr>
          <w:noProof/>
        </w:rPr>
        <w:t xml:space="preserve">Fandango, Armando. </w:t>
      </w:r>
      <w:r w:rsidRPr="007218EB">
        <w:rPr>
          <w:i/>
          <w:noProof/>
        </w:rPr>
        <w:t>Python Data Analysis.</w:t>
      </w:r>
      <w:r w:rsidRPr="007218EB">
        <w:rPr>
          <w:noProof/>
        </w:rPr>
        <w:t xml:space="preserve"> Packt Publishing Ltd, 2017.</w:t>
      </w:r>
      <w:bookmarkEnd w:id="19"/>
    </w:p>
    <w:p w14:paraId="64F2E445" w14:textId="77777777" w:rsidR="007218EB" w:rsidRPr="007218EB" w:rsidRDefault="007218EB" w:rsidP="007218EB">
      <w:pPr>
        <w:pStyle w:val="EndNoteBibliography"/>
        <w:ind w:left="720" w:hanging="720"/>
        <w:rPr>
          <w:noProof/>
        </w:rPr>
      </w:pPr>
      <w:bookmarkStart w:id="20" w:name="_ENREF_6"/>
      <w:r w:rsidRPr="007218EB">
        <w:rPr>
          <w:noProof/>
        </w:rPr>
        <w:t>Grabczewski, Krzysztof, and Norbert Jankowski. "Feature Selection with Decision Tree Criterion." Paper presented at the Fifth International Conference on Hybrid Intelligent Systems (HIS'05), 2005.</w:t>
      </w:r>
      <w:bookmarkEnd w:id="20"/>
    </w:p>
    <w:p w14:paraId="6FBD4074" w14:textId="77777777" w:rsidR="007218EB" w:rsidRPr="007218EB" w:rsidRDefault="007218EB" w:rsidP="007218EB">
      <w:pPr>
        <w:pStyle w:val="EndNoteBibliography"/>
        <w:ind w:left="720" w:hanging="720"/>
        <w:rPr>
          <w:noProof/>
        </w:rPr>
      </w:pPr>
      <w:bookmarkStart w:id="21" w:name="_ENREF_7"/>
      <w:r w:rsidRPr="007218EB">
        <w:rPr>
          <w:noProof/>
        </w:rPr>
        <w:t xml:space="preserve">Hamill, Paul. </w:t>
      </w:r>
      <w:r w:rsidRPr="007218EB">
        <w:rPr>
          <w:i/>
          <w:noProof/>
        </w:rPr>
        <w:t>Unit Test Frameworks: Tools for High-Quality Software Development.</w:t>
      </w:r>
      <w:r w:rsidRPr="007218EB">
        <w:rPr>
          <w:noProof/>
        </w:rPr>
        <w:t xml:space="preserve"> " O'Reilly Media, Inc.", 2004.</w:t>
      </w:r>
      <w:bookmarkEnd w:id="21"/>
    </w:p>
    <w:p w14:paraId="4E59CDE6" w14:textId="77777777" w:rsidR="007218EB" w:rsidRPr="007218EB" w:rsidRDefault="007218EB" w:rsidP="007218EB">
      <w:pPr>
        <w:pStyle w:val="EndNoteBibliography"/>
        <w:ind w:left="720" w:hanging="720"/>
        <w:rPr>
          <w:noProof/>
        </w:rPr>
      </w:pPr>
      <w:bookmarkStart w:id="22" w:name="_ENREF_8"/>
      <w:r w:rsidRPr="007218EB">
        <w:rPr>
          <w:noProof/>
        </w:rPr>
        <w:t xml:space="preserve">Huang, Xiaohui, Yunming Ye, Liyan Xiong, Raymond YK Lau, Nan Jiang, and Shaokai Wang. "Time Series K-Means: A New K-Means Type Smooth Subspace Clustering for Time Series Data." </w:t>
      </w:r>
      <w:r w:rsidRPr="007218EB">
        <w:rPr>
          <w:i/>
          <w:noProof/>
        </w:rPr>
        <w:t xml:space="preserve">Information Sciences </w:t>
      </w:r>
      <w:r w:rsidRPr="007218EB">
        <w:rPr>
          <w:noProof/>
        </w:rPr>
        <w:t>367 (2016): 1-13.</w:t>
      </w:r>
      <w:bookmarkEnd w:id="22"/>
    </w:p>
    <w:p w14:paraId="6D3F41DA" w14:textId="77777777" w:rsidR="007218EB" w:rsidRPr="007218EB" w:rsidRDefault="007218EB" w:rsidP="007218EB">
      <w:pPr>
        <w:pStyle w:val="EndNoteBibliography"/>
        <w:ind w:left="720" w:hanging="720"/>
        <w:rPr>
          <w:noProof/>
        </w:rPr>
      </w:pPr>
      <w:bookmarkStart w:id="23" w:name="_ENREF_10"/>
      <w:r w:rsidRPr="007218EB">
        <w:rPr>
          <w:noProof/>
        </w:rPr>
        <w:t xml:space="preserve">Lamancha, Beatriz Pérez, Macario Polo Usaola, and Mario Piattini Velthius. "Software Product Line Testing." </w:t>
      </w:r>
      <w:r w:rsidRPr="007218EB">
        <w:rPr>
          <w:i/>
          <w:noProof/>
        </w:rPr>
        <w:t xml:space="preserve">A Systematic Review. ICSOFT (1) </w:t>
      </w:r>
      <w:r w:rsidRPr="007218EB">
        <w:rPr>
          <w:noProof/>
        </w:rPr>
        <w:t xml:space="preserve"> (2009): 23-30.</w:t>
      </w:r>
      <w:bookmarkEnd w:id="23"/>
    </w:p>
    <w:p w14:paraId="0B67ECE2" w14:textId="77777777" w:rsidR="007218EB" w:rsidRPr="007218EB" w:rsidRDefault="007218EB" w:rsidP="007218EB">
      <w:pPr>
        <w:pStyle w:val="EndNoteBibliography"/>
        <w:ind w:left="720" w:hanging="720"/>
        <w:rPr>
          <w:noProof/>
        </w:rPr>
      </w:pPr>
      <w:bookmarkStart w:id="24" w:name="_ENREF_12"/>
      <w:r w:rsidRPr="007218EB">
        <w:rPr>
          <w:noProof/>
        </w:rPr>
        <w:t xml:space="preserve">Nair, Lekha, Sujala Shetty, and Siddhanth Shetty. "Interactive Visual Analytics on Big Data: Tableau Vs D3. Js." </w:t>
      </w:r>
      <w:r w:rsidRPr="007218EB">
        <w:rPr>
          <w:i/>
          <w:noProof/>
        </w:rPr>
        <w:t xml:space="preserve">Journal of e-Learning and Knowledge Society </w:t>
      </w:r>
      <w:r w:rsidRPr="007218EB">
        <w:rPr>
          <w:noProof/>
        </w:rPr>
        <w:t>12, no. 4 (2016).</w:t>
      </w:r>
      <w:bookmarkEnd w:id="24"/>
    </w:p>
    <w:p w14:paraId="1D965862" w14:textId="77777777" w:rsidR="007218EB" w:rsidRPr="007218EB" w:rsidRDefault="007218EB" w:rsidP="007218EB">
      <w:pPr>
        <w:pStyle w:val="EndNoteBibliography"/>
        <w:ind w:left="720" w:hanging="720"/>
        <w:rPr>
          <w:noProof/>
        </w:rPr>
      </w:pPr>
      <w:bookmarkStart w:id="25" w:name="_ENREF_13"/>
      <w:r w:rsidRPr="007218EB">
        <w:rPr>
          <w:noProof/>
        </w:rPr>
        <w:t xml:space="preserve">Park, Hae-Sang, and Chi-Hyuck Jun. "A Simple and Fast Algorithm for K-Medoids Clustering." </w:t>
      </w:r>
      <w:r w:rsidRPr="007218EB">
        <w:rPr>
          <w:i/>
          <w:noProof/>
        </w:rPr>
        <w:t xml:space="preserve">Expert systems with applications </w:t>
      </w:r>
      <w:r w:rsidRPr="007218EB">
        <w:rPr>
          <w:noProof/>
        </w:rPr>
        <w:t>36, no. 2 (2009): 3336-41.</w:t>
      </w:r>
      <w:bookmarkEnd w:id="25"/>
    </w:p>
    <w:p w14:paraId="3862261B" w14:textId="77777777" w:rsidR="007218EB" w:rsidRPr="007218EB" w:rsidRDefault="007218EB" w:rsidP="007218EB">
      <w:pPr>
        <w:pStyle w:val="EndNoteBibliography"/>
        <w:ind w:left="720" w:hanging="720"/>
        <w:rPr>
          <w:noProof/>
        </w:rPr>
      </w:pPr>
      <w:bookmarkStart w:id="26" w:name="_ENREF_14"/>
      <w:r w:rsidRPr="007218EB">
        <w:rPr>
          <w:noProof/>
        </w:rPr>
        <w:t xml:space="preserve">Peker, Musa. "A Decision Support System to Improve Medical Diagnosis Using a Combination of K-Medoids Clustering Based Attribute Weighting and Svm." </w:t>
      </w:r>
      <w:r w:rsidRPr="007218EB">
        <w:rPr>
          <w:i/>
          <w:noProof/>
        </w:rPr>
        <w:t xml:space="preserve">Journal of medical systems </w:t>
      </w:r>
      <w:r w:rsidRPr="007218EB">
        <w:rPr>
          <w:noProof/>
        </w:rPr>
        <w:t>40, no. 5 (2016): 116.</w:t>
      </w:r>
      <w:bookmarkEnd w:id="26"/>
    </w:p>
    <w:p w14:paraId="08B229FA" w14:textId="77777777" w:rsidR="007218EB" w:rsidRPr="007218EB" w:rsidRDefault="007218EB" w:rsidP="007218EB">
      <w:pPr>
        <w:pStyle w:val="EndNoteBibliography"/>
        <w:ind w:left="720" w:hanging="720"/>
        <w:rPr>
          <w:noProof/>
        </w:rPr>
      </w:pPr>
      <w:bookmarkStart w:id="27" w:name="_ENREF_15"/>
      <w:r w:rsidRPr="007218EB">
        <w:rPr>
          <w:noProof/>
        </w:rPr>
        <w:t xml:space="preserve">Safavian, S Rasoul, and David Landgrebe. "A Survey of Decision Tree Classifier Methodology." </w:t>
      </w:r>
      <w:r w:rsidRPr="007218EB">
        <w:rPr>
          <w:i/>
          <w:noProof/>
        </w:rPr>
        <w:t xml:space="preserve">IEEE transactions on systems, man, and cybernetics </w:t>
      </w:r>
      <w:r w:rsidRPr="007218EB">
        <w:rPr>
          <w:noProof/>
        </w:rPr>
        <w:t>21, no. 3 (1991): 660-74.</w:t>
      </w:r>
      <w:bookmarkEnd w:id="27"/>
    </w:p>
    <w:p w14:paraId="38EC5A07" w14:textId="77777777" w:rsidR="007218EB" w:rsidRPr="007218EB" w:rsidRDefault="007218EB" w:rsidP="007218EB">
      <w:pPr>
        <w:pStyle w:val="EndNoteBibliography"/>
        <w:ind w:left="720" w:hanging="720"/>
        <w:rPr>
          <w:noProof/>
        </w:rPr>
      </w:pPr>
      <w:bookmarkStart w:id="28" w:name="_ENREF_16"/>
      <w:r w:rsidRPr="007218EB">
        <w:rPr>
          <w:noProof/>
        </w:rPr>
        <w:t xml:space="preserve">Sievert, Carson. </w:t>
      </w:r>
      <w:r w:rsidRPr="007218EB">
        <w:rPr>
          <w:i/>
          <w:noProof/>
        </w:rPr>
        <w:t>Interactive Web-Based Data Visualization with R, Plotly, and Shiny.</w:t>
      </w:r>
      <w:r w:rsidRPr="007218EB">
        <w:rPr>
          <w:noProof/>
        </w:rPr>
        <w:t xml:space="preserve"> CRC Press, 2020.</w:t>
      </w:r>
      <w:bookmarkEnd w:id="28"/>
    </w:p>
    <w:p w14:paraId="0103E0A4" w14:textId="77777777" w:rsidR="007218EB" w:rsidRPr="007218EB" w:rsidRDefault="007218EB" w:rsidP="007218EB">
      <w:pPr>
        <w:pStyle w:val="EndNoteBibliography"/>
        <w:ind w:left="720" w:hanging="720"/>
        <w:rPr>
          <w:noProof/>
        </w:rPr>
      </w:pPr>
      <w:bookmarkStart w:id="29" w:name="_ENREF_18"/>
      <w:r w:rsidRPr="007218EB">
        <w:rPr>
          <w:noProof/>
        </w:rPr>
        <w:t>Srinivasan, Jayakanth, and Kristina Lundqvist. "Using Agile Methods in Software Product Development: A Case Study." Paper presented at the 2009 Sixth International Conference on Information Technology: New Generations, 2009.</w:t>
      </w:r>
      <w:bookmarkEnd w:id="29"/>
    </w:p>
    <w:p w14:paraId="45DF94AB" w14:textId="77777777" w:rsidR="007218EB" w:rsidRPr="007218EB" w:rsidRDefault="007218EB" w:rsidP="007218EB">
      <w:pPr>
        <w:pStyle w:val="EndNoteBibliography"/>
        <w:ind w:left="720" w:hanging="720"/>
        <w:rPr>
          <w:noProof/>
        </w:rPr>
      </w:pPr>
      <w:bookmarkStart w:id="30" w:name="_ENREF_19"/>
      <w:r w:rsidRPr="007218EB">
        <w:rPr>
          <w:noProof/>
        </w:rPr>
        <w:t xml:space="preserve">Velmurugan, T, and T Santhanam. "Computational Complexity between K-Means and K-Medoids Clustering Algorithms for Normal and Uniform Distributions of Data Points." </w:t>
      </w:r>
      <w:r w:rsidRPr="007218EB">
        <w:rPr>
          <w:i/>
          <w:noProof/>
        </w:rPr>
        <w:t xml:space="preserve">Journal of computer science </w:t>
      </w:r>
      <w:r w:rsidRPr="007218EB">
        <w:rPr>
          <w:noProof/>
        </w:rPr>
        <w:t>6, no. 3 (2010): 363.</w:t>
      </w:r>
      <w:bookmarkEnd w:id="30"/>
    </w:p>
    <w:p w14:paraId="74C03520" w14:textId="77777777" w:rsidR="007218EB" w:rsidRPr="007218EB" w:rsidRDefault="007218EB" w:rsidP="007218EB">
      <w:pPr>
        <w:pStyle w:val="EndNoteBibliography"/>
        <w:ind w:left="720" w:hanging="720"/>
        <w:rPr>
          <w:noProof/>
        </w:rPr>
      </w:pPr>
      <w:bookmarkStart w:id="31" w:name="_ENREF_21"/>
      <w:r w:rsidRPr="007218EB">
        <w:rPr>
          <w:noProof/>
        </w:rPr>
        <w:t>Weinberg, Amir, and Michael Pogrebisky. "Visualization of Web Sites and Hierarchical Data Structures." Google Patents, 2000.</w:t>
      </w:r>
      <w:bookmarkEnd w:id="31"/>
    </w:p>
    <w:p w14:paraId="3093C0FD" w14:textId="47BCC148" w:rsidR="007218EB" w:rsidRPr="007218EB" w:rsidRDefault="007218EB" w:rsidP="007218EB">
      <w:pPr>
        <w:pStyle w:val="EndNoteBibliography"/>
        <w:ind w:left="720" w:hanging="720"/>
        <w:rPr>
          <w:noProof/>
        </w:rPr>
      </w:pPr>
    </w:p>
    <w:p w14:paraId="7BAF6F96" w14:textId="614963E4" w:rsidR="000A13F1" w:rsidRPr="000A13F1" w:rsidRDefault="007218EB" w:rsidP="000A13F1">
      <w:pPr>
        <w:pStyle w:val="EndNoteBibliography"/>
        <w:jc w:val="both"/>
        <w:rPr>
          <w:noProof/>
          <w:lang w:val="en-GB"/>
        </w:rPr>
      </w:pPr>
      <w:r>
        <w:rPr>
          <w:noProof/>
          <w:lang w:val="en-GB"/>
        </w:rPr>
        <w:fldChar w:fldCharType="end"/>
      </w:r>
    </w:p>
    <w:sectPr w:rsidR="000A13F1" w:rsidRPr="000A13F1" w:rsidSect="008D585B">
      <w:pgSz w:w="12240" w:h="15840" w:code="9"/>
      <w:pgMar w:top="1440" w:right="1224" w:bottom="1440" w:left="1195" w:header="72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5EE61" w14:textId="77777777" w:rsidR="008E75E2" w:rsidRDefault="008E75E2">
      <w:r>
        <w:separator/>
      </w:r>
    </w:p>
  </w:endnote>
  <w:endnote w:type="continuationSeparator" w:id="0">
    <w:p w14:paraId="6BC47217" w14:textId="77777777" w:rsidR="008E75E2" w:rsidRDefault="008E75E2">
      <w:r>
        <w:continuationSeparator/>
      </w:r>
    </w:p>
  </w:endnote>
  <w:endnote w:type="continuationNotice" w:id="1">
    <w:p w14:paraId="14EDA602" w14:textId="77777777" w:rsidR="008E75E2" w:rsidRDefault="008E75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Futura Hv">
    <w:altName w:val="Calibri"/>
    <w:panose1 w:val="020B0602020204020303"/>
    <w:charset w:val="00"/>
    <w:family w:val="swiss"/>
    <w:pitch w:val="variable"/>
    <w:sig w:usb0="A00002AF" w:usb1="5000204A" w:usb2="00000000" w:usb3="00000000" w:csb0="0000009F" w:csb1="00000000"/>
  </w:font>
  <w:font w:name="ITCCenturyBookT">
    <w:altName w:val="Times New Roman"/>
    <w:panose1 w:val="020B0604020202020204"/>
    <w:charset w:val="00"/>
    <w:family w:val="auto"/>
    <w:pitch w:val="variable"/>
    <w:sig w:usb0="00000003" w:usb1="00000000" w:usb2="00000000" w:usb3="00000000" w:csb0="00000001" w:csb1="00000000"/>
  </w:font>
  <w:font w:name="Futura Bk">
    <w:altName w:val="Calibri"/>
    <w:panose1 w:val="020B0602020204020303"/>
    <w:charset w:val="00"/>
    <w:family w:val="swiss"/>
    <w:pitch w:val="variable"/>
    <w:sig w:usb0="A00002AF" w:usb1="5000204A"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utura Lt">
    <w:panose1 w:val="020B0602020204020303"/>
    <w:charset w:val="00"/>
    <w:family w:val="swiss"/>
    <w:pitch w:val="variable"/>
    <w:sig w:usb0="A00002AF" w:usb1="5000204A" w:usb2="00000000" w:usb3="00000000" w:csb0="0000009F" w:csb1="00000000"/>
  </w:font>
  <w:font w:name="YSRVNH+MyriadPro-Bold">
    <w:altName w:val="Myriad Pro"/>
    <w:panose1 w:val="020B0604020202020204"/>
    <w:charset w:val="00"/>
    <w:family w:val="swiss"/>
    <w:pitch w:val="default"/>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Plogostd">
    <w:altName w:val="Symbol"/>
    <w:panose1 w:val="020B0604020202020204"/>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33DFB" w14:textId="77777777" w:rsidR="009372CB" w:rsidRDefault="009372CB">
    <w:pPr>
      <w:pStyle w:val="Footer"/>
      <w:jc w:val="right"/>
      <w:rPr>
        <w:lang w:val="en-GB"/>
      </w:rPr>
    </w:pPr>
  </w:p>
  <w:p w14:paraId="2CCDACD6" w14:textId="77777777" w:rsidR="009372CB" w:rsidRDefault="009372CB">
    <w:pPr>
      <w:pStyle w:val="Footer"/>
      <w:rPr>
        <w:lang w:val="en-GB"/>
      </w:rPr>
    </w:pPr>
  </w:p>
  <w:p w14:paraId="696C61BC" w14:textId="77777777" w:rsidR="009372CB" w:rsidRDefault="009372CB">
    <w:pPr>
      <w:pStyle w:val="Footer"/>
      <w:rPr>
        <w:lang w:val="en-GB"/>
      </w:rPr>
    </w:pPr>
  </w:p>
  <w:p w14:paraId="7DEE5AE2" w14:textId="77777777" w:rsidR="009372CB" w:rsidRDefault="009372CB">
    <w:pPr>
      <w:pStyle w:val="Footer"/>
      <w:rPr>
        <w:lang w:val="en-GB"/>
      </w:rPr>
    </w:pPr>
  </w:p>
  <w:p w14:paraId="3C219E64" w14:textId="77777777" w:rsidR="009372CB" w:rsidRDefault="009372CB">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A943" w14:textId="77777777" w:rsidR="009372CB" w:rsidRDefault="009372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Spacing w:w="8" w:type="auto"/>
      <w:tblInd w:w="71" w:type="dxa"/>
      <w:tblLayout w:type="fixed"/>
      <w:tblCellMar>
        <w:left w:w="0" w:type="dxa"/>
        <w:right w:w="0" w:type="dxa"/>
      </w:tblCellMar>
      <w:tblLook w:val="0000" w:firstRow="0" w:lastRow="0" w:firstColumn="0" w:lastColumn="0" w:noHBand="0" w:noVBand="0"/>
    </w:tblPr>
    <w:tblGrid>
      <w:gridCol w:w="2610"/>
      <w:gridCol w:w="4320"/>
      <w:gridCol w:w="6"/>
      <w:gridCol w:w="2874"/>
    </w:tblGrid>
    <w:tr w:rsidR="009372CB" w14:paraId="0DCB97B7" w14:textId="77777777">
      <w:trPr>
        <w:tblCellSpacing w:w="8" w:type="auto"/>
      </w:trPr>
      <w:tc>
        <w:tcPr>
          <w:tcW w:w="2610" w:type="dxa"/>
        </w:tcPr>
        <w:p w14:paraId="6B31A63F" w14:textId="77777777" w:rsidR="009372CB" w:rsidRDefault="009372CB">
          <w:pPr>
            <w:keepNext/>
            <w:keepLines/>
            <w:spacing w:before="60" w:after="20"/>
            <w:rPr>
              <w:sz w:val="18"/>
            </w:rPr>
          </w:pPr>
        </w:p>
      </w:tc>
      <w:tc>
        <w:tcPr>
          <w:tcW w:w="4320" w:type="dxa"/>
        </w:tcPr>
        <w:p w14:paraId="6AC3ADEE" w14:textId="77777777" w:rsidR="009372CB" w:rsidRDefault="009372CB" w:rsidP="00E03A4D">
          <w:pPr>
            <w:pStyle w:val="Table"/>
            <w:spacing w:before="60" w:after="20"/>
          </w:pPr>
        </w:p>
      </w:tc>
      <w:tc>
        <w:tcPr>
          <w:tcW w:w="2880" w:type="dxa"/>
          <w:gridSpan w:val="2"/>
        </w:tcPr>
        <w:p w14:paraId="6FF464CA" w14:textId="77777777" w:rsidR="009372CB" w:rsidRDefault="009372CB">
          <w:pPr>
            <w:spacing w:before="60" w:after="20"/>
            <w:jc w:val="right"/>
          </w:pPr>
          <w:r>
            <w:rPr>
              <w:sz w:val="18"/>
            </w:rPr>
            <w:t xml:space="preserve">Page </w:t>
          </w:r>
          <w:r>
            <w:rPr>
              <w:sz w:val="18"/>
            </w:rPr>
            <w:fldChar w:fldCharType="begin"/>
          </w:r>
          <w:r>
            <w:rPr>
              <w:sz w:val="18"/>
            </w:rPr>
            <w:instrText xml:space="preserve"> PAGE  \* MERGEFORMAT </w:instrText>
          </w:r>
          <w:r>
            <w:rPr>
              <w:sz w:val="18"/>
            </w:rPr>
            <w:fldChar w:fldCharType="separate"/>
          </w:r>
          <w:r>
            <w:rPr>
              <w:noProof/>
              <w:sz w:val="18"/>
            </w:rPr>
            <w:t>2</w:t>
          </w:r>
          <w:r>
            <w:rPr>
              <w:sz w:val="18"/>
            </w:rPr>
            <w:fldChar w:fldCharType="end"/>
          </w:r>
          <w:r>
            <w:rPr>
              <w:sz w:val="18"/>
            </w:rPr>
            <w:t xml:space="preserve"> of </w:t>
          </w:r>
          <w:r>
            <w:rPr>
              <w:noProof/>
            </w:rPr>
            <w:fldChar w:fldCharType="begin"/>
          </w:r>
          <w:r>
            <w:rPr>
              <w:noProof/>
            </w:rPr>
            <w:instrText xml:space="preserve"> NUMPAGES  \* MERGEFORMAT </w:instrText>
          </w:r>
          <w:r>
            <w:rPr>
              <w:noProof/>
            </w:rPr>
            <w:fldChar w:fldCharType="separate"/>
          </w:r>
          <w:r>
            <w:rPr>
              <w:noProof/>
            </w:rPr>
            <w:t>11</w:t>
          </w:r>
          <w:r>
            <w:rPr>
              <w:noProof/>
            </w:rPr>
            <w:fldChar w:fldCharType="end"/>
          </w:r>
        </w:p>
      </w:tc>
    </w:tr>
    <w:tr w:rsidR="009372CB" w14:paraId="3CFBA457" w14:textId="77777777">
      <w:tblPrEx>
        <w:tblCellSpacing w:w="0" w:type="nil"/>
        <w:tblCellMar>
          <w:left w:w="71" w:type="dxa"/>
          <w:right w:w="71" w:type="dxa"/>
        </w:tblCellMar>
      </w:tblPrEx>
      <w:tc>
        <w:tcPr>
          <w:tcW w:w="2610" w:type="dxa"/>
          <w:tcBorders>
            <w:top w:val="single" w:sz="12" w:space="0" w:color="auto"/>
          </w:tcBorders>
        </w:tcPr>
        <w:p w14:paraId="5688048C" w14:textId="77777777" w:rsidR="009372CB" w:rsidRDefault="009372CB">
          <w:pPr>
            <w:keepNext/>
            <w:keepLines/>
            <w:spacing w:before="40"/>
            <w:rPr>
              <w:sz w:val="12"/>
              <w:lang w:val="fr-FR"/>
            </w:rPr>
          </w:pPr>
        </w:p>
      </w:tc>
      <w:tc>
        <w:tcPr>
          <w:tcW w:w="4326" w:type="dxa"/>
          <w:gridSpan w:val="2"/>
          <w:tcBorders>
            <w:top w:val="single" w:sz="12" w:space="0" w:color="auto"/>
          </w:tcBorders>
        </w:tcPr>
        <w:p w14:paraId="3B234A1F" w14:textId="77777777" w:rsidR="009372CB" w:rsidRDefault="009372CB" w:rsidP="00E03A4D">
          <w:pPr>
            <w:keepNext/>
            <w:keepLines/>
            <w:spacing w:before="40"/>
            <w:jc w:val="center"/>
            <w:rPr>
              <w:sz w:val="12"/>
            </w:rPr>
          </w:pPr>
        </w:p>
      </w:tc>
      <w:tc>
        <w:tcPr>
          <w:tcW w:w="2874" w:type="dxa"/>
          <w:tcBorders>
            <w:top w:val="single" w:sz="12" w:space="0" w:color="auto"/>
          </w:tcBorders>
        </w:tcPr>
        <w:p w14:paraId="53DF6A3E" w14:textId="77777777" w:rsidR="009372CB" w:rsidRDefault="009372CB" w:rsidP="00E03A4D">
          <w:pPr>
            <w:keepNext/>
            <w:keepLines/>
            <w:spacing w:before="40"/>
            <w:ind w:right="600"/>
            <w:jc w:val="right"/>
            <w:rPr>
              <w:snapToGrid w:val="0"/>
              <w:sz w:val="12"/>
            </w:rPr>
          </w:pPr>
        </w:p>
      </w:tc>
    </w:tr>
  </w:tbl>
  <w:p w14:paraId="1CDC72F4" w14:textId="77777777" w:rsidR="009372CB" w:rsidRDefault="009372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E36A1" w14:textId="77777777" w:rsidR="009372CB" w:rsidRDefault="009372C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BDC9E" w14:textId="77777777" w:rsidR="009372CB" w:rsidRDefault="009372C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2610"/>
      <w:gridCol w:w="4320"/>
      <w:gridCol w:w="6"/>
      <w:gridCol w:w="2874"/>
    </w:tblGrid>
    <w:tr w:rsidR="009372CB" w14:paraId="59D31B4B" w14:textId="77777777">
      <w:tc>
        <w:tcPr>
          <w:tcW w:w="2610" w:type="dxa"/>
        </w:tcPr>
        <w:p w14:paraId="5AE095B9" w14:textId="77777777" w:rsidR="009372CB" w:rsidRDefault="009372CB">
          <w:pPr>
            <w:keepNext/>
            <w:keepLines/>
            <w:spacing w:before="60" w:after="20"/>
            <w:rPr>
              <w:sz w:val="18"/>
            </w:rPr>
          </w:pPr>
        </w:p>
      </w:tc>
      <w:tc>
        <w:tcPr>
          <w:tcW w:w="4320" w:type="dxa"/>
        </w:tcPr>
        <w:p w14:paraId="74DCBA43" w14:textId="77777777" w:rsidR="009372CB" w:rsidRDefault="009372CB">
          <w:pPr>
            <w:pStyle w:val="Table"/>
            <w:spacing w:before="60" w:after="20"/>
            <w:jc w:val="center"/>
            <w:rPr>
              <w:i/>
            </w:rPr>
          </w:pPr>
        </w:p>
      </w:tc>
      <w:tc>
        <w:tcPr>
          <w:tcW w:w="2880" w:type="dxa"/>
          <w:gridSpan w:val="2"/>
        </w:tcPr>
        <w:p w14:paraId="52E2974C" w14:textId="77777777" w:rsidR="009372CB" w:rsidRDefault="009372CB">
          <w:pPr>
            <w:spacing w:before="60" w:after="20"/>
            <w:jc w:val="right"/>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noProof/>
              <w:sz w:val="18"/>
            </w:rPr>
            <w:t>6</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noProof/>
              <w:sz w:val="18"/>
            </w:rPr>
            <w:t>11</w:t>
          </w:r>
          <w:r>
            <w:rPr>
              <w:noProof/>
              <w:sz w:val="18"/>
            </w:rPr>
            <w:fldChar w:fldCharType="end"/>
          </w:r>
        </w:p>
      </w:tc>
    </w:tr>
    <w:tr w:rsidR="009372CB" w14:paraId="7041819B" w14:textId="77777777">
      <w:tc>
        <w:tcPr>
          <w:tcW w:w="2610" w:type="dxa"/>
          <w:tcBorders>
            <w:top w:val="single" w:sz="12" w:space="0" w:color="auto"/>
          </w:tcBorders>
        </w:tcPr>
        <w:p w14:paraId="12CB008A" w14:textId="77777777" w:rsidR="009372CB" w:rsidRDefault="009372CB">
          <w:pPr>
            <w:keepNext/>
            <w:keepLines/>
            <w:spacing w:before="40"/>
            <w:rPr>
              <w:sz w:val="12"/>
              <w:lang w:val="fr-FR"/>
            </w:rPr>
          </w:pPr>
        </w:p>
      </w:tc>
      <w:tc>
        <w:tcPr>
          <w:tcW w:w="4326" w:type="dxa"/>
          <w:gridSpan w:val="2"/>
          <w:tcBorders>
            <w:top w:val="single" w:sz="12" w:space="0" w:color="auto"/>
          </w:tcBorders>
        </w:tcPr>
        <w:p w14:paraId="10E05E04" w14:textId="77777777" w:rsidR="009372CB" w:rsidRDefault="009372CB">
          <w:pPr>
            <w:keepNext/>
            <w:keepLines/>
            <w:spacing w:before="40"/>
            <w:jc w:val="center"/>
            <w:rPr>
              <w:sz w:val="12"/>
            </w:rPr>
          </w:pPr>
        </w:p>
      </w:tc>
      <w:tc>
        <w:tcPr>
          <w:tcW w:w="2874" w:type="dxa"/>
          <w:tcBorders>
            <w:top w:val="single" w:sz="12" w:space="0" w:color="auto"/>
          </w:tcBorders>
        </w:tcPr>
        <w:p w14:paraId="0A83758E" w14:textId="77777777" w:rsidR="009372CB" w:rsidRDefault="009372CB">
          <w:pPr>
            <w:keepNext/>
            <w:keepLines/>
            <w:spacing w:before="40"/>
            <w:jc w:val="right"/>
            <w:rPr>
              <w:sz w:val="12"/>
            </w:rPr>
          </w:pPr>
          <w:bookmarkStart w:id="4" w:name="hp_TableofContents"/>
          <w:bookmarkEnd w:id="4"/>
        </w:p>
      </w:tc>
    </w:tr>
  </w:tbl>
  <w:p w14:paraId="1C15F9EB" w14:textId="77777777" w:rsidR="009372CB" w:rsidRDefault="009372C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6E6E5" w14:textId="77777777" w:rsidR="009372CB" w:rsidRDefault="00937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06F26" w14:textId="77777777" w:rsidR="008E75E2" w:rsidRDefault="008E75E2">
      <w:r>
        <w:separator/>
      </w:r>
    </w:p>
  </w:footnote>
  <w:footnote w:type="continuationSeparator" w:id="0">
    <w:p w14:paraId="31FDB53C" w14:textId="77777777" w:rsidR="008E75E2" w:rsidRDefault="008E75E2">
      <w:r>
        <w:continuationSeparator/>
      </w:r>
    </w:p>
  </w:footnote>
  <w:footnote w:type="continuationNotice" w:id="1">
    <w:p w14:paraId="49CCB725" w14:textId="77777777" w:rsidR="008E75E2" w:rsidRDefault="008E75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3136E" w14:textId="77777777" w:rsidR="009372CB" w:rsidRDefault="009372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2563"/>
      <w:gridCol w:w="4680"/>
      <w:gridCol w:w="2563"/>
    </w:tblGrid>
    <w:tr w:rsidR="009372CB" w14:paraId="745ED271" w14:textId="77777777">
      <w:trPr>
        <w:cantSplit/>
      </w:trPr>
      <w:tc>
        <w:tcPr>
          <w:tcW w:w="2563" w:type="dxa"/>
          <w:vMerge w:val="restart"/>
          <w:tcBorders>
            <w:top w:val="double" w:sz="6" w:space="0" w:color="auto"/>
            <w:right w:val="dotted" w:sz="4" w:space="0" w:color="auto"/>
          </w:tcBorders>
        </w:tcPr>
        <w:p w14:paraId="1AFAB9C5" w14:textId="77777777" w:rsidR="009372CB" w:rsidRDefault="009372CB" w:rsidP="00DE1B8E">
          <w:pPr>
            <w:pStyle w:val="Heading4"/>
            <w:numPr>
              <w:ilvl w:val="0"/>
              <w:numId w:val="0"/>
            </w:numPr>
            <w:spacing w:before="80" w:after="80"/>
            <w:ind w:left="864" w:hanging="864"/>
            <w:rPr>
              <w:szCs w:val="24"/>
            </w:rPr>
          </w:pPr>
        </w:p>
      </w:tc>
      <w:tc>
        <w:tcPr>
          <w:tcW w:w="4680" w:type="dxa"/>
          <w:tcBorders>
            <w:top w:val="double" w:sz="6" w:space="0" w:color="auto"/>
            <w:left w:val="nil"/>
            <w:right w:val="nil"/>
          </w:tcBorders>
        </w:tcPr>
        <w:p w14:paraId="1FB582A6" w14:textId="01A8217E" w:rsidR="009372CB" w:rsidRDefault="009372CB" w:rsidP="00341A37">
          <w:pPr>
            <w:tabs>
              <w:tab w:val="center" w:pos="2269"/>
            </w:tabs>
            <w:spacing w:before="100" w:after="60"/>
            <w:jc w:val="center"/>
            <w:rPr>
              <w:rFonts w:cs="Arial"/>
              <w:b/>
              <w:szCs w:val="24"/>
            </w:rPr>
          </w:pPr>
          <w:r w:rsidRPr="00826234">
            <w:rPr>
              <w:rFonts w:cs="Arial"/>
              <w:b/>
              <w:szCs w:val="24"/>
            </w:rPr>
            <w:t xml:space="preserve">Assignment </w:t>
          </w:r>
          <w:r>
            <w:rPr>
              <w:rFonts w:cs="Arial"/>
              <w:b/>
              <w:szCs w:val="24"/>
            </w:rPr>
            <w:t>1</w:t>
          </w:r>
          <w:r w:rsidRPr="00826234">
            <w:rPr>
              <w:rFonts w:cs="Arial"/>
              <w:b/>
              <w:szCs w:val="24"/>
            </w:rPr>
            <w:t xml:space="preserve"> of 2 – </w:t>
          </w:r>
        </w:p>
      </w:tc>
      <w:tc>
        <w:tcPr>
          <w:tcW w:w="2563" w:type="dxa"/>
          <w:vMerge w:val="restart"/>
          <w:tcBorders>
            <w:top w:val="double" w:sz="6" w:space="0" w:color="auto"/>
            <w:left w:val="dotted" w:sz="4" w:space="0" w:color="auto"/>
          </w:tcBorders>
          <w:vAlign w:val="center"/>
        </w:tcPr>
        <w:p w14:paraId="1161EA1B" w14:textId="77777777" w:rsidR="009372CB" w:rsidRDefault="009372CB">
          <w:pPr>
            <w:spacing w:before="60" w:after="40"/>
            <w:ind w:right="-72"/>
            <w:jc w:val="center"/>
            <w:rPr>
              <w:rFonts w:ascii="HPlogostd" w:hAnsi="HPlogostd"/>
              <w:sz w:val="32"/>
            </w:rPr>
          </w:pPr>
        </w:p>
      </w:tc>
    </w:tr>
    <w:tr w:rsidR="009372CB" w14:paraId="433E6BA2" w14:textId="77777777">
      <w:trPr>
        <w:cantSplit/>
      </w:trPr>
      <w:tc>
        <w:tcPr>
          <w:tcW w:w="2563" w:type="dxa"/>
          <w:vMerge/>
          <w:tcBorders>
            <w:bottom w:val="double" w:sz="6" w:space="0" w:color="auto"/>
            <w:right w:val="dotted" w:sz="4" w:space="0" w:color="auto"/>
          </w:tcBorders>
          <w:vAlign w:val="center"/>
        </w:tcPr>
        <w:p w14:paraId="74BC2193" w14:textId="77777777" w:rsidR="009372CB" w:rsidRDefault="009372CB">
          <w:pPr>
            <w:pStyle w:val="Heading4"/>
            <w:spacing w:before="80" w:after="80"/>
          </w:pPr>
        </w:p>
      </w:tc>
      <w:tc>
        <w:tcPr>
          <w:tcW w:w="4680" w:type="dxa"/>
          <w:tcBorders>
            <w:left w:val="nil"/>
            <w:bottom w:val="double" w:sz="6" w:space="0" w:color="auto"/>
            <w:right w:val="nil"/>
          </w:tcBorders>
        </w:tcPr>
        <w:p w14:paraId="7060ED39" w14:textId="77777777" w:rsidR="009372CB" w:rsidRDefault="009372CB">
          <w:pPr>
            <w:spacing w:before="80" w:after="80"/>
            <w:jc w:val="center"/>
            <w:rPr>
              <w:sz w:val="16"/>
            </w:rPr>
          </w:pPr>
          <w:r>
            <w:rPr>
              <w:sz w:val="16"/>
            </w:rPr>
            <w:t>Project ID No.: 1</w:t>
          </w:r>
        </w:p>
      </w:tc>
      <w:tc>
        <w:tcPr>
          <w:tcW w:w="2563" w:type="dxa"/>
          <w:vMerge/>
          <w:tcBorders>
            <w:left w:val="dotted" w:sz="4" w:space="0" w:color="auto"/>
            <w:bottom w:val="double" w:sz="6" w:space="0" w:color="auto"/>
          </w:tcBorders>
        </w:tcPr>
        <w:p w14:paraId="5179A868" w14:textId="77777777" w:rsidR="009372CB" w:rsidRDefault="009372CB">
          <w:pPr>
            <w:spacing w:before="80" w:after="80"/>
            <w:jc w:val="right"/>
            <w:rPr>
              <w:b/>
            </w:rPr>
          </w:pPr>
        </w:p>
      </w:tc>
    </w:tr>
  </w:tbl>
  <w:p w14:paraId="4CB3F520" w14:textId="77777777" w:rsidR="009372CB" w:rsidRDefault="009372CB">
    <w:pPr>
      <w:pStyle w:val="Header"/>
      <w:rPr>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AADF1" w14:textId="77777777" w:rsidR="009372CB" w:rsidRDefault="009372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4491D" w14:textId="77777777" w:rsidR="009372CB" w:rsidRDefault="009372C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2563"/>
      <w:gridCol w:w="4680"/>
      <w:gridCol w:w="2563"/>
    </w:tblGrid>
    <w:tr w:rsidR="009372CB" w14:paraId="76145DCA" w14:textId="77777777">
      <w:trPr>
        <w:cantSplit/>
      </w:trPr>
      <w:tc>
        <w:tcPr>
          <w:tcW w:w="2563" w:type="dxa"/>
          <w:vMerge w:val="restart"/>
          <w:tcBorders>
            <w:top w:val="double" w:sz="6" w:space="0" w:color="auto"/>
            <w:right w:val="dotted" w:sz="4" w:space="0" w:color="auto"/>
          </w:tcBorders>
        </w:tcPr>
        <w:p w14:paraId="38563740" w14:textId="77777777" w:rsidR="009372CB" w:rsidRDefault="009372CB" w:rsidP="00327ABE">
          <w:pPr>
            <w:pStyle w:val="Heading4"/>
            <w:numPr>
              <w:ilvl w:val="0"/>
              <w:numId w:val="0"/>
            </w:numPr>
            <w:spacing w:before="80" w:after="80"/>
            <w:rPr>
              <w:szCs w:val="24"/>
            </w:rPr>
          </w:pPr>
        </w:p>
      </w:tc>
      <w:tc>
        <w:tcPr>
          <w:tcW w:w="4680" w:type="dxa"/>
          <w:tcBorders>
            <w:top w:val="double" w:sz="6" w:space="0" w:color="auto"/>
            <w:left w:val="nil"/>
            <w:right w:val="nil"/>
          </w:tcBorders>
        </w:tcPr>
        <w:p w14:paraId="5E926AD0" w14:textId="5AC574CB" w:rsidR="009372CB" w:rsidRDefault="009372CB">
          <w:pPr>
            <w:tabs>
              <w:tab w:val="center" w:pos="2269"/>
            </w:tabs>
            <w:spacing w:before="100" w:after="60"/>
            <w:jc w:val="center"/>
            <w:rPr>
              <w:rFonts w:cs="Arial"/>
              <w:b/>
              <w:szCs w:val="24"/>
            </w:rPr>
          </w:pPr>
          <w:r w:rsidRPr="00826234">
            <w:rPr>
              <w:rFonts w:cs="Arial"/>
              <w:b/>
              <w:szCs w:val="24"/>
            </w:rPr>
            <w:t xml:space="preserve">Assignment </w:t>
          </w:r>
          <w:r>
            <w:rPr>
              <w:rFonts w:cs="Arial"/>
              <w:b/>
              <w:szCs w:val="24"/>
            </w:rPr>
            <w:t>1</w:t>
          </w:r>
          <w:r w:rsidRPr="00826234">
            <w:rPr>
              <w:rFonts w:cs="Arial"/>
              <w:b/>
              <w:szCs w:val="24"/>
            </w:rPr>
            <w:t xml:space="preserve"> of 2 – </w:t>
          </w:r>
          <w:r>
            <w:rPr>
              <w:rFonts w:cs="Arial"/>
              <w:b/>
              <w:szCs w:val="24"/>
            </w:rPr>
            <w:t>Assignment 1</w:t>
          </w:r>
        </w:p>
      </w:tc>
      <w:tc>
        <w:tcPr>
          <w:tcW w:w="2563" w:type="dxa"/>
          <w:vMerge w:val="restart"/>
          <w:tcBorders>
            <w:top w:val="double" w:sz="6" w:space="0" w:color="auto"/>
            <w:left w:val="dotted" w:sz="4" w:space="0" w:color="auto"/>
          </w:tcBorders>
          <w:vAlign w:val="center"/>
        </w:tcPr>
        <w:p w14:paraId="3218A23A" w14:textId="77777777" w:rsidR="009372CB" w:rsidRDefault="009372CB">
          <w:pPr>
            <w:spacing w:before="60" w:after="40"/>
            <w:ind w:right="-72"/>
            <w:jc w:val="center"/>
            <w:rPr>
              <w:rFonts w:ascii="HPlogostd" w:hAnsi="HPlogostd"/>
              <w:sz w:val="32"/>
            </w:rPr>
          </w:pPr>
        </w:p>
      </w:tc>
    </w:tr>
    <w:tr w:rsidR="009372CB" w14:paraId="1DCAEDC2" w14:textId="77777777">
      <w:trPr>
        <w:cantSplit/>
      </w:trPr>
      <w:tc>
        <w:tcPr>
          <w:tcW w:w="2563" w:type="dxa"/>
          <w:vMerge/>
          <w:tcBorders>
            <w:bottom w:val="double" w:sz="6" w:space="0" w:color="auto"/>
            <w:right w:val="dotted" w:sz="4" w:space="0" w:color="auto"/>
          </w:tcBorders>
          <w:vAlign w:val="center"/>
        </w:tcPr>
        <w:p w14:paraId="065EFC9B" w14:textId="77777777" w:rsidR="009372CB" w:rsidRDefault="009372CB">
          <w:pPr>
            <w:pStyle w:val="Heading4"/>
            <w:spacing w:before="80" w:after="80"/>
          </w:pPr>
        </w:p>
      </w:tc>
      <w:tc>
        <w:tcPr>
          <w:tcW w:w="4680" w:type="dxa"/>
          <w:tcBorders>
            <w:left w:val="nil"/>
            <w:bottom w:val="double" w:sz="6" w:space="0" w:color="auto"/>
            <w:right w:val="nil"/>
          </w:tcBorders>
        </w:tcPr>
        <w:p w14:paraId="050D8148" w14:textId="77777777" w:rsidR="009372CB" w:rsidRDefault="009372CB" w:rsidP="0090177F">
          <w:pPr>
            <w:spacing w:before="80" w:after="80"/>
            <w:jc w:val="center"/>
            <w:rPr>
              <w:sz w:val="16"/>
            </w:rPr>
          </w:pPr>
          <w:r>
            <w:rPr>
              <w:sz w:val="16"/>
            </w:rPr>
            <w:t>Project ID No.: 1</w:t>
          </w:r>
        </w:p>
      </w:tc>
      <w:tc>
        <w:tcPr>
          <w:tcW w:w="2563" w:type="dxa"/>
          <w:vMerge/>
          <w:tcBorders>
            <w:left w:val="dotted" w:sz="4" w:space="0" w:color="auto"/>
            <w:bottom w:val="double" w:sz="6" w:space="0" w:color="auto"/>
          </w:tcBorders>
        </w:tcPr>
        <w:p w14:paraId="722558C2" w14:textId="77777777" w:rsidR="009372CB" w:rsidRDefault="009372CB">
          <w:pPr>
            <w:spacing w:before="80" w:after="80"/>
            <w:jc w:val="right"/>
            <w:rPr>
              <w:b/>
            </w:rPr>
          </w:pPr>
        </w:p>
      </w:tc>
    </w:tr>
  </w:tbl>
  <w:p w14:paraId="0D0FF8E2" w14:textId="77777777" w:rsidR="009372CB" w:rsidRDefault="009372CB">
    <w:pPr>
      <w:pStyle w:val="Header"/>
      <w:rPr>
        <w:szCs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56EB" w14:textId="77777777" w:rsidR="009372CB" w:rsidRDefault="00937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7"/>
      <w:numFmt w:val="decimal"/>
      <w:lvlText w:val="2.%1"/>
      <w:lvlJc w:val="left"/>
      <w:pPr>
        <w:tabs>
          <w:tab w:val="num" w:pos="720"/>
        </w:tabs>
        <w:ind w:left="720" w:hanging="360"/>
      </w:pPr>
    </w:lvl>
    <w:lvl w:ilvl="1">
      <w:start w:val="1"/>
      <w:numFmt w:val="bullet"/>
      <w:lvlText w:val=""/>
      <w:lvlJc w:val="left"/>
      <w:pPr>
        <w:tabs>
          <w:tab w:val="num" w:pos="1440"/>
        </w:tabs>
        <w:ind w:left="1440" w:hanging="360"/>
      </w:pPr>
      <w:rPr>
        <w:rFonts w:ascii="Wingdings 2" w:hAnsi="Wingdings 2"/>
      </w:r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1"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2"/>
      <w:numFmt w:val="decimal"/>
      <w:lvlText w:val="2.8.%2"/>
      <w:lvlJc w:val="left"/>
      <w:pPr>
        <w:tabs>
          <w:tab w:val="num" w:pos="1440"/>
        </w:tabs>
        <w:ind w:left="1440" w:hanging="360"/>
      </w:pPr>
    </w:lvl>
    <w:lvl w:ilvl="2">
      <w:start w:val="1"/>
      <w:numFmt w:val="bullet"/>
      <w:lvlText w:val=""/>
      <w:lvlJc w:val="left"/>
      <w:pPr>
        <w:tabs>
          <w:tab w:val="num" w:pos="2160"/>
        </w:tabs>
        <w:ind w:left="2160" w:hanging="360"/>
      </w:pPr>
      <w:rPr>
        <w:rFonts w:ascii="Wingdings 2" w:hAnsi="Wingdings 2"/>
      </w:r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2" w15:restartNumberingAfterBreak="0">
    <w:nsid w:val="00000004"/>
    <w:multiLevelType w:val="multilevel"/>
    <w:tmpl w:val="00000004"/>
    <w:name w:val="WW8Num3"/>
    <w:lvl w:ilvl="0">
      <w:start w:val="10"/>
      <w:numFmt w:val="decimal"/>
      <w:lvlText w:val="2.%1"/>
      <w:lvlJc w:val="left"/>
      <w:pPr>
        <w:tabs>
          <w:tab w:val="num" w:pos="720"/>
        </w:tabs>
        <w:ind w:left="720" w:hanging="360"/>
      </w:pPr>
    </w:lvl>
    <w:lvl w:ilvl="1">
      <w:start w:val="1"/>
      <w:numFmt w:val="bullet"/>
      <w:lvlText w:val=""/>
      <w:lvlJc w:val="left"/>
      <w:pPr>
        <w:tabs>
          <w:tab w:val="num" w:pos="1440"/>
        </w:tabs>
        <w:ind w:left="1440" w:hanging="360"/>
      </w:pPr>
      <w:rPr>
        <w:rFonts w:ascii="Wingdings 2" w:hAnsi="Wingdings 2"/>
      </w:r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3" w15:restartNumberingAfterBreak="0">
    <w:nsid w:val="00000005"/>
    <w:multiLevelType w:val="multilevel"/>
    <w:tmpl w:val="00000005"/>
    <w:name w:val="WW8Num4"/>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3.3.%3"/>
      <w:lvlJc w:val="left"/>
      <w:pPr>
        <w:tabs>
          <w:tab w:val="num" w:pos="1571"/>
        </w:tabs>
        <w:ind w:left="1418" w:hanging="567"/>
      </w:pPr>
    </w:lvl>
    <w:lvl w:ilvl="3">
      <w:start w:val="1"/>
      <w:numFmt w:val="decimal"/>
      <w:lvlText w:val="3.2.1.%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4" w15:restartNumberingAfterBreak="0">
    <w:nsid w:val="00000006"/>
    <w:multiLevelType w:val="singleLevel"/>
    <w:tmpl w:val="00000006"/>
    <w:name w:val="WW8Num6"/>
    <w:lvl w:ilvl="0">
      <w:start w:val="1"/>
      <w:numFmt w:val="bullet"/>
      <w:lvlText w:val=""/>
      <w:lvlJc w:val="left"/>
      <w:pPr>
        <w:tabs>
          <w:tab w:val="num" w:pos="874"/>
        </w:tabs>
        <w:ind w:left="874" w:hanging="454"/>
      </w:pPr>
      <w:rPr>
        <w:rFonts w:ascii="Wingdings" w:hAnsi="Wingdings"/>
      </w:rPr>
    </w:lvl>
  </w:abstractNum>
  <w:abstractNum w:abstractNumId="5" w15:restartNumberingAfterBreak="0">
    <w:nsid w:val="00000007"/>
    <w:multiLevelType w:val="singleLevel"/>
    <w:tmpl w:val="00000007"/>
    <w:name w:val="WW8Num7"/>
    <w:lvl w:ilvl="0">
      <w:start w:val="1"/>
      <w:numFmt w:val="bullet"/>
      <w:lvlText w:val=""/>
      <w:lvlJc w:val="left"/>
      <w:pPr>
        <w:tabs>
          <w:tab w:val="num" w:pos="934"/>
        </w:tabs>
        <w:ind w:left="934" w:hanging="454"/>
      </w:pPr>
      <w:rPr>
        <w:rFonts w:ascii="Wingdings" w:hAnsi="Wingdings"/>
      </w:rPr>
    </w:lvl>
  </w:abstractNum>
  <w:abstractNum w:abstractNumId="6" w15:restartNumberingAfterBreak="0">
    <w:nsid w:val="00000008"/>
    <w:multiLevelType w:val="multilevel"/>
    <w:tmpl w:val="00000008"/>
    <w:name w:val="WW8Num8"/>
    <w:lvl w:ilvl="0">
      <w:start w:val="1"/>
      <w:numFmt w:val="decimal"/>
      <w:lvlText w:val="%1."/>
      <w:lvlJc w:val="left"/>
      <w:pPr>
        <w:tabs>
          <w:tab w:val="num" w:pos="720"/>
        </w:tabs>
        <w:ind w:left="720" w:hanging="720"/>
      </w:pPr>
    </w:lvl>
    <w:lvl w:ilvl="1">
      <w:start w:val="2"/>
      <w:numFmt w:val="decimal"/>
      <w:lvlText w:val="%1.%2."/>
      <w:lvlJc w:val="left"/>
      <w:pPr>
        <w:tabs>
          <w:tab w:val="num" w:pos="1124"/>
        </w:tabs>
        <w:ind w:left="1124" w:hanging="720"/>
      </w:pPr>
    </w:lvl>
    <w:lvl w:ilvl="2">
      <w:start w:val="4"/>
      <w:numFmt w:val="decimal"/>
      <w:lvlText w:val="%1.%2.%3."/>
      <w:lvlJc w:val="left"/>
      <w:pPr>
        <w:tabs>
          <w:tab w:val="num" w:pos="1528"/>
        </w:tabs>
        <w:ind w:left="1528" w:hanging="720"/>
      </w:pPr>
    </w:lvl>
    <w:lvl w:ilvl="3">
      <w:start w:val="1"/>
      <w:numFmt w:val="decimal"/>
      <w:lvlText w:val="%1.%2.%3.%4."/>
      <w:lvlJc w:val="left"/>
      <w:pPr>
        <w:tabs>
          <w:tab w:val="num" w:pos="2292"/>
        </w:tabs>
        <w:ind w:left="2292" w:hanging="1080"/>
      </w:pPr>
    </w:lvl>
    <w:lvl w:ilvl="4">
      <w:start w:val="1"/>
      <w:numFmt w:val="decimal"/>
      <w:lvlText w:val="%1.%2.%3.%4.%5."/>
      <w:lvlJc w:val="left"/>
      <w:pPr>
        <w:tabs>
          <w:tab w:val="num" w:pos="2696"/>
        </w:tabs>
        <w:ind w:left="2696" w:hanging="1080"/>
      </w:pPr>
    </w:lvl>
    <w:lvl w:ilvl="5">
      <w:start w:val="1"/>
      <w:numFmt w:val="decimal"/>
      <w:lvlText w:val="%1.%2.%3.%4.%5.%6."/>
      <w:lvlJc w:val="left"/>
      <w:pPr>
        <w:tabs>
          <w:tab w:val="num" w:pos="3460"/>
        </w:tabs>
        <w:ind w:left="3460" w:hanging="1440"/>
      </w:pPr>
    </w:lvl>
    <w:lvl w:ilvl="6">
      <w:start w:val="1"/>
      <w:numFmt w:val="decimal"/>
      <w:lvlText w:val="%1.%2.%3.%4.%5.%6.%7."/>
      <w:lvlJc w:val="left"/>
      <w:pPr>
        <w:tabs>
          <w:tab w:val="num" w:pos="3864"/>
        </w:tabs>
        <w:ind w:left="3864" w:hanging="1440"/>
      </w:pPr>
    </w:lvl>
    <w:lvl w:ilvl="7">
      <w:start w:val="1"/>
      <w:numFmt w:val="decimal"/>
      <w:lvlText w:val="%1.%2.%3.%4.%5.%6.%7.%8."/>
      <w:lvlJc w:val="left"/>
      <w:pPr>
        <w:tabs>
          <w:tab w:val="num" w:pos="4628"/>
        </w:tabs>
        <w:ind w:left="4628" w:hanging="1800"/>
      </w:pPr>
    </w:lvl>
    <w:lvl w:ilvl="8">
      <w:start w:val="1"/>
      <w:numFmt w:val="decimal"/>
      <w:lvlText w:val="%1.%2.%3.%4.%5.%6.%7.%8.%9."/>
      <w:lvlJc w:val="left"/>
      <w:pPr>
        <w:tabs>
          <w:tab w:val="num" w:pos="5032"/>
        </w:tabs>
        <w:ind w:left="5032" w:hanging="1800"/>
      </w:pPr>
    </w:lvl>
  </w:abstractNum>
  <w:abstractNum w:abstractNumId="7" w15:restartNumberingAfterBreak="0">
    <w:nsid w:val="00000009"/>
    <w:multiLevelType w:val="multilevel"/>
    <w:tmpl w:val="00000009"/>
    <w:name w:val="WW8Num9"/>
    <w:lvl w:ilvl="0">
      <w:start w:val="3"/>
      <w:numFmt w:val="decimal"/>
      <w:lvlText w:val="%1."/>
      <w:lvlJc w:val="left"/>
      <w:pPr>
        <w:tabs>
          <w:tab w:val="num" w:pos="390"/>
        </w:tabs>
        <w:ind w:left="390" w:hanging="39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8" w15:restartNumberingAfterBreak="0">
    <w:nsid w:val="0000000A"/>
    <w:multiLevelType w:val="singleLevel"/>
    <w:tmpl w:val="0000000A"/>
    <w:name w:val="WW8Num11"/>
    <w:lvl w:ilvl="0">
      <w:start w:val="1"/>
      <w:numFmt w:val="bullet"/>
      <w:lvlText w:val=""/>
      <w:lvlJc w:val="left"/>
      <w:pPr>
        <w:tabs>
          <w:tab w:val="num" w:pos="874"/>
        </w:tabs>
        <w:ind w:left="874" w:hanging="454"/>
      </w:pPr>
      <w:rPr>
        <w:rFonts w:ascii="Wingdings" w:hAnsi="Wingdings"/>
      </w:rPr>
    </w:lvl>
  </w:abstractNum>
  <w:abstractNum w:abstractNumId="9" w15:restartNumberingAfterBreak="0">
    <w:nsid w:val="0000000B"/>
    <w:multiLevelType w:val="multilevel"/>
    <w:tmpl w:val="0000000B"/>
    <w:name w:val="WW8Num12"/>
    <w:lvl w:ilvl="0">
      <w:start w:val="9"/>
      <w:numFmt w:val="decimal"/>
      <w:lvlText w:val="%1."/>
      <w:lvlJc w:val="left"/>
      <w:pPr>
        <w:tabs>
          <w:tab w:val="num" w:pos="660"/>
        </w:tabs>
        <w:ind w:left="660" w:hanging="660"/>
      </w:pPr>
    </w:lvl>
    <w:lvl w:ilvl="1">
      <w:start w:val="1"/>
      <w:numFmt w:val="decimal"/>
      <w:lvlText w:val="%1.%2."/>
      <w:lvlJc w:val="left"/>
      <w:pPr>
        <w:tabs>
          <w:tab w:val="num" w:pos="900"/>
        </w:tabs>
        <w:ind w:left="900" w:hanging="720"/>
      </w:pPr>
    </w:lvl>
    <w:lvl w:ilvl="2">
      <w:start w:val="1"/>
      <w:numFmt w:val="decimal"/>
      <w:lvlText w:val="%1.%2.%3."/>
      <w:lvlJc w:val="left"/>
      <w:pPr>
        <w:tabs>
          <w:tab w:val="num" w:pos="1440"/>
        </w:tabs>
        <w:ind w:left="1440" w:hanging="1080"/>
      </w:pPr>
    </w:lvl>
    <w:lvl w:ilvl="3">
      <w:start w:val="1"/>
      <w:numFmt w:val="decimal"/>
      <w:lvlText w:val="%1.%2.%3.%4."/>
      <w:lvlJc w:val="left"/>
      <w:pPr>
        <w:tabs>
          <w:tab w:val="num" w:pos="1980"/>
        </w:tabs>
        <w:ind w:left="1980" w:hanging="1440"/>
      </w:pPr>
    </w:lvl>
    <w:lvl w:ilvl="4">
      <w:start w:val="1"/>
      <w:numFmt w:val="decimal"/>
      <w:lvlText w:val="%1.%2.%3.%4.%5."/>
      <w:lvlJc w:val="left"/>
      <w:pPr>
        <w:tabs>
          <w:tab w:val="num" w:pos="2520"/>
        </w:tabs>
        <w:ind w:left="2520" w:hanging="1800"/>
      </w:pPr>
    </w:lvl>
    <w:lvl w:ilvl="5">
      <w:start w:val="1"/>
      <w:numFmt w:val="decimal"/>
      <w:lvlText w:val="%1.%2.%3.%4.%5.%6."/>
      <w:lvlJc w:val="left"/>
      <w:pPr>
        <w:tabs>
          <w:tab w:val="num" w:pos="3060"/>
        </w:tabs>
        <w:ind w:left="3060" w:hanging="2160"/>
      </w:pPr>
    </w:lvl>
    <w:lvl w:ilvl="6">
      <w:start w:val="1"/>
      <w:numFmt w:val="decimal"/>
      <w:lvlText w:val="%1.%2.%3.%4.%5.%6.%7."/>
      <w:lvlJc w:val="left"/>
      <w:pPr>
        <w:tabs>
          <w:tab w:val="num" w:pos="3600"/>
        </w:tabs>
        <w:ind w:left="3600" w:hanging="2520"/>
      </w:pPr>
    </w:lvl>
    <w:lvl w:ilvl="7">
      <w:start w:val="1"/>
      <w:numFmt w:val="decimal"/>
      <w:lvlText w:val="%1.%2.%3.%4.%5.%6.%7.%8."/>
      <w:lvlJc w:val="left"/>
      <w:pPr>
        <w:tabs>
          <w:tab w:val="num" w:pos="4140"/>
        </w:tabs>
        <w:ind w:left="4140" w:hanging="2880"/>
      </w:pPr>
    </w:lvl>
    <w:lvl w:ilvl="8">
      <w:start w:val="1"/>
      <w:numFmt w:val="decimal"/>
      <w:lvlText w:val="%1.%2.%3.%4.%5.%6.%7.%8.%9."/>
      <w:lvlJc w:val="left"/>
      <w:pPr>
        <w:tabs>
          <w:tab w:val="num" w:pos="4680"/>
        </w:tabs>
        <w:ind w:left="4680" w:hanging="3240"/>
      </w:pPr>
    </w:lvl>
  </w:abstractNum>
  <w:abstractNum w:abstractNumId="10" w15:restartNumberingAfterBreak="0">
    <w:nsid w:val="0000000C"/>
    <w:multiLevelType w:val="singleLevel"/>
    <w:tmpl w:val="0000000C"/>
    <w:name w:val="WW8Num13"/>
    <w:lvl w:ilvl="0">
      <w:start w:val="10"/>
      <w:numFmt w:val="decimal"/>
      <w:lvlText w:val="%1."/>
      <w:lvlJc w:val="left"/>
      <w:pPr>
        <w:tabs>
          <w:tab w:val="num" w:pos="360"/>
        </w:tabs>
        <w:ind w:left="360" w:hanging="360"/>
      </w:pPr>
    </w:lvl>
  </w:abstractNum>
  <w:abstractNum w:abstractNumId="11" w15:restartNumberingAfterBreak="0">
    <w:nsid w:val="0000000D"/>
    <w:multiLevelType w:val="multilevel"/>
    <w:tmpl w:val="0000000D"/>
    <w:name w:val="WW8Num14"/>
    <w:lvl w:ilvl="0">
      <w:start w:val="1"/>
      <w:numFmt w:val="decimal"/>
      <w:lvlText w:val="%1."/>
      <w:lvlJc w:val="left"/>
      <w:pPr>
        <w:tabs>
          <w:tab w:val="num" w:pos="360"/>
        </w:tabs>
        <w:ind w:left="360" w:hanging="360"/>
      </w:pPr>
      <w:rPr>
        <w:sz w:val="28"/>
        <w:szCs w:val="28"/>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0000000E"/>
    <w:multiLevelType w:val="singleLevel"/>
    <w:tmpl w:val="0000000E"/>
    <w:name w:val="WW8Num15"/>
    <w:lvl w:ilvl="0">
      <w:start w:val="1"/>
      <w:numFmt w:val="bullet"/>
      <w:lvlText w:val=""/>
      <w:lvlJc w:val="left"/>
      <w:pPr>
        <w:tabs>
          <w:tab w:val="num" w:pos="840"/>
        </w:tabs>
        <w:ind w:left="840" w:hanging="420"/>
      </w:pPr>
      <w:rPr>
        <w:rFonts w:ascii="Wingdings" w:hAnsi="Wingdings"/>
      </w:rPr>
    </w:lvl>
  </w:abstractNum>
  <w:abstractNum w:abstractNumId="13" w15:restartNumberingAfterBreak="0">
    <w:nsid w:val="0000000F"/>
    <w:multiLevelType w:val="singleLevel"/>
    <w:tmpl w:val="0000000F"/>
    <w:name w:val="WW8Num16"/>
    <w:lvl w:ilvl="0">
      <w:start w:val="1"/>
      <w:numFmt w:val="bullet"/>
      <w:lvlText w:val=""/>
      <w:lvlJc w:val="left"/>
      <w:pPr>
        <w:tabs>
          <w:tab w:val="num" w:pos="895"/>
        </w:tabs>
        <w:ind w:left="895" w:hanging="420"/>
      </w:pPr>
      <w:rPr>
        <w:rFonts w:ascii="Wingdings" w:hAnsi="Wingdings"/>
      </w:rPr>
    </w:lvl>
  </w:abstractNum>
  <w:abstractNum w:abstractNumId="14" w15:restartNumberingAfterBreak="0">
    <w:nsid w:val="00000010"/>
    <w:multiLevelType w:val="singleLevel"/>
    <w:tmpl w:val="00000010"/>
    <w:name w:val="WW8Num17"/>
    <w:lvl w:ilvl="0">
      <w:start w:val="1"/>
      <w:numFmt w:val="bullet"/>
      <w:lvlText w:val=""/>
      <w:lvlJc w:val="left"/>
      <w:pPr>
        <w:tabs>
          <w:tab w:val="num" w:pos="874"/>
        </w:tabs>
        <w:ind w:left="874" w:hanging="454"/>
      </w:pPr>
      <w:rPr>
        <w:rFonts w:ascii="Wingdings" w:hAnsi="Wingdings"/>
      </w:rPr>
    </w:lvl>
  </w:abstractNum>
  <w:abstractNum w:abstractNumId="15" w15:restartNumberingAfterBreak="0">
    <w:nsid w:val="00000011"/>
    <w:multiLevelType w:val="multilevel"/>
    <w:tmpl w:val="00000011"/>
    <w:name w:val="WW8Num18"/>
    <w:lvl w:ilvl="0">
      <w:start w:val="1"/>
      <w:numFmt w:val="bullet"/>
      <w:lvlText w:val=""/>
      <w:lvlJc w:val="left"/>
      <w:pPr>
        <w:tabs>
          <w:tab w:val="num" w:pos="1554"/>
        </w:tabs>
        <w:ind w:left="1560" w:hanging="420"/>
      </w:pPr>
      <w:rPr>
        <w:rFonts w:ascii="Wingdings" w:hAnsi="Wingdings"/>
        <w:sz w:val="13"/>
        <w:szCs w:val="13"/>
      </w:rPr>
    </w:lvl>
    <w:lvl w:ilvl="1">
      <w:start w:val="1"/>
      <w:numFmt w:val="bullet"/>
      <w:lvlText w:val=""/>
      <w:lvlJc w:val="left"/>
      <w:pPr>
        <w:tabs>
          <w:tab w:val="num" w:pos="1260"/>
        </w:tabs>
        <w:ind w:left="1260" w:hanging="420"/>
      </w:pPr>
      <w:rPr>
        <w:rFonts w:ascii="Wingdings" w:hAnsi="Wingdings"/>
      </w:rPr>
    </w:lvl>
    <w:lvl w:ilvl="2">
      <w:start w:val="1"/>
      <w:numFmt w:val="bullet"/>
      <w:lvlText w:val=""/>
      <w:lvlJc w:val="left"/>
      <w:pPr>
        <w:tabs>
          <w:tab w:val="num" w:pos="1680"/>
        </w:tabs>
        <w:ind w:left="1680" w:hanging="420"/>
      </w:pPr>
      <w:rPr>
        <w:rFonts w:ascii="Wingdings" w:hAnsi="Wingdings"/>
      </w:rPr>
    </w:lvl>
    <w:lvl w:ilvl="3">
      <w:start w:val="1"/>
      <w:numFmt w:val="bullet"/>
      <w:lvlText w:val=""/>
      <w:lvlJc w:val="left"/>
      <w:pPr>
        <w:tabs>
          <w:tab w:val="num" w:pos="2100"/>
        </w:tabs>
        <w:ind w:left="2100" w:hanging="420"/>
      </w:pPr>
      <w:rPr>
        <w:rFonts w:ascii="Wingdings" w:hAnsi="Wingdings"/>
      </w:rPr>
    </w:lvl>
    <w:lvl w:ilvl="4">
      <w:start w:val="1"/>
      <w:numFmt w:val="bullet"/>
      <w:lvlText w:val=""/>
      <w:lvlJc w:val="left"/>
      <w:pPr>
        <w:tabs>
          <w:tab w:val="num" w:pos="2520"/>
        </w:tabs>
        <w:ind w:left="2520" w:hanging="420"/>
      </w:pPr>
      <w:rPr>
        <w:rFonts w:ascii="Wingdings" w:hAnsi="Wingdings"/>
      </w:rPr>
    </w:lvl>
    <w:lvl w:ilvl="5">
      <w:start w:val="1"/>
      <w:numFmt w:val="bullet"/>
      <w:lvlText w:val=""/>
      <w:lvlJc w:val="left"/>
      <w:pPr>
        <w:tabs>
          <w:tab w:val="num" w:pos="2940"/>
        </w:tabs>
        <w:ind w:left="2940" w:hanging="420"/>
      </w:pPr>
      <w:rPr>
        <w:rFonts w:ascii="Wingdings" w:hAnsi="Wingdings"/>
      </w:rPr>
    </w:lvl>
    <w:lvl w:ilvl="6">
      <w:start w:val="1"/>
      <w:numFmt w:val="bullet"/>
      <w:lvlText w:val=""/>
      <w:lvlJc w:val="left"/>
      <w:pPr>
        <w:tabs>
          <w:tab w:val="num" w:pos="3360"/>
        </w:tabs>
        <w:ind w:left="3360" w:hanging="420"/>
      </w:pPr>
      <w:rPr>
        <w:rFonts w:ascii="Wingdings" w:hAnsi="Wingdings"/>
      </w:rPr>
    </w:lvl>
    <w:lvl w:ilvl="7">
      <w:start w:val="1"/>
      <w:numFmt w:val="bullet"/>
      <w:lvlText w:val=""/>
      <w:lvlJc w:val="left"/>
      <w:pPr>
        <w:tabs>
          <w:tab w:val="num" w:pos="3780"/>
        </w:tabs>
        <w:ind w:left="3780" w:hanging="420"/>
      </w:pPr>
      <w:rPr>
        <w:rFonts w:ascii="Wingdings" w:hAnsi="Wingdings"/>
      </w:rPr>
    </w:lvl>
    <w:lvl w:ilvl="8">
      <w:start w:val="1"/>
      <w:numFmt w:val="bullet"/>
      <w:lvlText w:val=""/>
      <w:lvlJc w:val="left"/>
      <w:pPr>
        <w:tabs>
          <w:tab w:val="num" w:pos="4200"/>
        </w:tabs>
        <w:ind w:left="4200" w:hanging="420"/>
      </w:pPr>
      <w:rPr>
        <w:rFonts w:ascii="Wingdings" w:hAnsi="Wingdings"/>
      </w:rPr>
    </w:lvl>
  </w:abstractNum>
  <w:abstractNum w:abstractNumId="16" w15:restartNumberingAfterBreak="0">
    <w:nsid w:val="00000012"/>
    <w:multiLevelType w:val="singleLevel"/>
    <w:tmpl w:val="00000012"/>
    <w:name w:val="WW8Num19"/>
    <w:lvl w:ilvl="0">
      <w:start w:val="1"/>
      <w:numFmt w:val="lowerLetter"/>
      <w:lvlText w:val="%1."/>
      <w:lvlJc w:val="left"/>
      <w:pPr>
        <w:tabs>
          <w:tab w:val="num" w:pos="480"/>
        </w:tabs>
        <w:ind w:left="480" w:hanging="270"/>
      </w:pPr>
    </w:lvl>
  </w:abstractNum>
  <w:abstractNum w:abstractNumId="17" w15:restartNumberingAfterBreak="0">
    <w:nsid w:val="00000013"/>
    <w:multiLevelType w:val="multilevel"/>
    <w:tmpl w:val="00000013"/>
    <w:name w:val="WW8Num20"/>
    <w:lvl w:ilvl="0">
      <w:start w:val="1"/>
      <w:numFmt w:val="decimal"/>
      <w:lvlText w:val="%1."/>
      <w:lvlJc w:val="left"/>
      <w:pPr>
        <w:tabs>
          <w:tab w:val="num" w:pos="525"/>
        </w:tabs>
        <w:ind w:left="525" w:hanging="525"/>
      </w:pPr>
    </w:lvl>
    <w:lvl w:ilvl="1">
      <w:start w:val="3"/>
      <w:numFmt w:val="decimal"/>
      <w:lvlText w:val="%1.%2."/>
      <w:lvlJc w:val="left"/>
      <w:pPr>
        <w:tabs>
          <w:tab w:val="num" w:pos="1115"/>
        </w:tabs>
        <w:ind w:left="1115" w:hanging="525"/>
      </w:pPr>
    </w:lvl>
    <w:lvl w:ilvl="2">
      <w:start w:val="1"/>
      <w:numFmt w:val="decimal"/>
      <w:lvlText w:val="%1.%2.%3."/>
      <w:lvlJc w:val="left"/>
      <w:pPr>
        <w:tabs>
          <w:tab w:val="num" w:pos="1900"/>
        </w:tabs>
        <w:ind w:left="1900" w:hanging="720"/>
      </w:pPr>
    </w:lvl>
    <w:lvl w:ilvl="3">
      <w:start w:val="1"/>
      <w:numFmt w:val="decimal"/>
      <w:lvlText w:val="%1.%2.%3.%4."/>
      <w:lvlJc w:val="left"/>
      <w:pPr>
        <w:tabs>
          <w:tab w:val="num" w:pos="2490"/>
        </w:tabs>
        <w:ind w:left="2490" w:hanging="720"/>
      </w:pPr>
    </w:lvl>
    <w:lvl w:ilvl="4">
      <w:start w:val="1"/>
      <w:numFmt w:val="decimal"/>
      <w:lvlText w:val="%1.%2.%3.%4.%5."/>
      <w:lvlJc w:val="left"/>
      <w:pPr>
        <w:tabs>
          <w:tab w:val="num" w:pos="3440"/>
        </w:tabs>
        <w:ind w:left="3440" w:hanging="1080"/>
      </w:pPr>
    </w:lvl>
    <w:lvl w:ilvl="5">
      <w:start w:val="1"/>
      <w:numFmt w:val="decimal"/>
      <w:lvlText w:val="%1.%2.%3.%4.%5.%6."/>
      <w:lvlJc w:val="left"/>
      <w:pPr>
        <w:tabs>
          <w:tab w:val="num" w:pos="4030"/>
        </w:tabs>
        <w:ind w:left="4030" w:hanging="1080"/>
      </w:pPr>
    </w:lvl>
    <w:lvl w:ilvl="6">
      <w:start w:val="1"/>
      <w:numFmt w:val="decimal"/>
      <w:lvlText w:val="%1.%2.%3.%4.%5.%6.%7."/>
      <w:lvlJc w:val="left"/>
      <w:pPr>
        <w:tabs>
          <w:tab w:val="num" w:pos="4980"/>
        </w:tabs>
        <w:ind w:left="4980" w:hanging="1440"/>
      </w:pPr>
    </w:lvl>
    <w:lvl w:ilvl="7">
      <w:start w:val="1"/>
      <w:numFmt w:val="decimal"/>
      <w:lvlText w:val="%1.%2.%3.%4.%5.%6.%7.%8."/>
      <w:lvlJc w:val="left"/>
      <w:pPr>
        <w:tabs>
          <w:tab w:val="num" w:pos="5570"/>
        </w:tabs>
        <w:ind w:left="5570" w:hanging="1440"/>
      </w:pPr>
    </w:lvl>
    <w:lvl w:ilvl="8">
      <w:start w:val="1"/>
      <w:numFmt w:val="decimal"/>
      <w:lvlText w:val="%1.%2.%3.%4.%5.%6.%7.%8.%9."/>
      <w:lvlJc w:val="left"/>
      <w:pPr>
        <w:tabs>
          <w:tab w:val="num" w:pos="6520"/>
        </w:tabs>
        <w:ind w:left="6520" w:hanging="1800"/>
      </w:pPr>
    </w:lvl>
  </w:abstractNum>
  <w:abstractNum w:abstractNumId="18" w15:restartNumberingAfterBreak="0">
    <w:nsid w:val="00000014"/>
    <w:multiLevelType w:val="multilevel"/>
    <w:tmpl w:val="00000014"/>
    <w:name w:val="WW8Num24"/>
    <w:lvl w:ilvl="0">
      <w:start w:val="1"/>
      <w:numFmt w:val="decimal"/>
      <w:lvlText w:val="%1."/>
      <w:lvlJc w:val="left"/>
      <w:pPr>
        <w:tabs>
          <w:tab w:val="num" w:pos="525"/>
        </w:tabs>
        <w:ind w:left="525" w:hanging="525"/>
      </w:pPr>
    </w:lvl>
    <w:lvl w:ilvl="1">
      <w:start w:val="2"/>
      <w:numFmt w:val="decimal"/>
      <w:lvlText w:val="%1.%2."/>
      <w:lvlJc w:val="left"/>
      <w:pPr>
        <w:tabs>
          <w:tab w:val="num" w:pos="742"/>
        </w:tabs>
        <w:ind w:left="742" w:hanging="525"/>
      </w:pPr>
    </w:lvl>
    <w:lvl w:ilvl="2">
      <w:start w:val="9"/>
      <w:numFmt w:val="decimal"/>
      <w:lvlText w:val="%1.%2.%3."/>
      <w:lvlJc w:val="left"/>
      <w:pPr>
        <w:tabs>
          <w:tab w:val="num" w:pos="1154"/>
        </w:tabs>
        <w:ind w:left="1154" w:hanging="720"/>
      </w:pPr>
    </w:lvl>
    <w:lvl w:ilvl="3">
      <w:start w:val="1"/>
      <w:numFmt w:val="decimal"/>
      <w:lvlText w:val="%1.%2.%3.%4."/>
      <w:lvlJc w:val="left"/>
      <w:pPr>
        <w:tabs>
          <w:tab w:val="num" w:pos="1371"/>
        </w:tabs>
        <w:ind w:left="1371" w:hanging="720"/>
      </w:pPr>
    </w:lvl>
    <w:lvl w:ilvl="4">
      <w:start w:val="1"/>
      <w:numFmt w:val="decimal"/>
      <w:lvlText w:val="%1.%2.%3.%4.%5."/>
      <w:lvlJc w:val="left"/>
      <w:pPr>
        <w:tabs>
          <w:tab w:val="num" w:pos="1948"/>
        </w:tabs>
        <w:ind w:left="1948" w:hanging="1080"/>
      </w:pPr>
    </w:lvl>
    <w:lvl w:ilvl="5">
      <w:start w:val="1"/>
      <w:numFmt w:val="decimal"/>
      <w:lvlText w:val="%1.%2.%3.%4.%5.%6."/>
      <w:lvlJc w:val="left"/>
      <w:pPr>
        <w:tabs>
          <w:tab w:val="num" w:pos="2165"/>
        </w:tabs>
        <w:ind w:left="2165" w:hanging="1080"/>
      </w:pPr>
    </w:lvl>
    <w:lvl w:ilvl="6">
      <w:start w:val="1"/>
      <w:numFmt w:val="decimal"/>
      <w:lvlText w:val="%1.%2.%3.%4.%5.%6.%7."/>
      <w:lvlJc w:val="left"/>
      <w:pPr>
        <w:tabs>
          <w:tab w:val="num" w:pos="2742"/>
        </w:tabs>
        <w:ind w:left="2742" w:hanging="1440"/>
      </w:pPr>
    </w:lvl>
    <w:lvl w:ilvl="7">
      <w:start w:val="1"/>
      <w:numFmt w:val="decimal"/>
      <w:lvlText w:val="%1.%2.%3.%4.%5.%6.%7.%8."/>
      <w:lvlJc w:val="left"/>
      <w:pPr>
        <w:tabs>
          <w:tab w:val="num" w:pos="2959"/>
        </w:tabs>
        <w:ind w:left="2959" w:hanging="1440"/>
      </w:pPr>
    </w:lvl>
    <w:lvl w:ilvl="8">
      <w:start w:val="1"/>
      <w:numFmt w:val="decimal"/>
      <w:lvlText w:val="%1.%2.%3.%4.%5.%6.%7.%8.%9."/>
      <w:lvlJc w:val="left"/>
      <w:pPr>
        <w:tabs>
          <w:tab w:val="num" w:pos="3536"/>
        </w:tabs>
        <w:ind w:left="3536" w:hanging="1800"/>
      </w:pPr>
    </w:lvl>
  </w:abstractNum>
  <w:abstractNum w:abstractNumId="19" w15:restartNumberingAfterBreak="0">
    <w:nsid w:val="00000015"/>
    <w:multiLevelType w:val="multilevel"/>
    <w:tmpl w:val="00000015"/>
    <w:name w:val="WW8Num25"/>
    <w:lvl w:ilvl="0">
      <w:start w:val="1"/>
      <w:numFmt w:val="bullet"/>
      <w:lvlText w:val=""/>
      <w:lvlJc w:val="left"/>
      <w:pPr>
        <w:tabs>
          <w:tab w:val="num" w:pos="420"/>
        </w:tabs>
        <w:ind w:left="420" w:hanging="420"/>
      </w:pPr>
      <w:rPr>
        <w:rFonts w:ascii="Wingdings" w:hAnsi="Wingdings"/>
      </w:rPr>
    </w:lvl>
    <w:lvl w:ilvl="1">
      <w:start w:val="1"/>
      <w:numFmt w:val="bullet"/>
      <w:lvlText w:val=""/>
      <w:lvlJc w:val="left"/>
      <w:pPr>
        <w:tabs>
          <w:tab w:val="num" w:pos="840"/>
        </w:tabs>
        <w:ind w:left="840" w:hanging="420"/>
      </w:pPr>
      <w:rPr>
        <w:rFonts w:ascii="Wingdings" w:hAnsi="Wingdings"/>
      </w:rPr>
    </w:lvl>
    <w:lvl w:ilvl="2">
      <w:start w:val="1"/>
      <w:numFmt w:val="bullet"/>
      <w:lvlText w:val=""/>
      <w:lvlJc w:val="left"/>
      <w:pPr>
        <w:tabs>
          <w:tab w:val="num" w:pos="1260"/>
        </w:tabs>
        <w:ind w:left="1260" w:hanging="420"/>
      </w:pPr>
      <w:rPr>
        <w:rFonts w:ascii="Wingdings" w:hAnsi="Wingdings"/>
      </w:rPr>
    </w:lvl>
    <w:lvl w:ilvl="3">
      <w:start w:val="1"/>
      <w:numFmt w:val="bullet"/>
      <w:lvlText w:val=""/>
      <w:lvlJc w:val="left"/>
      <w:pPr>
        <w:tabs>
          <w:tab w:val="num" w:pos="1680"/>
        </w:tabs>
        <w:ind w:left="1680" w:hanging="420"/>
      </w:pPr>
      <w:rPr>
        <w:rFonts w:ascii="Wingdings" w:hAnsi="Wingdings"/>
      </w:rPr>
    </w:lvl>
    <w:lvl w:ilvl="4">
      <w:start w:val="1"/>
      <w:numFmt w:val="bullet"/>
      <w:lvlText w:val=""/>
      <w:lvlJc w:val="left"/>
      <w:pPr>
        <w:tabs>
          <w:tab w:val="num" w:pos="2100"/>
        </w:tabs>
        <w:ind w:left="2100" w:hanging="420"/>
      </w:pPr>
      <w:rPr>
        <w:rFonts w:ascii="Wingdings" w:hAnsi="Wingdings"/>
      </w:rPr>
    </w:lvl>
    <w:lvl w:ilvl="5">
      <w:start w:val="1"/>
      <w:numFmt w:val="bullet"/>
      <w:lvlText w:val=""/>
      <w:lvlJc w:val="left"/>
      <w:pPr>
        <w:tabs>
          <w:tab w:val="num" w:pos="2520"/>
        </w:tabs>
        <w:ind w:left="2520" w:hanging="420"/>
      </w:pPr>
      <w:rPr>
        <w:rFonts w:ascii="Wingdings" w:hAnsi="Wingdings"/>
      </w:rPr>
    </w:lvl>
    <w:lvl w:ilvl="6">
      <w:start w:val="1"/>
      <w:numFmt w:val="bullet"/>
      <w:lvlText w:val=""/>
      <w:lvlJc w:val="left"/>
      <w:pPr>
        <w:tabs>
          <w:tab w:val="num" w:pos="2940"/>
        </w:tabs>
        <w:ind w:left="2940" w:hanging="420"/>
      </w:pPr>
      <w:rPr>
        <w:rFonts w:ascii="Wingdings" w:hAnsi="Wingdings"/>
      </w:rPr>
    </w:lvl>
    <w:lvl w:ilvl="7">
      <w:start w:val="1"/>
      <w:numFmt w:val="bullet"/>
      <w:lvlText w:val=""/>
      <w:lvlJc w:val="left"/>
      <w:pPr>
        <w:tabs>
          <w:tab w:val="num" w:pos="3360"/>
        </w:tabs>
        <w:ind w:left="3360" w:hanging="420"/>
      </w:pPr>
      <w:rPr>
        <w:rFonts w:ascii="Wingdings" w:hAnsi="Wingdings"/>
      </w:rPr>
    </w:lvl>
    <w:lvl w:ilvl="8">
      <w:start w:val="1"/>
      <w:numFmt w:val="bullet"/>
      <w:lvlText w:val=""/>
      <w:lvlJc w:val="left"/>
      <w:pPr>
        <w:tabs>
          <w:tab w:val="num" w:pos="3780"/>
        </w:tabs>
        <w:ind w:left="3780" w:hanging="420"/>
      </w:pPr>
      <w:rPr>
        <w:rFonts w:ascii="Wingdings" w:hAnsi="Wingdings"/>
      </w:rPr>
    </w:lvl>
  </w:abstractNum>
  <w:abstractNum w:abstractNumId="20" w15:restartNumberingAfterBreak="0">
    <w:nsid w:val="00000016"/>
    <w:multiLevelType w:val="singleLevel"/>
    <w:tmpl w:val="00000016"/>
    <w:name w:val="WW8Num26"/>
    <w:lvl w:ilvl="0">
      <w:start w:val="1"/>
      <w:numFmt w:val="bullet"/>
      <w:lvlText w:val=""/>
      <w:lvlJc w:val="left"/>
      <w:pPr>
        <w:tabs>
          <w:tab w:val="num" w:pos="840"/>
        </w:tabs>
        <w:ind w:left="840" w:hanging="420"/>
      </w:pPr>
      <w:rPr>
        <w:rFonts w:ascii="Wingdings" w:hAnsi="Wingdings"/>
      </w:rPr>
    </w:lvl>
  </w:abstractNum>
  <w:abstractNum w:abstractNumId="21" w15:restartNumberingAfterBreak="0">
    <w:nsid w:val="00000017"/>
    <w:multiLevelType w:val="singleLevel"/>
    <w:tmpl w:val="00000017"/>
    <w:name w:val="WW8Num28"/>
    <w:lvl w:ilvl="0">
      <w:start w:val="1"/>
      <w:numFmt w:val="bullet"/>
      <w:lvlText w:val=""/>
      <w:lvlJc w:val="left"/>
      <w:pPr>
        <w:tabs>
          <w:tab w:val="num" w:pos="840"/>
        </w:tabs>
        <w:ind w:left="840" w:hanging="420"/>
      </w:pPr>
      <w:rPr>
        <w:rFonts w:ascii="Wingdings" w:hAnsi="Wingdings"/>
      </w:rPr>
    </w:lvl>
  </w:abstractNum>
  <w:abstractNum w:abstractNumId="22" w15:restartNumberingAfterBreak="0">
    <w:nsid w:val="028F684F"/>
    <w:multiLevelType w:val="hybridMultilevel"/>
    <w:tmpl w:val="88BC3F8A"/>
    <w:lvl w:ilvl="0" w:tplc="135055EA">
      <w:start w:val="1"/>
      <w:numFmt w:val="bullet"/>
      <w:pStyle w:val="Bullet4Double"/>
      <w:lvlText w:val=""/>
      <w:lvlJc w:val="left"/>
      <w:pPr>
        <w:tabs>
          <w:tab w:val="num" w:pos="1440"/>
        </w:tabs>
        <w:ind w:left="1440" w:hanging="360"/>
      </w:pPr>
      <w:rPr>
        <w:rFonts w:ascii="Wingdings" w:hAnsi="Wingdings" w:hint="default"/>
        <w:b w:val="0"/>
        <w:i w:val="0"/>
        <w:color w:val="00637A"/>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6D00091"/>
    <w:multiLevelType w:val="singleLevel"/>
    <w:tmpl w:val="E542C906"/>
    <w:lvl w:ilvl="0">
      <w:start w:val="1"/>
      <w:numFmt w:val="upperLetter"/>
      <w:pStyle w:val="Appendix2"/>
      <w:lvlText w:val="Appendix %1."/>
      <w:lvlJc w:val="left"/>
      <w:pPr>
        <w:tabs>
          <w:tab w:val="num" w:pos="1944"/>
        </w:tabs>
        <w:ind w:left="1944" w:hanging="1944"/>
      </w:pPr>
      <w:rPr>
        <w:rFonts w:ascii="Arial" w:hAnsi="Arial" w:cs="Times New Roman" w:hint="default"/>
        <w:b/>
        <w:i w:val="0"/>
        <w:caps w:val="0"/>
        <w:strike w:val="0"/>
        <w:dstrike w:val="0"/>
        <w:vanish w:val="0"/>
        <w:color w:val="000000"/>
        <w:sz w:val="32"/>
        <w:u w:val="none"/>
        <w:vertAlign w:val="baseline"/>
      </w:rPr>
    </w:lvl>
  </w:abstractNum>
  <w:abstractNum w:abstractNumId="24" w15:restartNumberingAfterBreak="0">
    <w:nsid w:val="0F55740C"/>
    <w:multiLevelType w:val="hybridMultilevel"/>
    <w:tmpl w:val="5B3A55B0"/>
    <w:lvl w:ilvl="0" w:tplc="C60AF5E4">
      <w:start w:val="1"/>
      <w:numFmt w:val="decimal"/>
      <w:pStyle w:val="Numberedlist1"/>
      <w:lvlText w:val="%1."/>
      <w:lvlJc w:val="left"/>
      <w:pPr>
        <w:tabs>
          <w:tab w:val="num" w:pos="360"/>
        </w:tabs>
        <w:ind w:left="360" w:hanging="360"/>
      </w:pPr>
      <w:rPr>
        <w:rFonts w:cs="Times New Roman" w:hint="default"/>
      </w:rPr>
    </w:lvl>
    <w:lvl w:ilvl="1" w:tplc="BC0209E0" w:tentative="1">
      <w:start w:val="1"/>
      <w:numFmt w:val="lowerLetter"/>
      <w:lvlText w:val="%2."/>
      <w:lvlJc w:val="left"/>
      <w:pPr>
        <w:tabs>
          <w:tab w:val="num" w:pos="1440"/>
        </w:tabs>
        <w:ind w:left="1440" w:hanging="360"/>
      </w:pPr>
      <w:rPr>
        <w:rFonts w:cs="Times New Roman"/>
      </w:rPr>
    </w:lvl>
    <w:lvl w:ilvl="2" w:tplc="541873BE" w:tentative="1">
      <w:start w:val="1"/>
      <w:numFmt w:val="lowerRoman"/>
      <w:lvlText w:val="%3."/>
      <w:lvlJc w:val="right"/>
      <w:pPr>
        <w:tabs>
          <w:tab w:val="num" w:pos="2160"/>
        </w:tabs>
        <w:ind w:left="2160" w:hanging="180"/>
      </w:pPr>
      <w:rPr>
        <w:rFonts w:cs="Times New Roman"/>
      </w:rPr>
    </w:lvl>
    <w:lvl w:ilvl="3" w:tplc="B35A1158" w:tentative="1">
      <w:start w:val="1"/>
      <w:numFmt w:val="decimal"/>
      <w:lvlText w:val="%4."/>
      <w:lvlJc w:val="left"/>
      <w:pPr>
        <w:tabs>
          <w:tab w:val="num" w:pos="2880"/>
        </w:tabs>
        <w:ind w:left="2880" w:hanging="360"/>
      </w:pPr>
      <w:rPr>
        <w:rFonts w:cs="Times New Roman"/>
      </w:rPr>
    </w:lvl>
    <w:lvl w:ilvl="4" w:tplc="D794F72A" w:tentative="1">
      <w:start w:val="1"/>
      <w:numFmt w:val="lowerLetter"/>
      <w:lvlText w:val="%5."/>
      <w:lvlJc w:val="left"/>
      <w:pPr>
        <w:tabs>
          <w:tab w:val="num" w:pos="3600"/>
        </w:tabs>
        <w:ind w:left="3600" w:hanging="360"/>
      </w:pPr>
      <w:rPr>
        <w:rFonts w:cs="Times New Roman"/>
      </w:rPr>
    </w:lvl>
    <w:lvl w:ilvl="5" w:tplc="9E74607A" w:tentative="1">
      <w:start w:val="1"/>
      <w:numFmt w:val="lowerRoman"/>
      <w:lvlText w:val="%6."/>
      <w:lvlJc w:val="right"/>
      <w:pPr>
        <w:tabs>
          <w:tab w:val="num" w:pos="4320"/>
        </w:tabs>
        <w:ind w:left="4320" w:hanging="180"/>
      </w:pPr>
      <w:rPr>
        <w:rFonts w:cs="Times New Roman"/>
      </w:rPr>
    </w:lvl>
    <w:lvl w:ilvl="6" w:tplc="AF70D4EE" w:tentative="1">
      <w:start w:val="1"/>
      <w:numFmt w:val="decimal"/>
      <w:lvlText w:val="%7."/>
      <w:lvlJc w:val="left"/>
      <w:pPr>
        <w:tabs>
          <w:tab w:val="num" w:pos="5040"/>
        </w:tabs>
        <w:ind w:left="5040" w:hanging="360"/>
      </w:pPr>
      <w:rPr>
        <w:rFonts w:cs="Times New Roman"/>
      </w:rPr>
    </w:lvl>
    <w:lvl w:ilvl="7" w:tplc="2A124524" w:tentative="1">
      <w:start w:val="1"/>
      <w:numFmt w:val="lowerLetter"/>
      <w:lvlText w:val="%8."/>
      <w:lvlJc w:val="left"/>
      <w:pPr>
        <w:tabs>
          <w:tab w:val="num" w:pos="5760"/>
        </w:tabs>
        <w:ind w:left="5760" w:hanging="360"/>
      </w:pPr>
      <w:rPr>
        <w:rFonts w:cs="Times New Roman"/>
      </w:rPr>
    </w:lvl>
    <w:lvl w:ilvl="8" w:tplc="F5EC11B6" w:tentative="1">
      <w:start w:val="1"/>
      <w:numFmt w:val="lowerRoman"/>
      <w:lvlText w:val="%9."/>
      <w:lvlJc w:val="right"/>
      <w:pPr>
        <w:tabs>
          <w:tab w:val="num" w:pos="6480"/>
        </w:tabs>
        <w:ind w:left="6480" w:hanging="180"/>
      </w:pPr>
      <w:rPr>
        <w:rFonts w:cs="Times New Roman"/>
      </w:rPr>
    </w:lvl>
  </w:abstractNum>
  <w:abstractNum w:abstractNumId="25" w15:restartNumberingAfterBreak="0">
    <w:nsid w:val="1D06333F"/>
    <w:multiLevelType w:val="multilevel"/>
    <w:tmpl w:val="5D2609E8"/>
    <w:lvl w:ilvl="0">
      <w:start w:val="1"/>
      <w:numFmt w:val="decimal"/>
      <w:pStyle w:val="TableCenter"/>
      <w:lvlText w:val="%1"/>
      <w:lvlJc w:val="left"/>
      <w:pPr>
        <w:tabs>
          <w:tab w:val="num" w:pos="360"/>
        </w:tabs>
        <w:ind w:left="360" w:hanging="360"/>
      </w:pPr>
      <w:rPr>
        <w:rFonts w:ascii="Arial" w:eastAsia="SimSun" w:hAnsi="Arial" w:cs="Times New Roman" w:hint="eastAsia"/>
        <w:caps w:val="0"/>
      </w:rPr>
    </w:lvl>
    <w:lvl w:ilvl="1">
      <w:start w:val="6"/>
      <w:numFmt w:val="decimal"/>
      <w:pStyle w:val="NumberedHeadingStyleA1"/>
      <w:lvlText w:val="%1.%2"/>
      <w:lvlJc w:val="left"/>
      <w:pPr>
        <w:tabs>
          <w:tab w:val="num" w:pos="720"/>
        </w:tabs>
        <w:ind w:left="720" w:hanging="720"/>
      </w:pPr>
      <w:rPr>
        <w:rFonts w:cs="Times New Roman" w:hint="default"/>
        <w:b/>
        <w:i w:val="0"/>
        <w:u w:val="none"/>
      </w:rPr>
    </w:lvl>
    <w:lvl w:ilvl="2">
      <w:start w:val="1"/>
      <w:numFmt w:val="decimal"/>
      <w:pStyle w:val="NumberedHeadingStyleA2"/>
      <w:lvlText w:val="%1.%2.%3"/>
      <w:lvlJc w:val="left"/>
      <w:pPr>
        <w:tabs>
          <w:tab w:val="num" w:pos="720"/>
        </w:tabs>
        <w:ind w:left="720" w:hanging="720"/>
      </w:pPr>
      <w:rPr>
        <w:rFonts w:cs="Times New Roman" w:hint="default"/>
      </w:rPr>
    </w:lvl>
    <w:lvl w:ilvl="3">
      <w:start w:val="1"/>
      <w:numFmt w:val="decimal"/>
      <w:pStyle w:val="NumberedHeadingStyleA3"/>
      <w:lvlText w:val="%1.%2.%3.%4"/>
      <w:lvlJc w:val="left"/>
      <w:pPr>
        <w:tabs>
          <w:tab w:val="num" w:pos="1080"/>
        </w:tabs>
        <w:ind w:left="1080" w:hanging="1080"/>
      </w:pPr>
      <w:rPr>
        <w:rFonts w:cs="Times New Roman" w:hint="default"/>
      </w:rPr>
    </w:lvl>
    <w:lvl w:ilvl="4">
      <w:start w:val="1"/>
      <w:numFmt w:val="decimal"/>
      <w:pStyle w:val="TitlePageHeader"/>
      <w:lvlText w:val="%1.%2.%3.%4.%5"/>
      <w:lvlJc w:val="left"/>
      <w:pPr>
        <w:tabs>
          <w:tab w:val="num" w:pos="1080"/>
        </w:tabs>
        <w:ind w:left="1080" w:hanging="1080"/>
      </w:pPr>
      <w:rPr>
        <w:rFonts w:cs="Times New Roman" w:hint="default"/>
      </w:rPr>
    </w:lvl>
    <w:lvl w:ilvl="5">
      <w:start w:val="1"/>
      <w:numFmt w:val="decimal"/>
      <w:pStyle w:val="NumberedHeadingStyleA6"/>
      <w:lvlText w:val="%1.%2.%3.%4.%5.%6"/>
      <w:lvlJc w:val="left"/>
      <w:pPr>
        <w:tabs>
          <w:tab w:val="num" w:pos="1440"/>
        </w:tabs>
        <w:ind w:left="1440" w:hanging="1440"/>
      </w:pPr>
      <w:rPr>
        <w:rFonts w:cs="Times New Roman" w:hint="default"/>
      </w:rPr>
    </w:lvl>
    <w:lvl w:ilvl="6">
      <w:start w:val="1"/>
      <w:numFmt w:val="decimal"/>
      <w:pStyle w:val="NumberedHeadingStyleA7"/>
      <w:lvlText w:val="%1.%2.%3.%4.%5.%6.%7"/>
      <w:lvlJc w:val="left"/>
      <w:pPr>
        <w:tabs>
          <w:tab w:val="num" w:pos="1440"/>
        </w:tabs>
        <w:ind w:left="1440" w:hanging="1440"/>
      </w:pPr>
      <w:rPr>
        <w:rFonts w:cs="Times New Roman" w:hint="default"/>
      </w:rPr>
    </w:lvl>
    <w:lvl w:ilvl="7">
      <w:start w:val="1"/>
      <w:numFmt w:val="decimal"/>
      <w:pStyle w:val="NumberedHeadingStyleA8"/>
      <w:lvlText w:val="%1.%2.%3.%4.%5.%6.%7.%8"/>
      <w:lvlJc w:val="left"/>
      <w:pPr>
        <w:tabs>
          <w:tab w:val="num" w:pos="1800"/>
        </w:tabs>
        <w:ind w:left="1800" w:hanging="1800"/>
      </w:pPr>
      <w:rPr>
        <w:rFonts w:cs="Times New Roman" w:hint="default"/>
      </w:rPr>
    </w:lvl>
    <w:lvl w:ilvl="8">
      <w:start w:val="1"/>
      <w:numFmt w:val="decimal"/>
      <w:pStyle w:val="NumberedHeadingStyleA9"/>
      <w:lvlText w:val="%1.%2.%3.%4.%5.%6.%7.%8.%9"/>
      <w:lvlJc w:val="left"/>
      <w:pPr>
        <w:tabs>
          <w:tab w:val="num" w:pos="1800"/>
        </w:tabs>
        <w:ind w:left="1800" w:hanging="1800"/>
      </w:pPr>
      <w:rPr>
        <w:rFonts w:cs="Times New Roman" w:hint="default"/>
      </w:rPr>
    </w:lvl>
  </w:abstractNum>
  <w:abstractNum w:abstractNumId="26" w15:restartNumberingAfterBreak="0">
    <w:nsid w:val="22264A8F"/>
    <w:multiLevelType w:val="hybridMultilevel"/>
    <w:tmpl w:val="ED264BC0"/>
    <w:lvl w:ilvl="0" w:tplc="FFFFFFFF">
      <w:start w:val="1"/>
      <w:numFmt w:val="bullet"/>
      <w:pStyle w:val="TableText8Bullet1Double"/>
      <w:lvlText w:val=""/>
      <w:lvlJc w:val="left"/>
      <w:pPr>
        <w:tabs>
          <w:tab w:val="num" w:pos="0"/>
        </w:tabs>
      </w:pPr>
      <w:rPr>
        <w:rFonts w:ascii="Symbol" w:hAnsi="Symbol" w:hint="default"/>
        <w:color w:val="093678"/>
        <w:sz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40A3B79"/>
    <w:multiLevelType w:val="hybridMultilevel"/>
    <w:tmpl w:val="7D4A01FC"/>
    <w:lvl w:ilvl="0" w:tplc="04090001">
      <w:start w:val="1"/>
      <w:numFmt w:val="bullet"/>
      <w:pStyle w:val="Bullet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4591EE9"/>
    <w:multiLevelType w:val="hybridMultilevel"/>
    <w:tmpl w:val="E38AA8DE"/>
    <w:lvl w:ilvl="0" w:tplc="D82481CC">
      <w:numFmt w:val="none"/>
      <w:pStyle w:val="Bullet1SubtextSingle"/>
      <w:lvlText w:val=""/>
      <w:lvlJc w:val="left"/>
      <w:pPr>
        <w:tabs>
          <w:tab w:val="num" w:pos="0"/>
        </w:tabs>
        <w:ind w:left="360" w:hanging="360"/>
      </w:pPr>
      <w:rPr>
        <w:rFonts w:cs="Times New Roman" w:hint="default"/>
      </w:rPr>
    </w:lvl>
    <w:lvl w:ilvl="1" w:tplc="04090003">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9" w15:restartNumberingAfterBreak="0">
    <w:nsid w:val="2C9F1755"/>
    <w:multiLevelType w:val="hybridMultilevel"/>
    <w:tmpl w:val="7CA43084"/>
    <w:lvl w:ilvl="0" w:tplc="B50AF64C">
      <w:start w:val="1"/>
      <w:numFmt w:val="decimal"/>
      <w:pStyle w:val="NumbersAutoBold"/>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2D055A84"/>
    <w:multiLevelType w:val="hybridMultilevel"/>
    <w:tmpl w:val="72F6B502"/>
    <w:lvl w:ilvl="0" w:tplc="04090001">
      <w:start w:val="1"/>
      <w:numFmt w:val="bullet"/>
      <w:pStyle w:val="Bullet1Single"/>
      <w:lvlText w:val=""/>
      <w:lvlJc w:val="left"/>
      <w:pPr>
        <w:tabs>
          <w:tab w:val="num" w:pos="1800"/>
        </w:tabs>
        <w:ind w:left="1800"/>
      </w:pPr>
      <w:rPr>
        <w:rFonts w:ascii="Symbol" w:hAnsi="Symbol" w:hint="default"/>
        <w:color w:val="00637A"/>
        <w:sz w:val="18"/>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15:restartNumberingAfterBreak="0">
    <w:nsid w:val="2D507F9D"/>
    <w:multiLevelType w:val="hybridMultilevel"/>
    <w:tmpl w:val="85F81550"/>
    <w:lvl w:ilvl="0" w:tplc="5DCA69B0">
      <w:start w:val="1"/>
      <w:numFmt w:val="bullet"/>
      <w:pStyle w:val="Bullet2Double"/>
      <w:lvlText w:val="–"/>
      <w:lvlJc w:val="left"/>
      <w:pPr>
        <w:tabs>
          <w:tab w:val="num" w:pos="720"/>
        </w:tabs>
        <w:ind w:left="720" w:firstLine="0"/>
      </w:pPr>
      <w:rPr>
        <w:rFonts w:ascii="Arial" w:hAnsi="Arial" w:hint="default"/>
        <w:color w:val="00637A"/>
        <w:sz w:val="18"/>
        <w:szCs w:val="18"/>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0CA6F07"/>
    <w:multiLevelType w:val="hybridMultilevel"/>
    <w:tmpl w:val="E1C24FB8"/>
    <w:lvl w:ilvl="0" w:tplc="2626079A">
      <w:numFmt w:val="bullet"/>
      <w:pStyle w:val="Bullet2Single"/>
      <w:lvlText w:val="-"/>
      <w:lvlJc w:val="left"/>
      <w:pPr>
        <w:ind w:left="360" w:hanging="360"/>
      </w:pPr>
      <w:rPr>
        <w:rFonts w:ascii="Tahoma" w:eastAsia="Times New Roman" w:hAnsi="Tahoma" w:hint="default"/>
      </w:rPr>
    </w:lvl>
    <w:lvl w:ilvl="1" w:tplc="137846C4" w:tentative="1">
      <w:start w:val="1"/>
      <w:numFmt w:val="lowerLetter"/>
      <w:lvlText w:val="%2."/>
      <w:lvlJc w:val="left"/>
      <w:pPr>
        <w:tabs>
          <w:tab w:val="num" w:pos="1440"/>
        </w:tabs>
        <w:ind w:left="1440" w:hanging="360"/>
      </w:pPr>
      <w:rPr>
        <w:rFonts w:cs="Times New Roman"/>
      </w:rPr>
    </w:lvl>
    <w:lvl w:ilvl="2" w:tplc="5986BAEE" w:tentative="1">
      <w:start w:val="1"/>
      <w:numFmt w:val="lowerRoman"/>
      <w:lvlText w:val="%3."/>
      <w:lvlJc w:val="right"/>
      <w:pPr>
        <w:tabs>
          <w:tab w:val="num" w:pos="2160"/>
        </w:tabs>
        <w:ind w:left="2160" w:hanging="180"/>
      </w:pPr>
      <w:rPr>
        <w:rFonts w:cs="Times New Roman"/>
      </w:rPr>
    </w:lvl>
    <w:lvl w:ilvl="3" w:tplc="B8F8771E" w:tentative="1">
      <w:start w:val="1"/>
      <w:numFmt w:val="decimal"/>
      <w:lvlText w:val="%4."/>
      <w:lvlJc w:val="left"/>
      <w:pPr>
        <w:tabs>
          <w:tab w:val="num" w:pos="2880"/>
        </w:tabs>
        <w:ind w:left="2880" w:hanging="360"/>
      </w:pPr>
      <w:rPr>
        <w:rFonts w:cs="Times New Roman"/>
      </w:rPr>
    </w:lvl>
    <w:lvl w:ilvl="4" w:tplc="52027C24" w:tentative="1">
      <w:start w:val="1"/>
      <w:numFmt w:val="lowerLetter"/>
      <w:lvlText w:val="%5."/>
      <w:lvlJc w:val="left"/>
      <w:pPr>
        <w:tabs>
          <w:tab w:val="num" w:pos="3600"/>
        </w:tabs>
        <w:ind w:left="3600" w:hanging="360"/>
      </w:pPr>
      <w:rPr>
        <w:rFonts w:cs="Times New Roman"/>
      </w:rPr>
    </w:lvl>
    <w:lvl w:ilvl="5" w:tplc="1570D01A" w:tentative="1">
      <w:start w:val="1"/>
      <w:numFmt w:val="lowerRoman"/>
      <w:lvlText w:val="%6."/>
      <w:lvlJc w:val="right"/>
      <w:pPr>
        <w:tabs>
          <w:tab w:val="num" w:pos="4320"/>
        </w:tabs>
        <w:ind w:left="4320" w:hanging="180"/>
      </w:pPr>
      <w:rPr>
        <w:rFonts w:cs="Times New Roman"/>
      </w:rPr>
    </w:lvl>
    <w:lvl w:ilvl="6" w:tplc="35F2F9E0" w:tentative="1">
      <w:start w:val="1"/>
      <w:numFmt w:val="decimal"/>
      <w:lvlText w:val="%7."/>
      <w:lvlJc w:val="left"/>
      <w:pPr>
        <w:tabs>
          <w:tab w:val="num" w:pos="5040"/>
        </w:tabs>
        <w:ind w:left="5040" w:hanging="360"/>
      </w:pPr>
      <w:rPr>
        <w:rFonts w:cs="Times New Roman"/>
      </w:rPr>
    </w:lvl>
    <w:lvl w:ilvl="7" w:tplc="97E6C7C8" w:tentative="1">
      <w:start w:val="1"/>
      <w:numFmt w:val="lowerLetter"/>
      <w:lvlText w:val="%8."/>
      <w:lvlJc w:val="left"/>
      <w:pPr>
        <w:tabs>
          <w:tab w:val="num" w:pos="5760"/>
        </w:tabs>
        <w:ind w:left="5760" w:hanging="360"/>
      </w:pPr>
      <w:rPr>
        <w:rFonts w:cs="Times New Roman"/>
      </w:rPr>
    </w:lvl>
    <w:lvl w:ilvl="8" w:tplc="E1006608" w:tentative="1">
      <w:start w:val="1"/>
      <w:numFmt w:val="lowerRoman"/>
      <w:lvlText w:val="%9."/>
      <w:lvlJc w:val="right"/>
      <w:pPr>
        <w:tabs>
          <w:tab w:val="num" w:pos="6480"/>
        </w:tabs>
        <w:ind w:left="6480" w:hanging="180"/>
      </w:pPr>
      <w:rPr>
        <w:rFonts w:cs="Times New Roman"/>
      </w:rPr>
    </w:lvl>
  </w:abstractNum>
  <w:abstractNum w:abstractNumId="33" w15:restartNumberingAfterBreak="0">
    <w:nsid w:val="3136169D"/>
    <w:multiLevelType w:val="singleLevel"/>
    <w:tmpl w:val="6C9AE6B6"/>
    <w:lvl w:ilvl="0">
      <w:numFmt w:val="bullet"/>
      <w:pStyle w:val="bullet"/>
      <w:lvlText w:val=""/>
      <w:lvlJc w:val="left"/>
      <w:pPr>
        <w:tabs>
          <w:tab w:val="num" w:pos="3240"/>
        </w:tabs>
        <w:ind w:left="3060" w:hanging="180"/>
      </w:pPr>
      <w:rPr>
        <w:rFonts w:ascii="Symbol" w:hAnsi="Symbol" w:hint="default"/>
      </w:rPr>
    </w:lvl>
  </w:abstractNum>
  <w:abstractNum w:abstractNumId="34" w15:restartNumberingAfterBreak="0">
    <w:nsid w:val="33435D5C"/>
    <w:multiLevelType w:val="hybridMultilevel"/>
    <w:tmpl w:val="9BEC2BA0"/>
    <w:lvl w:ilvl="0" w:tplc="04090005">
      <w:start w:val="1"/>
      <w:numFmt w:val="bullet"/>
      <w:pStyle w:val="ResponseText-Bulletted"/>
      <w:lvlText w:val=""/>
      <w:lvlJc w:val="left"/>
      <w:pPr>
        <w:tabs>
          <w:tab w:val="num" w:pos="1287"/>
        </w:tabs>
        <w:ind w:left="1287" w:hanging="360"/>
      </w:pPr>
      <w:rPr>
        <w:rFonts w:ascii="Symbol" w:hAnsi="Symbol" w:hint="default"/>
      </w:rPr>
    </w:lvl>
    <w:lvl w:ilvl="1" w:tplc="57F01AF8">
      <w:start w:val="1"/>
      <w:numFmt w:val="bullet"/>
      <w:lvlText w:val="o"/>
      <w:lvlJc w:val="left"/>
      <w:pPr>
        <w:tabs>
          <w:tab w:val="num" w:pos="2007"/>
        </w:tabs>
        <w:ind w:left="2007" w:hanging="360"/>
      </w:pPr>
      <w:rPr>
        <w:rFonts w:ascii="Courier New" w:hAnsi="Courier New" w:hint="default"/>
      </w:rPr>
    </w:lvl>
    <w:lvl w:ilvl="2" w:tplc="18A4C08E">
      <w:start w:val="1"/>
      <w:numFmt w:val="bullet"/>
      <w:lvlText w:val=""/>
      <w:lvlJc w:val="left"/>
      <w:pPr>
        <w:tabs>
          <w:tab w:val="num" w:pos="2727"/>
        </w:tabs>
        <w:ind w:left="2727" w:hanging="360"/>
      </w:pPr>
      <w:rPr>
        <w:rFonts w:ascii="Wingdings" w:hAnsi="Wingdings" w:hint="default"/>
      </w:rPr>
    </w:lvl>
    <w:lvl w:ilvl="3" w:tplc="B29207F6" w:tentative="1">
      <w:start w:val="1"/>
      <w:numFmt w:val="bullet"/>
      <w:lvlText w:val=""/>
      <w:lvlJc w:val="left"/>
      <w:pPr>
        <w:tabs>
          <w:tab w:val="num" w:pos="3447"/>
        </w:tabs>
        <w:ind w:left="3447" w:hanging="360"/>
      </w:pPr>
      <w:rPr>
        <w:rFonts w:ascii="Symbol" w:hAnsi="Symbol" w:hint="default"/>
      </w:rPr>
    </w:lvl>
    <w:lvl w:ilvl="4" w:tplc="DA34AF62" w:tentative="1">
      <w:start w:val="1"/>
      <w:numFmt w:val="bullet"/>
      <w:lvlText w:val="o"/>
      <w:lvlJc w:val="left"/>
      <w:pPr>
        <w:tabs>
          <w:tab w:val="num" w:pos="4167"/>
        </w:tabs>
        <w:ind w:left="4167" w:hanging="360"/>
      </w:pPr>
      <w:rPr>
        <w:rFonts w:ascii="Courier New" w:hAnsi="Courier New" w:hint="default"/>
      </w:rPr>
    </w:lvl>
    <w:lvl w:ilvl="5" w:tplc="C3D66202" w:tentative="1">
      <w:start w:val="1"/>
      <w:numFmt w:val="bullet"/>
      <w:lvlText w:val=""/>
      <w:lvlJc w:val="left"/>
      <w:pPr>
        <w:tabs>
          <w:tab w:val="num" w:pos="4887"/>
        </w:tabs>
        <w:ind w:left="4887" w:hanging="360"/>
      </w:pPr>
      <w:rPr>
        <w:rFonts w:ascii="Wingdings" w:hAnsi="Wingdings" w:hint="default"/>
      </w:rPr>
    </w:lvl>
    <w:lvl w:ilvl="6" w:tplc="6616D996" w:tentative="1">
      <w:start w:val="1"/>
      <w:numFmt w:val="bullet"/>
      <w:lvlText w:val=""/>
      <w:lvlJc w:val="left"/>
      <w:pPr>
        <w:tabs>
          <w:tab w:val="num" w:pos="5607"/>
        </w:tabs>
        <w:ind w:left="5607" w:hanging="360"/>
      </w:pPr>
      <w:rPr>
        <w:rFonts w:ascii="Symbol" w:hAnsi="Symbol" w:hint="default"/>
      </w:rPr>
    </w:lvl>
    <w:lvl w:ilvl="7" w:tplc="0FCC49DC" w:tentative="1">
      <w:start w:val="1"/>
      <w:numFmt w:val="bullet"/>
      <w:lvlText w:val="o"/>
      <w:lvlJc w:val="left"/>
      <w:pPr>
        <w:tabs>
          <w:tab w:val="num" w:pos="6327"/>
        </w:tabs>
        <w:ind w:left="6327" w:hanging="360"/>
      </w:pPr>
      <w:rPr>
        <w:rFonts w:ascii="Courier New" w:hAnsi="Courier New" w:hint="default"/>
      </w:rPr>
    </w:lvl>
    <w:lvl w:ilvl="8" w:tplc="E6EA1E52" w:tentative="1">
      <w:start w:val="1"/>
      <w:numFmt w:val="bullet"/>
      <w:lvlText w:val=""/>
      <w:lvlJc w:val="left"/>
      <w:pPr>
        <w:tabs>
          <w:tab w:val="num" w:pos="7047"/>
        </w:tabs>
        <w:ind w:left="7047" w:hanging="360"/>
      </w:pPr>
      <w:rPr>
        <w:rFonts w:ascii="Wingdings" w:hAnsi="Wingdings" w:hint="default"/>
      </w:rPr>
    </w:lvl>
  </w:abstractNum>
  <w:abstractNum w:abstractNumId="35" w15:restartNumberingAfterBreak="0">
    <w:nsid w:val="3746462F"/>
    <w:multiLevelType w:val="multilevel"/>
    <w:tmpl w:val="23B4056C"/>
    <w:lvl w:ilvl="0">
      <w:start w:val="1"/>
      <w:numFmt w:val="decimal"/>
      <w:pStyle w:val="NumberedHeadingStyleB1"/>
      <w:lvlText w:val="%1."/>
      <w:lvlJc w:val="left"/>
      <w:pPr>
        <w:tabs>
          <w:tab w:val="num" w:pos="360"/>
        </w:tabs>
        <w:ind w:left="360" w:hanging="360"/>
      </w:pPr>
      <w:rPr>
        <w:rFonts w:cs="Times New Roman"/>
      </w:rPr>
    </w:lvl>
    <w:lvl w:ilvl="1">
      <w:start w:val="1"/>
      <w:numFmt w:val="lowerLetter"/>
      <w:pStyle w:val="NumberedHeadingStyleB2"/>
      <w:lvlText w:val="%2)"/>
      <w:lvlJc w:val="left"/>
      <w:pPr>
        <w:tabs>
          <w:tab w:val="num" w:pos="360"/>
        </w:tabs>
        <w:ind w:left="360" w:hanging="360"/>
      </w:pPr>
      <w:rPr>
        <w:rFonts w:cs="Times New Roman"/>
      </w:rPr>
    </w:lvl>
    <w:lvl w:ilvl="2">
      <w:start w:val="1"/>
      <w:numFmt w:val="lowerRoman"/>
      <w:pStyle w:val="NumberedHeadingStyleB3"/>
      <w:lvlText w:val="%3)"/>
      <w:lvlJc w:val="left"/>
      <w:pPr>
        <w:tabs>
          <w:tab w:val="num" w:pos="720"/>
        </w:tabs>
        <w:ind w:left="360" w:hanging="360"/>
      </w:pPr>
      <w:rPr>
        <w:rFonts w:cs="Times New Roman"/>
      </w:rPr>
    </w:lvl>
    <w:lvl w:ilvl="3">
      <w:start w:val="1"/>
      <w:numFmt w:val="none"/>
      <w:lvlText w:val=""/>
      <w:lvlJc w:val="left"/>
      <w:pPr>
        <w:tabs>
          <w:tab w:val="num" w:pos="1440"/>
        </w:tabs>
        <w:ind w:left="1440" w:hanging="360"/>
      </w:pPr>
      <w:rPr>
        <w:rFonts w:cs="Times New Roman"/>
      </w:rPr>
    </w:lvl>
    <w:lvl w:ilvl="4">
      <w:start w:val="1"/>
      <w:numFmt w:val="none"/>
      <w:lvlText w:val=""/>
      <w:lvlJc w:val="left"/>
      <w:pPr>
        <w:tabs>
          <w:tab w:val="num" w:pos="1800"/>
        </w:tabs>
        <w:ind w:left="1800" w:hanging="360"/>
      </w:pPr>
      <w:rPr>
        <w:rFonts w:cs="Times New Roman"/>
      </w:rPr>
    </w:lvl>
    <w:lvl w:ilvl="5">
      <w:start w:val="1"/>
      <w:numFmt w:val="none"/>
      <w:lvlText w:val=""/>
      <w:lvlJc w:val="left"/>
      <w:pPr>
        <w:tabs>
          <w:tab w:val="num" w:pos="2160"/>
        </w:tabs>
        <w:ind w:left="2160" w:hanging="360"/>
      </w:pPr>
      <w:rPr>
        <w:rFonts w:cs="Times New Roman"/>
      </w:rPr>
    </w:lvl>
    <w:lvl w:ilvl="6">
      <w:start w:val="1"/>
      <w:numFmt w:val="none"/>
      <w:lvlText w:val=""/>
      <w:lvlJc w:val="left"/>
      <w:pPr>
        <w:tabs>
          <w:tab w:val="num" w:pos="2520"/>
        </w:tabs>
        <w:ind w:left="2520" w:hanging="360"/>
      </w:pPr>
      <w:rPr>
        <w:rFonts w:cs="Times New Roman"/>
      </w:rPr>
    </w:lvl>
    <w:lvl w:ilvl="7">
      <w:start w:val="1"/>
      <w:numFmt w:val="none"/>
      <w:lvlText w:val=""/>
      <w:lvlJc w:val="left"/>
      <w:pPr>
        <w:tabs>
          <w:tab w:val="num" w:pos="2880"/>
        </w:tabs>
        <w:ind w:left="2880" w:hanging="360"/>
      </w:pPr>
      <w:rPr>
        <w:rFonts w:cs="Times New Roman"/>
      </w:rPr>
    </w:lvl>
    <w:lvl w:ilvl="8">
      <w:start w:val="1"/>
      <w:numFmt w:val="none"/>
      <w:lvlText w:val=""/>
      <w:lvlJc w:val="left"/>
      <w:pPr>
        <w:tabs>
          <w:tab w:val="num" w:pos="3240"/>
        </w:tabs>
        <w:ind w:left="3240" w:hanging="360"/>
      </w:pPr>
      <w:rPr>
        <w:rFonts w:cs="Times New Roman"/>
      </w:rPr>
    </w:lvl>
  </w:abstractNum>
  <w:abstractNum w:abstractNumId="36" w15:restartNumberingAfterBreak="0">
    <w:nsid w:val="398C7240"/>
    <w:multiLevelType w:val="hybridMultilevel"/>
    <w:tmpl w:val="FBF8F684"/>
    <w:lvl w:ilvl="0" w:tplc="1E167EA4">
      <w:numFmt w:val="bullet"/>
      <w:pStyle w:val="Bullet3"/>
      <w:lvlText w:val=""/>
      <w:lvlJc w:val="left"/>
      <w:pPr>
        <w:tabs>
          <w:tab w:val="num" w:pos="720"/>
        </w:tabs>
        <w:ind w:left="1152" w:hanging="432"/>
      </w:pPr>
      <w:rPr>
        <w:rFonts w:ascii="Symbol" w:hAnsi="Symbol" w:hint="default"/>
      </w:rPr>
    </w:lvl>
    <w:lvl w:ilvl="1" w:tplc="04090019">
      <w:start w:val="1"/>
      <w:numFmt w:val="bullet"/>
      <w:lvlText w:val="o"/>
      <w:lvlJc w:val="left"/>
      <w:pPr>
        <w:tabs>
          <w:tab w:val="num" w:pos="0"/>
        </w:tabs>
        <w:ind w:hanging="360"/>
      </w:pPr>
      <w:rPr>
        <w:rFonts w:ascii="Courier New" w:hAnsi="Courier New" w:hint="default"/>
      </w:rPr>
    </w:lvl>
    <w:lvl w:ilvl="2" w:tplc="0409001B">
      <w:start w:val="1"/>
      <w:numFmt w:val="bullet"/>
      <w:lvlText w:val=""/>
      <w:lvlJc w:val="left"/>
      <w:pPr>
        <w:tabs>
          <w:tab w:val="num" w:pos="720"/>
        </w:tabs>
        <w:ind w:left="720" w:hanging="360"/>
      </w:pPr>
      <w:rPr>
        <w:rFonts w:ascii="Wingdings" w:hAnsi="Wingdings" w:hint="default"/>
      </w:rPr>
    </w:lvl>
    <w:lvl w:ilvl="3" w:tplc="0409000F" w:tentative="1">
      <w:start w:val="1"/>
      <w:numFmt w:val="bullet"/>
      <w:lvlText w:val=""/>
      <w:lvlJc w:val="left"/>
      <w:pPr>
        <w:tabs>
          <w:tab w:val="num" w:pos="1440"/>
        </w:tabs>
        <w:ind w:left="1440" w:hanging="360"/>
      </w:pPr>
      <w:rPr>
        <w:rFonts w:ascii="Symbol" w:hAnsi="Symbol" w:hint="default"/>
      </w:rPr>
    </w:lvl>
    <w:lvl w:ilvl="4" w:tplc="04090019" w:tentative="1">
      <w:start w:val="1"/>
      <w:numFmt w:val="bullet"/>
      <w:lvlText w:val="o"/>
      <w:lvlJc w:val="left"/>
      <w:pPr>
        <w:tabs>
          <w:tab w:val="num" w:pos="2160"/>
        </w:tabs>
        <w:ind w:left="2160" w:hanging="360"/>
      </w:pPr>
      <w:rPr>
        <w:rFonts w:ascii="Courier New" w:hAnsi="Courier New" w:hint="default"/>
      </w:rPr>
    </w:lvl>
    <w:lvl w:ilvl="5" w:tplc="0409001B" w:tentative="1">
      <w:start w:val="1"/>
      <w:numFmt w:val="bullet"/>
      <w:lvlText w:val=""/>
      <w:lvlJc w:val="left"/>
      <w:pPr>
        <w:tabs>
          <w:tab w:val="num" w:pos="2880"/>
        </w:tabs>
        <w:ind w:left="2880" w:hanging="360"/>
      </w:pPr>
      <w:rPr>
        <w:rFonts w:ascii="Wingdings" w:hAnsi="Wingdings" w:hint="default"/>
      </w:rPr>
    </w:lvl>
    <w:lvl w:ilvl="6" w:tplc="0409000F" w:tentative="1">
      <w:start w:val="1"/>
      <w:numFmt w:val="bullet"/>
      <w:lvlText w:val=""/>
      <w:lvlJc w:val="left"/>
      <w:pPr>
        <w:tabs>
          <w:tab w:val="num" w:pos="3600"/>
        </w:tabs>
        <w:ind w:left="3600" w:hanging="360"/>
      </w:pPr>
      <w:rPr>
        <w:rFonts w:ascii="Symbol" w:hAnsi="Symbol" w:hint="default"/>
      </w:rPr>
    </w:lvl>
    <w:lvl w:ilvl="7" w:tplc="04090019" w:tentative="1">
      <w:start w:val="1"/>
      <w:numFmt w:val="bullet"/>
      <w:lvlText w:val="o"/>
      <w:lvlJc w:val="left"/>
      <w:pPr>
        <w:tabs>
          <w:tab w:val="num" w:pos="4320"/>
        </w:tabs>
        <w:ind w:left="4320" w:hanging="360"/>
      </w:pPr>
      <w:rPr>
        <w:rFonts w:ascii="Courier New" w:hAnsi="Courier New" w:hint="default"/>
      </w:rPr>
    </w:lvl>
    <w:lvl w:ilvl="8" w:tplc="0409001B" w:tentative="1">
      <w:start w:val="1"/>
      <w:numFmt w:val="bullet"/>
      <w:lvlText w:val=""/>
      <w:lvlJc w:val="left"/>
      <w:pPr>
        <w:tabs>
          <w:tab w:val="num" w:pos="5040"/>
        </w:tabs>
        <w:ind w:left="5040" w:hanging="360"/>
      </w:pPr>
      <w:rPr>
        <w:rFonts w:ascii="Wingdings" w:hAnsi="Wingdings" w:hint="default"/>
      </w:rPr>
    </w:lvl>
  </w:abstractNum>
  <w:abstractNum w:abstractNumId="37"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38" w15:restartNumberingAfterBreak="0">
    <w:nsid w:val="44635F84"/>
    <w:multiLevelType w:val="hybridMultilevel"/>
    <w:tmpl w:val="0ACA52C6"/>
    <w:lvl w:ilvl="0" w:tplc="04090001">
      <w:start w:val="1"/>
      <w:numFmt w:val="none"/>
      <w:pStyle w:val="Bullet3SubtextSingle"/>
      <w:lvlText w:val=""/>
      <w:lvlJc w:val="left"/>
      <w:pPr>
        <w:tabs>
          <w:tab w:val="num" w:pos="1080"/>
        </w:tabs>
        <w:ind w:left="1080" w:hanging="1080"/>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9" w15:restartNumberingAfterBreak="0">
    <w:nsid w:val="48D7147C"/>
    <w:multiLevelType w:val="hybridMultilevel"/>
    <w:tmpl w:val="4190822C"/>
    <w:lvl w:ilvl="0" w:tplc="04090001">
      <w:start w:val="1"/>
      <w:numFmt w:val="bullet"/>
      <w:pStyle w:val="Diagram"/>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6"/>
      <w:numFmt w:val="bullet"/>
      <w:lvlText w:val="-"/>
      <w:lvlJc w:val="left"/>
      <w:pPr>
        <w:tabs>
          <w:tab w:val="num" w:pos="2160"/>
        </w:tabs>
        <w:ind w:left="2160" w:hanging="360"/>
      </w:pPr>
      <w:rPr>
        <w:rFonts w:ascii="Arial" w:eastAsia="Times New Roman" w:hAnsi="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6024594"/>
    <w:multiLevelType w:val="multilevel"/>
    <w:tmpl w:val="F3B2B132"/>
    <w:lvl w:ilvl="0">
      <w:start w:val="1"/>
      <w:numFmt w:val="decimal"/>
      <w:pStyle w:val="Heading1"/>
      <w:lvlText w:val="%1"/>
      <w:lvlJc w:val="left"/>
      <w:pPr>
        <w:tabs>
          <w:tab w:val="num" w:pos="432"/>
        </w:tabs>
        <w:ind w:left="432" w:hanging="432"/>
      </w:pPr>
      <w:rPr>
        <w:rFonts w:hint="eastAsia"/>
        <w:color w:val="auto"/>
      </w:rPr>
    </w:lvl>
    <w:lvl w:ilvl="1">
      <w:start w:val="1"/>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color w:val="auto"/>
      </w:rPr>
    </w:lvl>
    <w:lvl w:ilvl="3">
      <w:start w:val="1"/>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41" w15:restartNumberingAfterBreak="0">
    <w:nsid w:val="56B810F5"/>
    <w:multiLevelType w:val="multilevel"/>
    <w:tmpl w:val="A52656A4"/>
    <w:lvl w:ilvl="0">
      <w:start w:val="1"/>
      <w:numFmt w:val="decimal"/>
      <w:pStyle w:val="Style1"/>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288"/>
        </w:tabs>
        <w:ind w:left="1288"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2"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3" w15:restartNumberingAfterBreak="0">
    <w:nsid w:val="59A978F8"/>
    <w:multiLevelType w:val="hybridMultilevel"/>
    <w:tmpl w:val="0D1AEA90"/>
    <w:lvl w:ilvl="0" w:tplc="BFAA6A34">
      <w:start w:val="1"/>
      <w:numFmt w:val="bullet"/>
      <w:pStyle w:val="Attributes"/>
      <w:lvlText w:val=""/>
      <w:lvlJc w:val="left"/>
      <w:pPr>
        <w:tabs>
          <w:tab w:val="num" w:pos="1080"/>
        </w:tabs>
        <w:ind w:left="1080" w:hanging="360"/>
      </w:pPr>
      <w:rPr>
        <w:rFonts w:ascii="Symbol" w:hAnsi="Symbol" w:hint="default"/>
        <w:color w:val="auto"/>
      </w:rPr>
    </w:lvl>
    <w:lvl w:ilvl="1" w:tplc="C34CB6CC" w:tentative="1">
      <w:start w:val="1"/>
      <w:numFmt w:val="bullet"/>
      <w:lvlText w:val="o"/>
      <w:lvlJc w:val="left"/>
      <w:pPr>
        <w:tabs>
          <w:tab w:val="num" w:pos="1440"/>
        </w:tabs>
        <w:ind w:left="1440" w:hanging="360"/>
      </w:pPr>
      <w:rPr>
        <w:rFonts w:ascii="Courier New" w:hAnsi="Courier New" w:hint="default"/>
      </w:rPr>
    </w:lvl>
    <w:lvl w:ilvl="2" w:tplc="28DCCFB0" w:tentative="1">
      <w:start w:val="1"/>
      <w:numFmt w:val="bullet"/>
      <w:lvlText w:val=""/>
      <w:lvlJc w:val="left"/>
      <w:pPr>
        <w:tabs>
          <w:tab w:val="num" w:pos="2160"/>
        </w:tabs>
        <w:ind w:left="2160" w:hanging="360"/>
      </w:pPr>
      <w:rPr>
        <w:rFonts w:ascii="Wingdings" w:hAnsi="Wingdings" w:hint="default"/>
      </w:rPr>
    </w:lvl>
    <w:lvl w:ilvl="3" w:tplc="07E8931C" w:tentative="1">
      <w:start w:val="1"/>
      <w:numFmt w:val="bullet"/>
      <w:lvlText w:val=""/>
      <w:lvlJc w:val="left"/>
      <w:pPr>
        <w:tabs>
          <w:tab w:val="num" w:pos="2880"/>
        </w:tabs>
        <w:ind w:left="2880" w:hanging="360"/>
      </w:pPr>
      <w:rPr>
        <w:rFonts w:ascii="Symbol" w:hAnsi="Symbol" w:hint="default"/>
      </w:rPr>
    </w:lvl>
    <w:lvl w:ilvl="4" w:tplc="2CD8BB76" w:tentative="1">
      <w:start w:val="1"/>
      <w:numFmt w:val="bullet"/>
      <w:lvlText w:val="o"/>
      <w:lvlJc w:val="left"/>
      <w:pPr>
        <w:tabs>
          <w:tab w:val="num" w:pos="3600"/>
        </w:tabs>
        <w:ind w:left="3600" w:hanging="360"/>
      </w:pPr>
      <w:rPr>
        <w:rFonts w:ascii="Courier New" w:hAnsi="Courier New" w:hint="default"/>
      </w:rPr>
    </w:lvl>
    <w:lvl w:ilvl="5" w:tplc="2C5AC4AE" w:tentative="1">
      <w:start w:val="1"/>
      <w:numFmt w:val="bullet"/>
      <w:lvlText w:val=""/>
      <w:lvlJc w:val="left"/>
      <w:pPr>
        <w:tabs>
          <w:tab w:val="num" w:pos="4320"/>
        </w:tabs>
        <w:ind w:left="4320" w:hanging="360"/>
      </w:pPr>
      <w:rPr>
        <w:rFonts w:ascii="Wingdings" w:hAnsi="Wingdings" w:hint="default"/>
      </w:rPr>
    </w:lvl>
    <w:lvl w:ilvl="6" w:tplc="EB6E9724" w:tentative="1">
      <w:start w:val="1"/>
      <w:numFmt w:val="bullet"/>
      <w:lvlText w:val=""/>
      <w:lvlJc w:val="left"/>
      <w:pPr>
        <w:tabs>
          <w:tab w:val="num" w:pos="5040"/>
        </w:tabs>
        <w:ind w:left="5040" w:hanging="360"/>
      </w:pPr>
      <w:rPr>
        <w:rFonts w:ascii="Symbol" w:hAnsi="Symbol" w:hint="default"/>
      </w:rPr>
    </w:lvl>
    <w:lvl w:ilvl="7" w:tplc="BE7E83DC" w:tentative="1">
      <w:start w:val="1"/>
      <w:numFmt w:val="bullet"/>
      <w:lvlText w:val="o"/>
      <w:lvlJc w:val="left"/>
      <w:pPr>
        <w:tabs>
          <w:tab w:val="num" w:pos="5760"/>
        </w:tabs>
        <w:ind w:left="5760" w:hanging="360"/>
      </w:pPr>
      <w:rPr>
        <w:rFonts w:ascii="Courier New" w:hAnsi="Courier New" w:hint="default"/>
      </w:rPr>
    </w:lvl>
    <w:lvl w:ilvl="8" w:tplc="388EFBBC"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A5A7981"/>
    <w:multiLevelType w:val="multilevel"/>
    <w:tmpl w:val="C312247C"/>
    <w:lvl w:ilvl="0">
      <w:start w:val="1"/>
      <w:numFmt w:val="decimal"/>
      <w:lvlText w:val="%1."/>
      <w:lvlJc w:val="left"/>
      <w:pPr>
        <w:tabs>
          <w:tab w:val="num" w:pos="907"/>
        </w:tabs>
        <w:ind w:left="907" w:hanging="907"/>
      </w:pPr>
      <w:rPr>
        <w:rFonts w:cs="Times New Roman" w:hint="default"/>
      </w:rPr>
    </w:lvl>
    <w:lvl w:ilvl="1">
      <w:start w:val="1"/>
      <w:numFmt w:val="decimal"/>
      <w:pStyle w:val="TTAnswer1"/>
      <w:lvlText w:val="%1.%2"/>
      <w:lvlJc w:val="left"/>
      <w:pPr>
        <w:tabs>
          <w:tab w:val="num" w:pos="1080"/>
        </w:tabs>
        <w:ind w:left="576" w:hanging="576"/>
      </w:pPr>
      <w:rPr>
        <w:rFonts w:cs="Times New Roman" w:hint="default"/>
      </w:rPr>
    </w:lvl>
    <w:lvl w:ilvl="2">
      <w:start w:val="1"/>
      <w:numFmt w:val="decimal"/>
      <w:pStyle w:val="TTLevel2"/>
      <w:lvlText w:val="%1.%2.%3"/>
      <w:lvlJc w:val="left"/>
      <w:pPr>
        <w:tabs>
          <w:tab w:val="num" w:pos="1800"/>
        </w:tabs>
        <w:ind w:left="720" w:hanging="720"/>
      </w:pPr>
      <w:rPr>
        <w:rFonts w:cs="Times New Roman" w:hint="default"/>
      </w:rPr>
    </w:lvl>
    <w:lvl w:ilvl="3">
      <w:start w:val="1"/>
      <w:numFmt w:val="decimal"/>
      <w:pStyle w:val="TTBulletL2"/>
      <w:lvlText w:val="%1.%2.%3.%4"/>
      <w:lvlJc w:val="left"/>
      <w:pPr>
        <w:tabs>
          <w:tab w:val="num" w:pos="2520"/>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5" w15:restartNumberingAfterBreak="0">
    <w:nsid w:val="5BBB71CC"/>
    <w:multiLevelType w:val="singleLevel"/>
    <w:tmpl w:val="0F50E644"/>
    <w:lvl w:ilvl="0">
      <w:numFmt w:val="bullet"/>
      <w:pStyle w:val="bulletsingle"/>
      <w:lvlText w:val=""/>
      <w:lvlJc w:val="left"/>
      <w:pPr>
        <w:tabs>
          <w:tab w:val="num" w:pos="3240"/>
        </w:tabs>
        <w:ind w:left="3060" w:hanging="180"/>
      </w:pPr>
      <w:rPr>
        <w:rFonts w:ascii="Symbol" w:hAnsi="Symbol" w:hint="default"/>
      </w:rPr>
    </w:lvl>
  </w:abstractNum>
  <w:abstractNum w:abstractNumId="46" w15:restartNumberingAfterBreak="0">
    <w:nsid w:val="5C451B9C"/>
    <w:multiLevelType w:val="hybridMultilevel"/>
    <w:tmpl w:val="6930D326"/>
    <w:lvl w:ilvl="0" w:tplc="2BD4EAB2">
      <w:start w:val="1"/>
      <w:numFmt w:val="bullet"/>
      <w:pStyle w:val="Bullet1Double"/>
      <w:lvlText w:val=""/>
      <w:lvlJc w:val="left"/>
      <w:pPr>
        <w:tabs>
          <w:tab w:val="num" w:pos="0"/>
        </w:tabs>
      </w:pPr>
      <w:rPr>
        <w:rFonts w:ascii="Symbol" w:hAnsi="Symbol" w:hint="default"/>
        <w:color w:val="00637A"/>
        <w:sz w:val="18"/>
      </w:rPr>
    </w:lvl>
    <w:lvl w:ilvl="1" w:tplc="68EA3380" w:tentative="1">
      <w:start w:val="1"/>
      <w:numFmt w:val="bullet"/>
      <w:lvlText w:val="o"/>
      <w:lvlJc w:val="left"/>
      <w:pPr>
        <w:tabs>
          <w:tab w:val="num" w:pos="1440"/>
        </w:tabs>
        <w:ind w:left="1440" w:hanging="360"/>
      </w:pPr>
      <w:rPr>
        <w:rFonts w:ascii="Courier New" w:hAnsi="Courier New" w:hint="default"/>
      </w:rPr>
    </w:lvl>
    <w:lvl w:ilvl="2" w:tplc="35207E00" w:tentative="1">
      <w:start w:val="1"/>
      <w:numFmt w:val="bullet"/>
      <w:lvlText w:val=""/>
      <w:lvlJc w:val="left"/>
      <w:pPr>
        <w:tabs>
          <w:tab w:val="num" w:pos="2160"/>
        </w:tabs>
        <w:ind w:left="2160" w:hanging="360"/>
      </w:pPr>
      <w:rPr>
        <w:rFonts w:ascii="Wingdings" w:hAnsi="Wingdings" w:hint="default"/>
      </w:rPr>
    </w:lvl>
    <w:lvl w:ilvl="3" w:tplc="4D9CD506" w:tentative="1">
      <w:start w:val="1"/>
      <w:numFmt w:val="bullet"/>
      <w:lvlText w:val=""/>
      <w:lvlJc w:val="left"/>
      <w:pPr>
        <w:tabs>
          <w:tab w:val="num" w:pos="2880"/>
        </w:tabs>
        <w:ind w:left="2880" w:hanging="360"/>
      </w:pPr>
      <w:rPr>
        <w:rFonts w:ascii="Symbol" w:hAnsi="Symbol" w:hint="default"/>
      </w:rPr>
    </w:lvl>
    <w:lvl w:ilvl="4" w:tplc="F99ED2BA" w:tentative="1">
      <w:start w:val="1"/>
      <w:numFmt w:val="bullet"/>
      <w:lvlText w:val="o"/>
      <w:lvlJc w:val="left"/>
      <w:pPr>
        <w:tabs>
          <w:tab w:val="num" w:pos="3600"/>
        </w:tabs>
        <w:ind w:left="3600" w:hanging="360"/>
      </w:pPr>
      <w:rPr>
        <w:rFonts w:ascii="Courier New" w:hAnsi="Courier New" w:hint="default"/>
      </w:rPr>
    </w:lvl>
    <w:lvl w:ilvl="5" w:tplc="C1509A92" w:tentative="1">
      <w:start w:val="1"/>
      <w:numFmt w:val="bullet"/>
      <w:lvlText w:val=""/>
      <w:lvlJc w:val="left"/>
      <w:pPr>
        <w:tabs>
          <w:tab w:val="num" w:pos="4320"/>
        </w:tabs>
        <w:ind w:left="4320" w:hanging="360"/>
      </w:pPr>
      <w:rPr>
        <w:rFonts w:ascii="Wingdings" w:hAnsi="Wingdings" w:hint="default"/>
      </w:rPr>
    </w:lvl>
    <w:lvl w:ilvl="6" w:tplc="3ECEE012" w:tentative="1">
      <w:start w:val="1"/>
      <w:numFmt w:val="bullet"/>
      <w:lvlText w:val=""/>
      <w:lvlJc w:val="left"/>
      <w:pPr>
        <w:tabs>
          <w:tab w:val="num" w:pos="5040"/>
        </w:tabs>
        <w:ind w:left="5040" w:hanging="360"/>
      </w:pPr>
      <w:rPr>
        <w:rFonts w:ascii="Symbol" w:hAnsi="Symbol" w:hint="default"/>
      </w:rPr>
    </w:lvl>
    <w:lvl w:ilvl="7" w:tplc="A4606D8A" w:tentative="1">
      <w:start w:val="1"/>
      <w:numFmt w:val="bullet"/>
      <w:lvlText w:val="o"/>
      <w:lvlJc w:val="left"/>
      <w:pPr>
        <w:tabs>
          <w:tab w:val="num" w:pos="5760"/>
        </w:tabs>
        <w:ind w:left="5760" w:hanging="360"/>
      </w:pPr>
      <w:rPr>
        <w:rFonts w:ascii="Courier New" w:hAnsi="Courier New" w:hint="default"/>
      </w:rPr>
    </w:lvl>
    <w:lvl w:ilvl="8" w:tplc="DEF26FC2"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48" w15:restartNumberingAfterBreak="0">
    <w:nsid w:val="65FB215A"/>
    <w:multiLevelType w:val="hybridMultilevel"/>
    <w:tmpl w:val="71A68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0" w15:restartNumberingAfterBreak="0">
    <w:nsid w:val="6C9C73EB"/>
    <w:multiLevelType w:val="multilevel"/>
    <w:tmpl w:val="0874A02A"/>
    <w:lvl w:ilvl="0">
      <w:start w:val="1"/>
      <w:numFmt w:val="decimal"/>
      <w:pStyle w:val="FigureCaptionAuto"/>
      <w:lvlText w:val="Figure %1."/>
      <w:lvlJc w:val="left"/>
      <w:pPr>
        <w:tabs>
          <w:tab w:val="num" w:pos="1080"/>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1"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52" w15:restartNumberingAfterBreak="0">
    <w:nsid w:val="6E3A042B"/>
    <w:multiLevelType w:val="multilevel"/>
    <w:tmpl w:val="929E64D8"/>
    <w:lvl w:ilvl="0">
      <w:start w:val="1"/>
      <w:numFmt w:val="bullet"/>
      <w:pStyle w:val="Bullet1"/>
      <w:lvlText w:val=""/>
      <w:lvlJc w:val="left"/>
      <w:pPr>
        <w:tabs>
          <w:tab w:val="num" w:pos="720"/>
        </w:tabs>
        <w:ind w:left="720" w:hanging="360"/>
      </w:pPr>
      <w:rPr>
        <w:rFonts w:ascii="Symbol" w:hAnsi="Symbol" w:hint="default"/>
        <w:color w:val="006699"/>
      </w:rPr>
    </w:lvl>
    <w:lvl w:ilvl="1">
      <w:start w:val="1"/>
      <w:numFmt w:val="bullet"/>
      <w:pStyle w:val="TTBulletL1"/>
      <w:lvlText w:val=""/>
      <w:lvlJc w:val="left"/>
      <w:pPr>
        <w:tabs>
          <w:tab w:val="num" w:pos="1080"/>
        </w:tabs>
        <w:ind w:left="1080" w:hanging="360"/>
      </w:pPr>
      <w:rPr>
        <w:rFonts w:ascii="Symbol" w:hAnsi="Symbol" w:hint="default"/>
        <w:color w:val="006699"/>
      </w:rPr>
    </w:lvl>
    <w:lvl w:ilvl="2">
      <w:start w:val="1"/>
      <w:numFmt w:val="bullet"/>
      <w:pStyle w:val="TTLevel1"/>
      <w:lvlText w:val=""/>
      <w:lvlJc w:val="left"/>
      <w:pPr>
        <w:tabs>
          <w:tab w:val="num" w:pos="1440"/>
        </w:tabs>
        <w:ind w:left="1440" w:hanging="360"/>
      </w:pPr>
      <w:rPr>
        <w:rFonts w:ascii="Symbol" w:hAnsi="Symbol" w:hint="default"/>
        <w:color w:val="006699"/>
      </w:rPr>
    </w:lvl>
    <w:lvl w:ilvl="3">
      <w:start w:val="1"/>
      <w:numFmt w:val="bullet"/>
      <w:lvlText w:val=""/>
      <w:lvlJc w:val="left"/>
      <w:pPr>
        <w:tabs>
          <w:tab w:val="num" w:pos="720"/>
        </w:tabs>
        <w:ind w:left="720" w:hanging="360"/>
      </w:pPr>
      <w:rPr>
        <w:rFonts w:ascii="Symbol" w:hAnsi="Symbol" w:hint="default"/>
      </w:rPr>
    </w:lvl>
    <w:lvl w:ilvl="4">
      <w:start w:val="1"/>
      <w:numFmt w:val="bullet"/>
      <w:lvlText w:val=""/>
      <w:lvlJc w:val="left"/>
      <w:pPr>
        <w:tabs>
          <w:tab w:val="num" w:pos="1080"/>
        </w:tabs>
        <w:ind w:left="1080" w:hanging="360"/>
      </w:pPr>
      <w:rPr>
        <w:rFonts w:ascii="Symbol" w:hAnsi="Symbol" w:hint="default"/>
      </w:rPr>
    </w:lvl>
    <w:lvl w:ilvl="5">
      <w:start w:val="1"/>
      <w:numFmt w:val="bullet"/>
      <w:lvlText w:val=""/>
      <w:lvlJc w:val="left"/>
      <w:pPr>
        <w:tabs>
          <w:tab w:val="num" w:pos="1440"/>
        </w:tabs>
        <w:ind w:left="1440" w:hanging="360"/>
      </w:pPr>
      <w:rPr>
        <w:rFonts w:ascii="Wingdings" w:hAnsi="Wingdings" w:hint="default"/>
      </w:rPr>
    </w:lvl>
    <w:lvl w:ilvl="6">
      <w:start w:val="1"/>
      <w:numFmt w:val="bullet"/>
      <w:lvlText w:val=""/>
      <w:lvlJc w:val="left"/>
      <w:pPr>
        <w:tabs>
          <w:tab w:val="num" w:pos="1800"/>
        </w:tabs>
        <w:ind w:left="1800" w:hanging="360"/>
      </w:pPr>
      <w:rPr>
        <w:rFonts w:ascii="Wingdings" w:hAnsi="Wingdings" w:hint="default"/>
      </w:rPr>
    </w:lvl>
    <w:lvl w:ilvl="7">
      <w:start w:val="1"/>
      <w:numFmt w:val="bullet"/>
      <w:lvlText w:val=""/>
      <w:lvlJc w:val="left"/>
      <w:pPr>
        <w:tabs>
          <w:tab w:val="num" w:pos="2160"/>
        </w:tabs>
        <w:ind w:left="2160" w:hanging="360"/>
      </w:pPr>
      <w:rPr>
        <w:rFonts w:ascii="Symbol" w:hAnsi="Symbol" w:hint="default"/>
      </w:rPr>
    </w:lvl>
    <w:lvl w:ilvl="8">
      <w:start w:val="1"/>
      <w:numFmt w:val="bullet"/>
      <w:lvlText w:val=""/>
      <w:lvlJc w:val="left"/>
      <w:pPr>
        <w:tabs>
          <w:tab w:val="num" w:pos="2520"/>
        </w:tabs>
        <w:ind w:left="2520" w:hanging="360"/>
      </w:pPr>
      <w:rPr>
        <w:rFonts w:ascii="Symbol" w:hAnsi="Symbol" w:hint="default"/>
      </w:rPr>
    </w:lvl>
  </w:abstractNum>
  <w:abstractNum w:abstractNumId="53" w15:restartNumberingAfterBreak="0">
    <w:nsid w:val="7206182C"/>
    <w:multiLevelType w:val="hybridMultilevel"/>
    <w:tmpl w:val="2CA4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4681ABF"/>
    <w:multiLevelType w:val="hybridMultilevel"/>
    <w:tmpl w:val="DF847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0952FF"/>
    <w:multiLevelType w:val="singleLevel"/>
    <w:tmpl w:val="8CE0FD92"/>
    <w:lvl w:ilvl="0">
      <w:start w:val="1"/>
      <w:numFmt w:val="bullet"/>
      <w:pStyle w:val="BulletSingle0"/>
      <w:lvlText w:val=""/>
      <w:lvlJc w:val="left"/>
      <w:pPr>
        <w:tabs>
          <w:tab w:val="num" w:pos="0"/>
        </w:tabs>
        <w:ind w:left="3289" w:hanging="227"/>
      </w:pPr>
      <w:rPr>
        <w:rFonts w:ascii="Symbol" w:hAnsi="Symbol" w:hint="default"/>
      </w:rPr>
    </w:lvl>
  </w:abstractNum>
  <w:abstractNum w:abstractNumId="56" w15:restartNumberingAfterBreak="0">
    <w:nsid w:val="7EF66974"/>
    <w:multiLevelType w:val="hybridMultilevel"/>
    <w:tmpl w:val="EE78F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5F4376"/>
    <w:multiLevelType w:val="hybridMultilevel"/>
    <w:tmpl w:val="1FB26E36"/>
    <w:lvl w:ilvl="0" w:tplc="04090001">
      <w:start w:val="1"/>
      <w:numFmt w:val="decimal"/>
      <w:pStyle w:val="ListNumbersBoldAuto"/>
      <w:lvlText w:val="%1."/>
      <w:lvlJc w:val="left"/>
      <w:pPr>
        <w:tabs>
          <w:tab w:val="num" w:pos="360"/>
        </w:tabs>
        <w:ind w:left="360" w:hanging="360"/>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num w:numId="1">
    <w:abstractNumId w:val="35"/>
  </w:num>
  <w:num w:numId="2">
    <w:abstractNumId w:val="37"/>
  </w:num>
  <w:num w:numId="3">
    <w:abstractNumId w:val="49"/>
  </w:num>
  <w:num w:numId="4">
    <w:abstractNumId w:val="42"/>
  </w:num>
  <w:num w:numId="5">
    <w:abstractNumId w:val="51"/>
  </w:num>
  <w:num w:numId="6">
    <w:abstractNumId w:val="47"/>
  </w:num>
  <w:num w:numId="7">
    <w:abstractNumId w:val="24"/>
  </w:num>
  <w:num w:numId="8">
    <w:abstractNumId w:val="30"/>
  </w:num>
  <w:num w:numId="9">
    <w:abstractNumId w:val="29"/>
  </w:num>
  <w:num w:numId="10">
    <w:abstractNumId w:val="39"/>
  </w:num>
  <w:num w:numId="11">
    <w:abstractNumId w:val="28"/>
  </w:num>
  <w:num w:numId="12">
    <w:abstractNumId w:val="41"/>
  </w:num>
  <w:num w:numId="13">
    <w:abstractNumId w:val="23"/>
  </w:num>
  <w:num w:numId="14">
    <w:abstractNumId w:val="57"/>
  </w:num>
  <w:num w:numId="15">
    <w:abstractNumId w:val="45"/>
  </w:num>
  <w:num w:numId="16">
    <w:abstractNumId w:val="33"/>
  </w:num>
  <w:num w:numId="17">
    <w:abstractNumId w:val="46"/>
  </w:num>
  <w:num w:numId="18">
    <w:abstractNumId w:val="22"/>
  </w:num>
  <w:num w:numId="19">
    <w:abstractNumId w:val="38"/>
  </w:num>
  <w:num w:numId="20">
    <w:abstractNumId w:val="34"/>
  </w:num>
  <w:num w:numId="21">
    <w:abstractNumId w:val="43"/>
  </w:num>
  <w:num w:numId="22">
    <w:abstractNumId w:val="52"/>
  </w:num>
  <w:num w:numId="23">
    <w:abstractNumId w:val="44"/>
  </w:num>
  <w:num w:numId="24">
    <w:abstractNumId w:val="50"/>
  </w:num>
  <w:num w:numId="25">
    <w:abstractNumId w:val="55"/>
  </w:num>
  <w:num w:numId="26">
    <w:abstractNumId w:val="27"/>
  </w:num>
  <w:num w:numId="27">
    <w:abstractNumId w:val="26"/>
  </w:num>
  <w:num w:numId="28">
    <w:abstractNumId w:val="32"/>
  </w:num>
  <w:num w:numId="29">
    <w:abstractNumId w:val="36"/>
  </w:num>
  <w:num w:numId="30">
    <w:abstractNumId w:val="40"/>
  </w:num>
  <w:num w:numId="31">
    <w:abstractNumId w:val="31"/>
  </w:num>
  <w:num w:numId="32">
    <w:abstractNumId w:val="25"/>
  </w:num>
  <w:num w:numId="33">
    <w:abstractNumId w:val="53"/>
  </w:num>
  <w:num w:numId="34">
    <w:abstractNumId w:val="48"/>
  </w:num>
  <w:num w:numId="35">
    <w:abstractNumId w:val="54"/>
  </w:num>
  <w:num w:numId="36">
    <w:abstractNumId w:val="5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removePersonalInformation/>
  <w:removeDateAndTime/>
  <w:doNotDisplayPageBoundarie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GB" w:vendorID="64" w:dllVersion="6" w:nlCheck="1" w:checkStyle="0"/>
  <w:activeWritingStyle w:appName="MSWord" w:lang="en-GB" w:vendorID="64" w:dllVersion="4096" w:nlCheck="1" w:checkStyle="0"/>
  <w:activeWritingStyle w:appName="MSWord" w:lang="sv-SE" w:vendorID="64" w:dllVersion="0" w:nlCheck="1" w:checkStyle="0"/>
  <w:activeWritingStyle w:appName="MSWord" w:lang="tr-TR" w:vendorID="64" w:dllVersion="0" w:nlCheck="1" w:checkStyle="0"/>
  <w:attachedTemplate r:id="rId1"/>
  <w:linkStyles/>
  <w:defaultTabStop w:val="720"/>
  <w:drawingGridHorizontalSpacing w:val="120"/>
  <w:drawingGridVerticalSpacing w:val="65"/>
  <w:displayHorizontalDrawingGridEvery w:val="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7th Footnote&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1&lt;/EnableBibliographyCategories&gt;&lt;/ENLayout&gt;"/>
    <w:docVar w:name="EN.Libraries" w:val="&lt;Libraries&gt;&lt;item db-id=&quot;f09dvtpxjvzewmev5adps9xt2wasat0rvvws&quot;&gt;My EndNote Library&lt;record-ids&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record-ids&gt;&lt;/item&gt;&lt;/Libraries&gt;"/>
    <w:docVar w:name="EN.ReferenceGroups" w:val="&lt;reference-groups&gt;&lt;reference-group&gt;&lt;kind&gt;1&lt;/kind&gt;&lt;heading&gt;ML&lt;/heading&gt;&lt;alignment&gt;-1&lt;/alignment&gt;&lt;records&gt;&lt;/records&gt;&lt;/reference-group&gt;&lt;/reference-groups&gt;"/>
  </w:docVars>
  <w:rsids>
    <w:rsidRoot w:val="00632EF3"/>
    <w:rsid w:val="0000123F"/>
    <w:rsid w:val="00002F79"/>
    <w:rsid w:val="00005857"/>
    <w:rsid w:val="00007652"/>
    <w:rsid w:val="00010530"/>
    <w:rsid w:val="000118D1"/>
    <w:rsid w:val="000138AB"/>
    <w:rsid w:val="00016C3A"/>
    <w:rsid w:val="00016C6F"/>
    <w:rsid w:val="00017478"/>
    <w:rsid w:val="000211C5"/>
    <w:rsid w:val="000251F7"/>
    <w:rsid w:val="00025D7D"/>
    <w:rsid w:val="00027926"/>
    <w:rsid w:val="00030FC1"/>
    <w:rsid w:val="0003276C"/>
    <w:rsid w:val="00034681"/>
    <w:rsid w:val="00035554"/>
    <w:rsid w:val="000364E0"/>
    <w:rsid w:val="000420C1"/>
    <w:rsid w:val="000429D8"/>
    <w:rsid w:val="00042FF7"/>
    <w:rsid w:val="00044AFA"/>
    <w:rsid w:val="000510E8"/>
    <w:rsid w:val="00051496"/>
    <w:rsid w:val="00052212"/>
    <w:rsid w:val="000548AD"/>
    <w:rsid w:val="0005656F"/>
    <w:rsid w:val="00057493"/>
    <w:rsid w:val="00060413"/>
    <w:rsid w:val="00064123"/>
    <w:rsid w:val="00065CBA"/>
    <w:rsid w:val="0007030D"/>
    <w:rsid w:val="0007146F"/>
    <w:rsid w:val="0007169A"/>
    <w:rsid w:val="0007327D"/>
    <w:rsid w:val="00073E06"/>
    <w:rsid w:val="00074052"/>
    <w:rsid w:val="00074BA3"/>
    <w:rsid w:val="0008015B"/>
    <w:rsid w:val="000820A6"/>
    <w:rsid w:val="000845A4"/>
    <w:rsid w:val="00085866"/>
    <w:rsid w:val="0008590F"/>
    <w:rsid w:val="000873A3"/>
    <w:rsid w:val="00090955"/>
    <w:rsid w:val="0009195F"/>
    <w:rsid w:val="00096638"/>
    <w:rsid w:val="0009778C"/>
    <w:rsid w:val="00097DF4"/>
    <w:rsid w:val="000A07FC"/>
    <w:rsid w:val="000A0B67"/>
    <w:rsid w:val="000A13F1"/>
    <w:rsid w:val="000A1EEC"/>
    <w:rsid w:val="000A4A0F"/>
    <w:rsid w:val="000A5DAD"/>
    <w:rsid w:val="000A6680"/>
    <w:rsid w:val="000A7CCD"/>
    <w:rsid w:val="000B0D18"/>
    <w:rsid w:val="000B1206"/>
    <w:rsid w:val="000B2DAB"/>
    <w:rsid w:val="000B2EB8"/>
    <w:rsid w:val="000B68F3"/>
    <w:rsid w:val="000C04FE"/>
    <w:rsid w:val="000C08B7"/>
    <w:rsid w:val="000C0F24"/>
    <w:rsid w:val="000C237E"/>
    <w:rsid w:val="000C35A6"/>
    <w:rsid w:val="000C58C4"/>
    <w:rsid w:val="000D09DF"/>
    <w:rsid w:val="000D42CA"/>
    <w:rsid w:val="000D4DA3"/>
    <w:rsid w:val="000D56DC"/>
    <w:rsid w:val="000D7C3D"/>
    <w:rsid w:val="000E077A"/>
    <w:rsid w:val="000E0B10"/>
    <w:rsid w:val="000E1AC0"/>
    <w:rsid w:val="000E3E28"/>
    <w:rsid w:val="000E4B9B"/>
    <w:rsid w:val="000E4E67"/>
    <w:rsid w:val="000E5C0F"/>
    <w:rsid w:val="000E5F52"/>
    <w:rsid w:val="000F02BF"/>
    <w:rsid w:val="000F490B"/>
    <w:rsid w:val="000F60C0"/>
    <w:rsid w:val="00100906"/>
    <w:rsid w:val="0010102E"/>
    <w:rsid w:val="00102597"/>
    <w:rsid w:val="00102AAA"/>
    <w:rsid w:val="0010379E"/>
    <w:rsid w:val="00106692"/>
    <w:rsid w:val="00107798"/>
    <w:rsid w:val="0011049B"/>
    <w:rsid w:val="001139D3"/>
    <w:rsid w:val="00115124"/>
    <w:rsid w:val="00115827"/>
    <w:rsid w:val="00115D1C"/>
    <w:rsid w:val="00120B53"/>
    <w:rsid w:val="00125160"/>
    <w:rsid w:val="001272E9"/>
    <w:rsid w:val="00132B3D"/>
    <w:rsid w:val="0014033E"/>
    <w:rsid w:val="00141726"/>
    <w:rsid w:val="00141E99"/>
    <w:rsid w:val="001438B7"/>
    <w:rsid w:val="001450AA"/>
    <w:rsid w:val="001457C5"/>
    <w:rsid w:val="00145F2B"/>
    <w:rsid w:val="00146086"/>
    <w:rsid w:val="0014774C"/>
    <w:rsid w:val="00147EC2"/>
    <w:rsid w:val="00150F75"/>
    <w:rsid w:val="001513C8"/>
    <w:rsid w:val="00151F73"/>
    <w:rsid w:val="0015290D"/>
    <w:rsid w:val="0015298A"/>
    <w:rsid w:val="00153494"/>
    <w:rsid w:val="001534BB"/>
    <w:rsid w:val="00156BAB"/>
    <w:rsid w:val="0015742A"/>
    <w:rsid w:val="00161722"/>
    <w:rsid w:val="00163A31"/>
    <w:rsid w:val="001649C0"/>
    <w:rsid w:val="00171250"/>
    <w:rsid w:val="00173AB6"/>
    <w:rsid w:val="00173B70"/>
    <w:rsid w:val="00173C12"/>
    <w:rsid w:val="00174F16"/>
    <w:rsid w:val="00175503"/>
    <w:rsid w:val="00180F5C"/>
    <w:rsid w:val="00182064"/>
    <w:rsid w:val="00183CEA"/>
    <w:rsid w:val="001864BD"/>
    <w:rsid w:val="00190C6E"/>
    <w:rsid w:val="00191123"/>
    <w:rsid w:val="0019270C"/>
    <w:rsid w:val="0019403C"/>
    <w:rsid w:val="00197EB6"/>
    <w:rsid w:val="001A0439"/>
    <w:rsid w:val="001A0A9D"/>
    <w:rsid w:val="001A0E29"/>
    <w:rsid w:val="001A0EEB"/>
    <w:rsid w:val="001A1075"/>
    <w:rsid w:val="001A19FF"/>
    <w:rsid w:val="001A1B62"/>
    <w:rsid w:val="001A1E8F"/>
    <w:rsid w:val="001A2D03"/>
    <w:rsid w:val="001A2D80"/>
    <w:rsid w:val="001A349F"/>
    <w:rsid w:val="001A37F1"/>
    <w:rsid w:val="001A7511"/>
    <w:rsid w:val="001B127E"/>
    <w:rsid w:val="001B221A"/>
    <w:rsid w:val="001B37B4"/>
    <w:rsid w:val="001B45C4"/>
    <w:rsid w:val="001B4B9D"/>
    <w:rsid w:val="001B678E"/>
    <w:rsid w:val="001C097F"/>
    <w:rsid w:val="001C12DB"/>
    <w:rsid w:val="001C173B"/>
    <w:rsid w:val="001C3767"/>
    <w:rsid w:val="001C4D61"/>
    <w:rsid w:val="001C4F75"/>
    <w:rsid w:val="001C6C76"/>
    <w:rsid w:val="001D0103"/>
    <w:rsid w:val="001D1837"/>
    <w:rsid w:val="001D19A1"/>
    <w:rsid w:val="001D283E"/>
    <w:rsid w:val="001D411D"/>
    <w:rsid w:val="001D4224"/>
    <w:rsid w:val="001D43E3"/>
    <w:rsid w:val="001D4469"/>
    <w:rsid w:val="001E1FD8"/>
    <w:rsid w:val="001E3C18"/>
    <w:rsid w:val="001E5386"/>
    <w:rsid w:val="001E62A2"/>
    <w:rsid w:val="001E7121"/>
    <w:rsid w:val="001F2F88"/>
    <w:rsid w:val="001F4EFE"/>
    <w:rsid w:val="001F5F95"/>
    <w:rsid w:val="001F7F11"/>
    <w:rsid w:val="002000D3"/>
    <w:rsid w:val="002015F1"/>
    <w:rsid w:val="002017C2"/>
    <w:rsid w:val="00201B23"/>
    <w:rsid w:val="002028E7"/>
    <w:rsid w:val="00204626"/>
    <w:rsid w:val="00204756"/>
    <w:rsid w:val="00204D32"/>
    <w:rsid w:val="002101F8"/>
    <w:rsid w:val="0021046D"/>
    <w:rsid w:val="00210E44"/>
    <w:rsid w:val="00211422"/>
    <w:rsid w:val="002126C7"/>
    <w:rsid w:val="00215712"/>
    <w:rsid w:val="00215828"/>
    <w:rsid w:val="002159C0"/>
    <w:rsid w:val="00216EB6"/>
    <w:rsid w:val="00220BD9"/>
    <w:rsid w:val="00221707"/>
    <w:rsid w:val="00223ACC"/>
    <w:rsid w:val="00230762"/>
    <w:rsid w:val="00230F9A"/>
    <w:rsid w:val="002326B1"/>
    <w:rsid w:val="0023365E"/>
    <w:rsid w:val="002350AD"/>
    <w:rsid w:val="00236744"/>
    <w:rsid w:val="00236C59"/>
    <w:rsid w:val="00237443"/>
    <w:rsid w:val="00240654"/>
    <w:rsid w:val="00245481"/>
    <w:rsid w:val="00245663"/>
    <w:rsid w:val="00245931"/>
    <w:rsid w:val="0024602D"/>
    <w:rsid w:val="00246851"/>
    <w:rsid w:val="00252726"/>
    <w:rsid w:val="00254769"/>
    <w:rsid w:val="00254F2A"/>
    <w:rsid w:val="00256CEA"/>
    <w:rsid w:val="00257B8F"/>
    <w:rsid w:val="00257C48"/>
    <w:rsid w:val="0026218A"/>
    <w:rsid w:val="00264F81"/>
    <w:rsid w:val="00265A34"/>
    <w:rsid w:val="00272DE3"/>
    <w:rsid w:val="00273A47"/>
    <w:rsid w:val="00273E76"/>
    <w:rsid w:val="002748C3"/>
    <w:rsid w:val="002754D1"/>
    <w:rsid w:val="0028074F"/>
    <w:rsid w:val="00283360"/>
    <w:rsid w:val="00283C3B"/>
    <w:rsid w:val="00284370"/>
    <w:rsid w:val="0028458C"/>
    <w:rsid w:val="002901F6"/>
    <w:rsid w:val="00296FDD"/>
    <w:rsid w:val="00297D58"/>
    <w:rsid w:val="002A0226"/>
    <w:rsid w:val="002A02E5"/>
    <w:rsid w:val="002A2F82"/>
    <w:rsid w:val="002A4339"/>
    <w:rsid w:val="002A47AD"/>
    <w:rsid w:val="002A4BF5"/>
    <w:rsid w:val="002A663C"/>
    <w:rsid w:val="002A7C83"/>
    <w:rsid w:val="002A7EA0"/>
    <w:rsid w:val="002B0FE6"/>
    <w:rsid w:val="002B159D"/>
    <w:rsid w:val="002B1DA1"/>
    <w:rsid w:val="002B3D34"/>
    <w:rsid w:val="002B417E"/>
    <w:rsid w:val="002B6FAD"/>
    <w:rsid w:val="002C138E"/>
    <w:rsid w:val="002C33B2"/>
    <w:rsid w:val="002C3A24"/>
    <w:rsid w:val="002C3C81"/>
    <w:rsid w:val="002C49DD"/>
    <w:rsid w:val="002C6277"/>
    <w:rsid w:val="002C7A51"/>
    <w:rsid w:val="002C7C23"/>
    <w:rsid w:val="002D0FF1"/>
    <w:rsid w:val="002D1453"/>
    <w:rsid w:val="002D36EB"/>
    <w:rsid w:val="002D590E"/>
    <w:rsid w:val="002D5F86"/>
    <w:rsid w:val="002D61E9"/>
    <w:rsid w:val="002E0388"/>
    <w:rsid w:val="002E10F1"/>
    <w:rsid w:val="002E172C"/>
    <w:rsid w:val="002E4CF1"/>
    <w:rsid w:val="002E4E01"/>
    <w:rsid w:val="002F3073"/>
    <w:rsid w:val="002F4EC8"/>
    <w:rsid w:val="002F5BB5"/>
    <w:rsid w:val="00300261"/>
    <w:rsid w:val="00301015"/>
    <w:rsid w:val="003014DE"/>
    <w:rsid w:val="00303E19"/>
    <w:rsid w:val="00303E93"/>
    <w:rsid w:val="00304BA6"/>
    <w:rsid w:val="00305FBF"/>
    <w:rsid w:val="00306983"/>
    <w:rsid w:val="0031161F"/>
    <w:rsid w:val="00311A6A"/>
    <w:rsid w:val="00313130"/>
    <w:rsid w:val="0031458D"/>
    <w:rsid w:val="00314DE1"/>
    <w:rsid w:val="003150EA"/>
    <w:rsid w:val="00315ECB"/>
    <w:rsid w:val="003239EC"/>
    <w:rsid w:val="00327ABE"/>
    <w:rsid w:val="003344ED"/>
    <w:rsid w:val="003350C6"/>
    <w:rsid w:val="00335AD5"/>
    <w:rsid w:val="00337024"/>
    <w:rsid w:val="00337941"/>
    <w:rsid w:val="00340461"/>
    <w:rsid w:val="003409C9"/>
    <w:rsid w:val="00341172"/>
    <w:rsid w:val="00341A37"/>
    <w:rsid w:val="00341A64"/>
    <w:rsid w:val="003424E0"/>
    <w:rsid w:val="00346A57"/>
    <w:rsid w:val="003472AB"/>
    <w:rsid w:val="00354210"/>
    <w:rsid w:val="00356D67"/>
    <w:rsid w:val="00357CFB"/>
    <w:rsid w:val="003617BB"/>
    <w:rsid w:val="0036195D"/>
    <w:rsid w:val="00361DED"/>
    <w:rsid w:val="00364B3A"/>
    <w:rsid w:val="00371D5D"/>
    <w:rsid w:val="003729BC"/>
    <w:rsid w:val="00372EF8"/>
    <w:rsid w:val="003745E1"/>
    <w:rsid w:val="003752E3"/>
    <w:rsid w:val="0037692F"/>
    <w:rsid w:val="00377393"/>
    <w:rsid w:val="00380279"/>
    <w:rsid w:val="00384046"/>
    <w:rsid w:val="003848FE"/>
    <w:rsid w:val="00385038"/>
    <w:rsid w:val="00386927"/>
    <w:rsid w:val="003870E2"/>
    <w:rsid w:val="003877C3"/>
    <w:rsid w:val="003928C9"/>
    <w:rsid w:val="003943B3"/>
    <w:rsid w:val="00394CDA"/>
    <w:rsid w:val="0039504B"/>
    <w:rsid w:val="003977BB"/>
    <w:rsid w:val="00397C4E"/>
    <w:rsid w:val="003A021A"/>
    <w:rsid w:val="003A129B"/>
    <w:rsid w:val="003A25F7"/>
    <w:rsid w:val="003A276C"/>
    <w:rsid w:val="003A3E68"/>
    <w:rsid w:val="003A4026"/>
    <w:rsid w:val="003A6665"/>
    <w:rsid w:val="003A6FC6"/>
    <w:rsid w:val="003B1F58"/>
    <w:rsid w:val="003B24F8"/>
    <w:rsid w:val="003B2E21"/>
    <w:rsid w:val="003B4A21"/>
    <w:rsid w:val="003B5388"/>
    <w:rsid w:val="003B5B56"/>
    <w:rsid w:val="003C289B"/>
    <w:rsid w:val="003C37A0"/>
    <w:rsid w:val="003C61F9"/>
    <w:rsid w:val="003C645B"/>
    <w:rsid w:val="003C75F9"/>
    <w:rsid w:val="003D0B6A"/>
    <w:rsid w:val="003D0EB3"/>
    <w:rsid w:val="003D10EA"/>
    <w:rsid w:val="003D1621"/>
    <w:rsid w:val="003D1FEE"/>
    <w:rsid w:val="003D4855"/>
    <w:rsid w:val="003D5F35"/>
    <w:rsid w:val="003D6C9F"/>
    <w:rsid w:val="003D7625"/>
    <w:rsid w:val="003E1C51"/>
    <w:rsid w:val="003E3261"/>
    <w:rsid w:val="003E38C9"/>
    <w:rsid w:val="003E5CE9"/>
    <w:rsid w:val="003E5D44"/>
    <w:rsid w:val="003E654D"/>
    <w:rsid w:val="003E7B91"/>
    <w:rsid w:val="003F1251"/>
    <w:rsid w:val="003F247E"/>
    <w:rsid w:val="003F3FA4"/>
    <w:rsid w:val="003F5122"/>
    <w:rsid w:val="003F6077"/>
    <w:rsid w:val="00401431"/>
    <w:rsid w:val="0040788C"/>
    <w:rsid w:val="004105DD"/>
    <w:rsid w:val="00411525"/>
    <w:rsid w:val="00411681"/>
    <w:rsid w:val="00415CDA"/>
    <w:rsid w:val="004254B1"/>
    <w:rsid w:val="00425E27"/>
    <w:rsid w:val="00426F03"/>
    <w:rsid w:val="004337C9"/>
    <w:rsid w:val="00434DCD"/>
    <w:rsid w:val="004357F6"/>
    <w:rsid w:val="00436EE0"/>
    <w:rsid w:val="00440CF0"/>
    <w:rsid w:val="004421AB"/>
    <w:rsid w:val="00442F27"/>
    <w:rsid w:val="004430D1"/>
    <w:rsid w:val="00443165"/>
    <w:rsid w:val="004444C0"/>
    <w:rsid w:val="0044471A"/>
    <w:rsid w:val="0045114E"/>
    <w:rsid w:val="00453A1B"/>
    <w:rsid w:val="00453E94"/>
    <w:rsid w:val="004551E4"/>
    <w:rsid w:val="0045661D"/>
    <w:rsid w:val="00460292"/>
    <w:rsid w:val="00460D3A"/>
    <w:rsid w:val="004624F7"/>
    <w:rsid w:val="00466FD3"/>
    <w:rsid w:val="00467285"/>
    <w:rsid w:val="00470449"/>
    <w:rsid w:val="0047467B"/>
    <w:rsid w:val="004761F2"/>
    <w:rsid w:val="00482A5C"/>
    <w:rsid w:val="00483266"/>
    <w:rsid w:val="004A0DE3"/>
    <w:rsid w:val="004A79F1"/>
    <w:rsid w:val="004B08B7"/>
    <w:rsid w:val="004B0D6D"/>
    <w:rsid w:val="004B14BB"/>
    <w:rsid w:val="004B1A8A"/>
    <w:rsid w:val="004B2C14"/>
    <w:rsid w:val="004B6599"/>
    <w:rsid w:val="004B7987"/>
    <w:rsid w:val="004C5D93"/>
    <w:rsid w:val="004C61FB"/>
    <w:rsid w:val="004C6C44"/>
    <w:rsid w:val="004D17AF"/>
    <w:rsid w:val="004D2C82"/>
    <w:rsid w:val="004D2D36"/>
    <w:rsid w:val="004D627E"/>
    <w:rsid w:val="004D6A62"/>
    <w:rsid w:val="004D6FBC"/>
    <w:rsid w:val="004D7DBC"/>
    <w:rsid w:val="004E5E71"/>
    <w:rsid w:val="004E7DC5"/>
    <w:rsid w:val="004F0B19"/>
    <w:rsid w:val="004F19E5"/>
    <w:rsid w:val="004F3056"/>
    <w:rsid w:val="004F325C"/>
    <w:rsid w:val="004F3A17"/>
    <w:rsid w:val="004F7C25"/>
    <w:rsid w:val="00502891"/>
    <w:rsid w:val="00504B12"/>
    <w:rsid w:val="005051C4"/>
    <w:rsid w:val="00507C03"/>
    <w:rsid w:val="00510E68"/>
    <w:rsid w:val="00511711"/>
    <w:rsid w:val="00512044"/>
    <w:rsid w:val="00513A63"/>
    <w:rsid w:val="0051425D"/>
    <w:rsid w:val="005142F5"/>
    <w:rsid w:val="0051488C"/>
    <w:rsid w:val="00516675"/>
    <w:rsid w:val="00524767"/>
    <w:rsid w:val="00524A59"/>
    <w:rsid w:val="005271D8"/>
    <w:rsid w:val="00527B17"/>
    <w:rsid w:val="0053043B"/>
    <w:rsid w:val="00533D72"/>
    <w:rsid w:val="00533E78"/>
    <w:rsid w:val="005348E6"/>
    <w:rsid w:val="005365DF"/>
    <w:rsid w:val="00536840"/>
    <w:rsid w:val="005377B9"/>
    <w:rsid w:val="00540ECF"/>
    <w:rsid w:val="00541AAA"/>
    <w:rsid w:val="005450EB"/>
    <w:rsid w:val="005466A1"/>
    <w:rsid w:val="00546EE2"/>
    <w:rsid w:val="00547B04"/>
    <w:rsid w:val="00555E1F"/>
    <w:rsid w:val="00556861"/>
    <w:rsid w:val="005625FC"/>
    <w:rsid w:val="0056515B"/>
    <w:rsid w:val="005666A6"/>
    <w:rsid w:val="0056795F"/>
    <w:rsid w:val="00570CC4"/>
    <w:rsid w:val="00574D92"/>
    <w:rsid w:val="00576C93"/>
    <w:rsid w:val="005772FC"/>
    <w:rsid w:val="005823D3"/>
    <w:rsid w:val="0058515D"/>
    <w:rsid w:val="0058596D"/>
    <w:rsid w:val="005859F4"/>
    <w:rsid w:val="00591064"/>
    <w:rsid w:val="0059141A"/>
    <w:rsid w:val="00592EE1"/>
    <w:rsid w:val="00595466"/>
    <w:rsid w:val="00595487"/>
    <w:rsid w:val="005A4A55"/>
    <w:rsid w:val="005A53CF"/>
    <w:rsid w:val="005A6D12"/>
    <w:rsid w:val="005B12AE"/>
    <w:rsid w:val="005B1EB9"/>
    <w:rsid w:val="005B4A38"/>
    <w:rsid w:val="005B5B5B"/>
    <w:rsid w:val="005B7799"/>
    <w:rsid w:val="005B7811"/>
    <w:rsid w:val="005C048A"/>
    <w:rsid w:val="005C1822"/>
    <w:rsid w:val="005C3AB9"/>
    <w:rsid w:val="005C7D04"/>
    <w:rsid w:val="005D12E1"/>
    <w:rsid w:val="005D1EFB"/>
    <w:rsid w:val="005D5873"/>
    <w:rsid w:val="005D6162"/>
    <w:rsid w:val="005D77FF"/>
    <w:rsid w:val="005E068C"/>
    <w:rsid w:val="005E0F16"/>
    <w:rsid w:val="005E1780"/>
    <w:rsid w:val="005E22FF"/>
    <w:rsid w:val="005E5558"/>
    <w:rsid w:val="005E5783"/>
    <w:rsid w:val="005F0CB9"/>
    <w:rsid w:val="005F17D0"/>
    <w:rsid w:val="005F18DA"/>
    <w:rsid w:val="005F3528"/>
    <w:rsid w:val="005F4396"/>
    <w:rsid w:val="005F4C4A"/>
    <w:rsid w:val="005F4D2F"/>
    <w:rsid w:val="005F6983"/>
    <w:rsid w:val="005F7FD9"/>
    <w:rsid w:val="00602F50"/>
    <w:rsid w:val="00603AB4"/>
    <w:rsid w:val="00603B04"/>
    <w:rsid w:val="006040BB"/>
    <w:rsid w:val="00604FF1"/>
    <w:rsid w:val="0060509E"/>
    <w:rsid w:val="006060A9"/>
    <w:rsid w:val="00606107"/>
    <w:rsid w:val="00606816"/>
    <w:rsid w:val="00607CE5"/>
    <w:rsid w:val="0061056D"/>
    <w:rsid w:val="00611628"/>
    <w:rsid w:val="006126F7"/>
    <w:rsid w:val="00612A01"/>
    <w:rsid w:val="0061409E"/>
    <w:rsid w:val="00614A3D"/>
    <w:rsid w:val="00617AA1"/>
    <w:rsid w:val="00620393"/>
    <w:rsid w:val="006207E0"/>
    <w:rsid w:val="00620F9C"/>
    <w:rsid w:val="00625E35"/>
    <w:rsid w:val="00632EF3"/>
    <w:rsid w:val="00637266"/>
    <w:rsid w:val="00637D97"/>
    <w:rsid w:val="00640DD9"/>
    <w:rsid w:val="00640FE3"/>
    <w:rsid w:val="006420C2"/>
    <w:rsid w:val="00642EDE"/>
    <w:rsid w:val="00645164"/>
    <w:rsid w:val="00645BD1"/>
    <w:rsid w:val="00653449"/>
    <w:rsid w:val="00653FD9"/>
    <w:rsid w:val="00654493"/>
    <w:rsid w:val="00654F01"/>
    <w:rsid w:val="006567ED"/>
    <w:rsid w:val="006606E2"/>
    <w:rsid w:val="0066161B"/>
    <w:rsid w:val="00661772"/>
    <w:rsid w:val="0066416B"/>
    <w:rsid w:val="00665841"/>
    <w:rsid w:val="00665A3F"/>
    <w:rsid w:val="00665C54"/>
    <w:rsid w:val="00671C7E"/>
    <w:rsid w:val="00673021"/>
    <w:rsid w:val="00673AD6"/>
    <w:rsid w:val="006779B2"/>
    <w:rsid w:val="0068047A"/>
    <w:rsid w:val="006811CF"/>
    <w:rsid w:val="00683186"/>
    <w:rsid w:val="00684A01"/>
    <w:rsid w:val="00686EC9"/>
    <w:rsid w:val="00687F3D"/>
    <w:rsid w:val="00690A1F"/>
    <w:rsid w:val="00690C95"/>
    <w:rsid w:val="006934F9"/>
    <w:rsid w:val="0069399D"/>
    <w:rsid w:val="006945DA"/>
    <w:rsid w:val="00695C39"/>
    <w:rsid w:val="00697D0B"/>
    <w:rsid w:val="006A292D"/>
    <w:rsid w:val="006A2AA5"/>
    <w:rsid w:val="006A495D"/>
    <w:rsid w:val="006A6DA2"/>
    <w:rsid w:val="006A7FC0"/>
    <w:rsid w:val="006B0362"/>
    <w:rsid w:val="006B07A7"/>
    <w:rsid w:val="006B213D"/>
    <w:rsid w:val="006C11F9"/>
    <w:rsid w:val="006C1223"/>
    <w:rsid w:val="006C24E4"/>
    <w:rsid w:val="006C2821"/>
    <w:rsid w:val="006C2D00"/>
    <w:rsid w:val="006C3D06"/>
    <w:rsid w:val="006C4E0A"/>
    <w:rsid w:val="006C54D9"/>
    <w:rsid w:val="006C5BCB"/>
    <w:rsid w:val="006D258C"/>
    <w:rsid w:val="006D5286"/>
    <w:rsid w:val="006D722A"/>
    <w:rsid w:val="006E10F5"/>
    <w:rsid w:val="006E12AB"/>
    <w:rsid w:val="006E1F88"/>
    <w:rsid w:val="006E294F"/>
    <w:rsid w:val="006E4290"/>
    <w:rsid w:val="006E4C3A"/>
    <w:rsid w:val="006E4E4F"/>
    <w:rsid w:val="006F0DDE"/>
    <w:rsid w:val="006F243A"/>
    <w:rsid w:val="006F24C9"/>
    <w:rsid w:val="006F6387"/>
    <w:rsid w:val="006F6538"/>
    <w:rsid w:val="006F6FC8"/>
    <w:rsid w:val="006F7742"/>
    <w:rsid w:val="00700874"/>
    <w:rsid w:val="0070156C"/>
    <w:rsid w:val="00703E62"/>
    <w:rsid w:val="00704955"/>
    <w:rsid w:val="00706575"/>
    <w:rsid w:val="007129EB"/>
    <w:rsid w:val="00713CA8"/>
    <w:rsid w:val="00715ED2"/>
    <w:rsid w:val="0072133F"/>
    <w:rsid w:val="007218EB"/>
    <w:rsid w:val="007258A8"/>
    <w:rsid w:val="00726B31"/>
    <w:rsid w:val="00727C77"/>
    <w:rsid w:val="0073044F"/>
    <w:rsid w:val="00731205"/>
    <w:rsid w:val="00731BA2"/>
    <w:rsid w:val="00734A61"/>
    <w:rsid w:val="00736135"/>
    <w:rsid w:val="00740360"/>
    <w:rsid w:val="00741DEE"/>
    <w:rsid w:val="007443C5"/>
    <w:rsid w:val="00745BE3"/>
    <w:rsid w:val="007478DF"/>
    <w:rsid w:val="0075072B"/>
    <w:rsid w:val="00750BEB"/>
    <w:rsid w:val="0075176B"/>
    <w:rsid w:val="007524C3"/>
    <w:rsid w:val="00752D21"/>
    <w:rsid w:val="00753949"/>
    <w:rsid w:val="00754DCB"/>
    <w:rsid w:val="00755F36"/>
    <w:rsid w:val="007613CA"/>
    <w:rsid w:val="00763847"/>
    <w:rsid w:val="00765611"/>
    <w:rsid w:val="00765F34"/>
    <w:rsid w:val="00766CE7"/>
    <w:rsid w:val="00776402"/>
    <w:rsid w:val="0077658F"/>
    <w:rsid w:val="00776D44"/>
    <w:rsid w:val="00792F66"/>
    <w:rsid w:val="00792FA9"/>
    <w:rsid w:val="00794E0F"/>
    <w:rsid w:val="00795F74"/>
    <w:rsid w:val="00796E8A"/>
    <w:rsid w:val="007979EB"/>
    <w:rsid w:val="00797CAF"/>
    <w:rsid w:val="00797F16"/>
    <w:rsid w:val="007A2366"/>
    <w:rsid w:val="007A2D2B"/>
    <w:rsid w:val="007A4705"/>
    <w:rsid w:val="007A50C1"/>
    <w:rsid w:val="007B0E42"/>
    <w:rsid w:val="007B29BD"/>
    <w:rsid w:val="007B2AEA"/>
    <w:rsid w:val="007B495C"/>
    <w:rsid w:val="007B5C71"/>
    <w:rsid w:val="007B708F"/>
    <w:rsid w:val="007B7BC1"/>
    <w:rsid w:val="007C11BF"/>
    <w:rsid w:val="007C160F"/>
    <w:rsid w:val="007C17B1"/>
    <w:rsid w:val="007C1879"/>
    <w:rsid w:val="007C31EA"/>
    <w:rsid w:val="007C4413"/>
    <w:rsid w:val="007C555F"/>
    <w:rsid w:val="007D1B2C"/>
    <w:rsid w:val="007D4BB2"/>
    <w:rsid w:val="007D4C82"/>
    <w:rsid w:val="007D50B2"/>
    <w:rsid w:val="007E1AAA"/>
    <w:rsid w:val="007E5201"/>
    <w:rsid w:val="007E5D60"/>
    <w:rsid w:val="007E6373"/>
    <w:rsid w:val="007E7CAA"/>
    <w:rsid w:val="007F0924"/>
    <w:rsid w:val="007F0A7D"/>
    <w:rsid w:val="007F30B8"/>
    <w:rsid w:val="007F43C2"/>
    <w:rsid w:val="007F49BA"/>
    <w:rsid w:val="00800916"/>
    <w:rsid w:val="00801DFD"/>
    <w:rsid w:val="0080348F"/>
    <w:rsid w:val="00803F98"/>
    <w:rsid w:val="008065DA"/>
    <w:rsid w:val="008067C5"/>
    <w:rsid w:val="00813305"/>
    <w:rsid w:val="00814056"/>
    <w:rsid w:val="00814DED"/>
    <w:rsid w:val="0081568A"/>
    <w:rsid w:val="00815E4F"/>
    <w:rsid w:val="008177EE"/>
    <w:rsid w:val="00821928"/>
    <w:rsid w:val="00824AE1"/>
    <w:rsid w:val="00825866"/>
    <w:rsid w:val="00825F38"/>
    <w:rsid w:val="00826234"/>
    <w:rsid w:val="008267A1"/>
    <w:rsid w:val="00827713"/>
    <w:rsid w:val="00827BEF"/>
    <w:rsid w:val="00830F5C"/>
    <w:rsid w:val="0083631F"/>
    <w:rsid w:val="008374B6"/>
    <w:rsid w:val="008374C0"/>
    <w:rsid w:val="00837BD6"/>
    <w:rsid w:val="00840C22"/>
    <w:rsid w:val="008422CB"/>
    <w:rsid w:val="0084587C"/>
    <w:rsid w:val="00847329"/>
    <w:rsid w:val="00847EF5"/>
    <w:rsid w:val="008504D7"/>
    <w:rsid w:val="00850A60"/>
    <w:rsid w:val="00853C81"/>
    <w:rsid w:val="0085406F"/>
    <w:rsid w:val="00856458"/>
    <w:rsid w:val="0086042B"/>
    <w:rsid w:val="0086059D"/>
    <w:rsid w:val="00862F76"/>
    <w:rsid w:val="00863CA3"/>
    <w:rsid w:val="0086486E"/>
    <w:rsid w:val="0086625B"/>
    <w:rsid w:val="00870C40"/>
    <w:rsid w:val="00871C00"/>
    <w:rsid w:val="00871E69"/>
    <w:rsid w:val="008726B0"/>
    <w:rsid w:val="00873A6F"/>
    <w:rsid w:val="008746BA"/>
    <w:rsid w:val="00886D31"/>
    <w:rsid w:val="0088776A"/>
    <w:rsid w:val="00890CDB"/>
    <w:rsid w:val="00891739"/>
    <w:rsid w:val="00892EFB"/>
    <w:rsid w:val="00892F4C"/>
    <w:rsid w:val="00893F35"/>
    <w:rsid w:val="008964FC"/>
    <w:rsid w:val="008978E9"/>
    <w:rsid w:val="008978FD"/>
    <w:rsid w:val="008A03B2"/>
    <w:rsid w:val="008A2F98"/>
    <w:rsid w:val="008A6472"/>
    <w:rsid w:val="008A705B"/>
    <w:rsid w:val="008A73FB"/>
    <w:rsid w:val="008A7C3D"/>
    <w:rsid w:val="008B35BD"/>
    <w:rsid w:val="008B405A"/>
    <w:rsid w:val="008B5ECF"/>
    <w:rsid w:val="008B684D"/>
    <w:rsid w:val="008C37E8"/>
    <w:rsid w:val="008C3810"/>
    <w:rsid w:val="008C41B6"/>
    <w:rsid w:val="008C5786"/>
    <w:rsid w:val="008C67F8"/>
    <w:rsid w:val="008D289F"/>
    <w:rsid w:val="008D4D60"/>
    <w:rsid w:val="008D585B"/>
    <w:rsid w:val="008E0392"/>
    <w:rsid w:val="008E141B"/>
    <w:rsid w:val="008E1B86"/>
    <w:rsid w:val="008E3171"/>
    <w:rsid w:val="008E6060"/>
    <w:rsid w:val="008E6AB8"/>
    <w:rsid w:val="008E75E2"/>
    <w:rsid w:val="008F080B"/>
    <w:rsid w:val="008F44AB"/>
    <w:rsid w:val="008F5D4A"/>
    <w:rsid w:val="008F6795"/>
    <w:rsid w:val="0090177F"/>
    <w:rsid w:val="00905109"/>
    <w:rsid w:val="0091095E"/>
    <w:rsid w:val="00911F2B"/>
    <w:rsid w:val="009122A4"/>
    <w:rsid w:val="00912671"/>
    <w:rsid w:val="0091444D"/>
    <w:rsid w:val="0091620F"/>
    <w:rsid w:val="00920105"/>
    <w:rsid w:val="009212F5"/>
    <w:rsid w:val="00921D90"/>
    <w:rsid w:val="0093011B"/>
    <w:rsid w:val="009372CB"/>
    <w:rsid w:val="00937732"/>
    <w:rsid w:val="009400CE"/>
    <w:rsid w:val="00940308"/>
    <w:rsid w:val="0094067C"/>
    <w:rsid w:val="00941450"/>
    <w:rsid w:val="00942170"/>
    <w:rsid w:val="009428F2"/>
    <w:rsid w:val="00960AB1"/>
    <w:rsid w:val="00962222"/>
    <w:rsid w:val="00965C09"/>
    <w:rsid w:val="00965E1D"/>
    <w:rsid w:val="0096646D"/>
    <w:rsid w:val="00967F6A"/>
    <w:rsid w:val="009706C0"/>
    <w:rsid w:val="00971B1A"/>
    <w:rsid w:val="00974E9D"/>
    <w:rsid w:val="00980CF4"/>
    <w:rsid w:val="00981ACE"/>
    <w:rsid w:val="0098208D"/>
    <w:rsid w:val="009843B4"/>
    <w:rsid w:val="00985FC9"/>
    <w:rsid w:val="00986C7C"/>
    <w:rsid w:val="00990742"/>
    <w:rsid w:val="00992398"/>
    <w:rsid w:val="00993202"/>
    <w:rsid w:val="00994975"/>
    <w:rsid w:val="009952D9"/>
    <w:rsid w:val="00995F44"/>
    <w:rsid w:val="00996760"/>
    <w:rsid w:val="009A04E3"/>
    <w:rsid w:val="009A0955"/>
    <w:rsid w:val="009A27C1"/>
    <w:rsid w:val="009A5229"/>
    <w:rsid w:val="009A6B33"/>
    <w:rsid w:val="009B529F"/>
    <w:rsid w:val="009C113A"/>
    <w:rsid w:val="009C1695"/>
    <w:rsid w:val="009C2921"/>
    <w:rsid w:val="009C44D2"/>
    <w:rsid w:val="009C57DD"/>
    <w:rsid w:val="009C62A9"/>
    <w:rsid w:val="009D309C"/>
    <w:rsid w:val="009D3EDE"/>
    <w:rsid w:val="009D509A"/>
    <w:rsid w:val="009D6B8C"/>
    <w:rsid w:val="009D7094"/>
    <w:rsid w:val="009E0417"/>
    <w:rsid w:val="009E219C"/>
    <w:rsid w:val="009E40C7"/>
    <w:rsid w:val="009E63F2"/>
    <w:rsid w:val="009E7902"/>
    <w:rsid w:val="009F3770"/>
    <w:rsid w:val="009F47A7"/>
    <w:rsid w:val="009F6C52"/>
    <w:rsid w:val="009F75C2"/>
    <w:rsid w:val="009F761A"/>
    <w:rsid w:val="009F7AF4"/>
    <w:rsid w:val="00A05627"/>
    <w:rsid w:val="00A11A0A"/>
    <w:rsid w:val="00A135A5"/>
    <w:rsid w:val="00A169E8"/>
    <w:rsid w:val="00A22D78"/>
    <w:rsid w:val="00A302C2"/>
    <w:rsid w:val="00A31B51"/>
    <w:rsid w:val="00A345F0"/>
    <w:rsid w:val="00A35DCC"/>
    <w:rsid w:val="00A366C5"/>
    <w:rsid w:val="00A3721E"/>
    <w:rsid w:val="00A40A36"/>
    <w:rsid w:val="00A41A98"/>
    <w:rsid w:val="00A42B13"/>
    <w:rsid w:val="00A469DD"/>
    <w:rsid w:val="00A4779E"/>
    <w:rsid w:val="00A55FD7"/>
    <w:rsid w:val="00A562C3"/>
    <w:rsid w:val="00A569FF"/>
    <w:rsid w:val="00A57478"/>
    <w:rsid w:val="00A61BC8"/>
    <w:rsid w:val="00A61C90"/>
    <w:rsid w:val="00A66022"/>
    <w:rsid w:val="00A666E7"/>
    <w:rsid w:val="00A6774F"/>
    <w:rsid w:val="00A67DAE"/>
    <w:rsid w:val="00A7242E"/>
    <w:rsid w:val="00A746C7"/>
    <w:rsid w:val="00A74C93"/>
    <w:rsid w:val="00A76CB7"/>
    <w:rsid w:val="00A771AC"/>
    <w:rsid w:val="00A776E6"/>
    <w:rsid w:val="00A80230"/>
    <w:rsid w:val="00A84C13"/>
    <w:rsid w:val="00A851C4"/>
    <w:rsid w:val="00A86B6D"/>
    <w:rsid w:val="00A93DCB"/>
    <w:rsid w:val="00A95C9A"/>
    <w:rsid w:val="00A964C8"/>
    <w:rsid w:val="00AA449A"/>
    <w:rsid w:val="00AA7873"/>
    <w:rsid w:val="00AB0597"/>
    <w:rsid w:val="00AB0BFD"/>
    <w:rsid w:val="00AB3C83"/>
    <w:rsid w:val="00AB7630"/>
    <w:rsid w:val="00AB787D"/>
    <w:rsid w:val="00AC06E0"/>
    <w:rsid w:val="00AC094B"/>
    <w:rsid w:val="00AC0992"/>
    <w:rsid w:val="00AC0A98"/>
    <w:rsid w:val="00AC5031"/>
    <w:rsid w:val="00AC6469"/>
    <w:rsid w:val="00AC64D1"/>
    <w:rsid w:val="00AC6940"/>
    <w:rsid w:val="00AC6958"/>
    <w:rsid w:val="00AC7121"/>
    <w:rsid w:val="00AC774B"/>
    <w:rsid w:val="00AD244F"/>
    <w:rsid w:val="00AD2767"/>
    <w:rsid w:val="00AD4C4A"/>
    <w:rsid w:val="00AD52B6"/>
    <w:rsid w:val="00AD68B7"/>
    <w:rsid w:val="00AE2E7B"/>
    <w:rsid w:val="00AE331B"/>
    <w:rsid w:val="00AE516C"/>
    <w:rsid w:val="00AF0B27"/>
    <w:rsid w:val="00AF4DDA"/>
    <w:rsid w:val="00AF5895"/>
    <w:rsid w:val="00AF5D5F"/>
    <w:rsid w:val="00B00112"/>
    <w:rsid w:val="00B00546"/>
    <w:rsid w:val="00B01C49"/>
    <w:rsid w:val="00B03633"/>
    <w:rsid w:val="00B03657"/>
    <w:rsid w:val="00B0517C"/>
    <w:rsid w:val="00B06696"/>
    <w:rsid w:val="00B0745A"/>
    <w:rsid w:val="00B07970"/>
    <w:rsid w:val="00B116C7"/>
    <w:rsid w:val="00B136BA"/>
    <w:rsid w:val="00B215D3"/>
    <w:rsid w:val="00B22367"/>
    <w:rsid w:val="00B223C3"/>
    <w:rsid w:val="00B23E99"/>
    <w:rsid w:val="00B23F6A"/>
    <w:rsid w:val="00B24A59"/>
    <w:rsid w:val="00B26A91"/>
    <w:rsid w:val="00B2701A"/>
    <w:rsid w:val="00B33040"/>
    <w:rsid w:val="00B33B62"/>
    <w:rsid w:val="00B34651"/>
    <w:rsid w:val="00B347DF"/>
    <w:rsid w:val="00B3596E"/>
    <w:rsid w:val="00B36030"/>
    <w:rsid w:val="00B378FB"/>
    <w:rsid w:val="00B40996"/>
    <w:rsid w:val="00B41371"/>
    <w:rsid w:val="00B413FD"/>
    <w:rsid w:val="00B420E7"/>
    <w:rsid w:val="00B42B61"/>
    <w:rsid w:val="00B45665"/>
    <w:rsid w:val="00B46029"/>
    <w:rsid w:val="00B47AF7"/>
    <w:rsid w:val="00B50E73"/>
    <w:rsid w:val="00B51DD2"/>
    <w:rsid w:val="00B542D3"/>
    <w:rsid w:val="00B544FB"/>
    <w:rsid w:val="00B55A86"/>
    <w:rsid w:val="00B57BF0"/>
    <w:rsid w:val="00B6025B"/>
    <w:rsid w:val="00B6083A"/>
    <w:rsid w:val="00B60C45"/>
    <w:rsid w:val="00B620F9"/>
    <w:rsid w:val="00B640F5"/>
    <w:rsid w:val="00B66619"/>
    <w:rsid w:val="00B71B52"/>
    <w:rsid w:val="00B71CD3"/>
    <w:rsid w:val="00B732C6"/>
    <w:rsid w:val="00B74367"/>
    <w:rsid w:val="00B74D1F"/>
    <w:rsid w:val="00B80F84"/>
    <w:rsid w:val="00B8194B"/>
    <w:rsid w:val="00B82BCB"/>
    <w:rsid w:val="00B85EDF"/>
    <w:rsid w:val="00B87626"/>
    <w:rsid w:val="00B8769E"/>
    <w:rsid w:val="00B901B9"/>
    <w:rsid w:val="00B91CB2"/>
    <w:rsid w:val="00B92AA2"/>
    <w:rsid w:val="00B9341D"/>
    <w:rsid w:val="00B96BF1"/>
    <w:rsid w:val="00BA19A2"/>
    <w:rsid w:val="00BA4967"/>
    <w:rsid w:val="00BA534C"/>
    <w:rsid w:val="00BA59CE"/>
    <w:rsid w:val="00BB02FA"/>
    <w:rsid w:val="00BB2BB9"/>
    <w:rsid w:val="00BB2CF5"/>
    <w:rsid w:val="00BB6E05"/>
    <w:rsid w:val="00BB740B"/>
    <w:rsid w:val="00BC06D6"/>
    <w:rsid w:val="00BC3CBD"/>
    <w:rsid w:val="00BC7242"/>
    <w:rsid w:val="00BC7FF5"/>
    <w:rsid w:val="00BD02DF"/>
    <w:rsid w:val="00BD0497"/>
    <w:rsid w:val="00BD0668"/>
    <w:rsid w:val="00BD1009"/>
    <w:rsid w:val="00BD34A6"/>
    <w:rsid w:val="00BD444C"/>
    <w:rsid w:val="00BD4DCE"/>
    <w:rsid w:val="00BD5796"/>
    <w:rsid w:val="00BD5C78"/>
    <w:rsid w:val="00BD7E7A"/>
    <w:rsid w:val="00BE0158"/>
    <w:rsid w:val="00BE1BF0"/>
    <w:rsid w:val="00BE48EC"/>
    <w:rsid w:val="00BE6704"/>
    <w:rsid w:val="00BF1198"/>
    <w:rsid w:val="00BF41E6"/>
    <w:rsid w:val="00BF4279"/>
    <w:rsid w:val="00BF473B"/>
    <w:rsid w:val="00BF484C"/>
    <w:rsid w:val="00BF507A"/>
    <w:rsid w:val="00C00BF0"/>
    <w:rsid w:val="00C01DEE"/>
    <w:rsid w:val="00C05453"/>
    <w:rsid w:val="00C0717E"/>
    <w:rsid w:val="00C076D7"/>
    <w:rsid w:val="00C07F81"/>
    <w:rsid w:val="00C16031"/>
    <w:rsid w:val="00C1684A"/>
    <w:rsid w:val="00C20B7F"/>
    <w:rsid w:val="00C24301"/>
    <w:rsid w:val="00C25CF0"/>
    <w:rsid w:val="00C25E4C"/>
    <w:rsid w:val="00C277E5"/>
    <w:rsid w:val="00C304E3"/>
    <w:rsid w:val="00C307B9"/>
    <w:rsid w:val="00C333A9"/>
    <w:rsid w:val="00C334BF"/>
    <w:rsid w:val="00C339E0"/>
    <w:rsid w:val="00C35E51"/>
    <w:rsid w:val="00C37789"/>
    <w:rsid w:val="00C4207F"/>
    <w:rsid w:val="00C42592"/>
    <w:rsid w:val="00C44273"/>
    <w:rsid w:val="00C465BB"/>
    <w:rsid w:val="00C505D1"/>
    <w:rsid w:val="00C509A7"/>
    <w:rsid w:val="00C513B5"/>
    <w:rsid w:val="00C530C5"/>
    <w:rsid w:val="00C65586"/>
    <w:rsid w:val="00C75D37"/>
    <w:rsid w:val="00C77CA6"/>
    <w:rsid w:val="00C834FD"/>
    <w:rsid w:val="00C83B1A"/>
    <w:rsid w:val="00C84082"/>
    <w:rsid w:val="00C855DF"/>
    <w:rsid w:val="00C907DA"/>
    <w:rsid w:val="00C9101D"/>
    <w:rsid w:val="00C94A6F"/>
    <w:rsid w:val="00C9795E"/>
    <w:rsid w:val="00CA22C7"/>
    <w:rsid w:val="00CA277D"/>
    <w:rsid w:val="00CA4AF2"/>
    <w:rsid w:val="00CA4B7D"/>
    <w:rsid w:val="00CA4BEF"/>
    <w:rsid w:val="00CA570B"/>
    <w:rsid w:val="00CA7816"/>
    <w:rsid w:val="00CB040C"/>
    <w:rsid w:val="00CB22F2"/>
    <w:rsid w:val="00CB28EB"/>
    <w:rsid w:val="00CB43B1"/>
    <w:rsid w:val="00CB6FFE"/>
    <w:rsid w:val="00CC0CBF"/>
    <w:rsid w:val="00CC2B2F"/>
    <w:rsid w:val="00CC6537"/>
    <w:rsid w:val="00CC6676"/>
    <w:rsid w:val="00CC7719"/>
    <w:rsid w:val="00CD0CEB"/>
    <w:rsid w:val="00CD1BBB"/>
    <w:rsid w:val="00CD2324"/>
    <w:rsid w:val="00CD2F2E"/>
    <w:rsid w:val="00CD4653"/>
    <w:rsid w:val="00CD4D6D"/>
    <w:rsid w:val="00CE54FE"/>
    <w:rsid w:val="00CE5FF9"/>
    <w:rsid w:val="00CF07EF"/>
    <w:rsid w:val="00CF323E"/>
    <w:rsid w:val="00CF4198"/>
    <w:rsid w:val="00D07CB9"/>
    <w:rsid w:val="00D1091C"/>
    <w:rsid w:val="00D14538"/>
    <w:rsid w:val="00D1559B"/>
    <w:rsid w:val="00D20496"/>
    <w:rsid w:val="00D20F30"/>
    <w:rsid w:val="00D22F28"/>
    <w:rsid w:val="00D23370"/>
    <w:rsid w:val="00D2593F"/>
    <w:rsid w:val="00D26BE2"/>
    <w:rsid w:val="00D26E43"/>
    <w:rsid w:val="00D270D1"/>
    <w:rsid w:val="00D323BE"/>
    <w:rsid w:val="00D33A69"/>
    <w:rsid w:val="00D368B5"/>
    <w:rsid w:val="00D36F39"/>
    <w:rsid w:val="00D37725"/>
    <w:rsid w:val="00D37977"/>
    <w:rsid w:val="00D4017F"/>
    <w:rsid w:val="00D40FFD"/>
    <w:rsid w:val="00D416F7"/>
    <w:rsid w:val="00D42C4F"/>
    <w:rsid w:val="00D446A9"/>
    <w:rsid w:val="00D46078"/>
    <w:rsid w:val="00D466DE"/>
    <w:rsid w:val="00D46766"/>
    <w:rsid w:val="00D4695C"/>
    <w:rsid w:val="00D47082"/>
    <w:rsid w:val="00D47E8B"/>
    <w:rsid w:val="00D529C8"/>
    <w:rsid w:val="00D55A4C"/>
    <w:rsid w:val="00D55A6F"/>
    <w:rsid w:val="00D60F63"/>
    <w:rsid w:val="00D6151B"/>
    <w:rsid w:val="00D65211"/>
    <w:rsid w:val="00D67F49"/>
    <w:rsid w:val="00D71816"/>
    <w:rsid w:val="00D720E0"/>
    <w:rsid w:val="00D721BF"/>
    <w:rsid w:val="00D72A85"/>
    <w:rsid w:val="00D73B16"/>
    <w:rsid w:val="00D8064D"/>
    <w:rsid w:val="00D8247D"/>
    <w:rsid w:val="00D91DAE"/>
    <w:rsid w:val="00D91F0C"/>
    <w:rsid w:val="00D93242"/>
    <w:rsid w:val="00D9760C"/>
    <w:rsid w:val="00D97A8D"/>
    <w:rsid w:val="00D97BFE"/>
    <w:rsid w:val="00DA011B"/>
    <w:rsid w:val="00DA0A54"/>
    <w:rsid w:val="00DA1DFE"/>
    <w:rsid w:val="00DA2E1F"/>
    <w:rsid w:val="00DA58E2"/>
    <w:rsid w:val="00DA5AA7"/>
    <w:rsid w:val="00DA6E9E"/>
    <w:rsid w:val="00DB02F5"/>
    <w:rsid w:val="00DB0C4A"/>
    <w:rsid w:val="00DB319F"/>
    <w:rsid w:val="00DB36EE"/>
    <w:rsid w:val="00DB3C97"/>
    <w:rsid w:val="00DB44FF"/>
    <w:rsid w:val="00DB5392"/>
    <w:rsid w:val="00DB6770"/>
    <w:rsid w:val="00DB7A83"/>
    <w:rsid w:val="00DC1CB1"/>
    <w:rsid w:val="00DC2F12"/>
    <w:rsid w:val="00DC46BD"/>
    <w:rsid w:val="00DD7822"/>
    <w:rsid w:val="00DE1B8E"/>
    <w:rsid w:val="00DE4406"/>
    <w:rsid w:val="00DE72D0"/>
    <w:rsid w:val="00DF56B3"/>
    <w:rsid w:val="00DF77FC"/>
    <w:rsid w:val="00E000C4"/>
    <w:rsid w:val="00E01F8D"/>
    <w:rsid w:val="00E03A4D"/>
    <w:rsid w:val="00E055F8"/>
    <w:rsid w:val="00E07475"/>
    <w:rsid w:val="00E07C13"/>
    <w:rsid w:val="00E10958"/>
    <w:rsid w:val="00E11147"/>
    <w:rsid w:val="00E11F2C"/>
    <w:rsid w:val="00E12DF2"/>
    <w:rsid w:val="00E16E1D"/>
    <w:rsid w:val="00E220AB"/>
    <w:rsid w:val="00E22C21"/>
    <w:rsid w:val="00E2543F"/>
    <w:rsid w:val="00E27A26"/>
    <w:rsid w:val="00E31E12"/>
    <w:rsid w:val="00E35499"/>
    <w:rsid w:val="00E355AE"/>
    <w:rsid w:val="00E37F7F"/>
    <w:rsid w:val="00E407E6"/>
    <w:rsid w:val="00E42958"/>
    <w:rsid w:val="00E43A8F"/>
    <w:rsid w:val="00E46342"/>
    <w:rsid w:val="00E46385"/>
    <w:rsid w:val="00E4752B"/>
    <w:rsid w:val="00E501CE"/>
    <w:rsid w:val="00E50857"/>
    <w:rsid w:val="00E51946"/>
    <w:rsid w:val="00E52109"/>
    <w:rsid w:val="00E52EE6"/>
    <w:rsid w:val="00E54A59"/>
    <w:rsid w:val="00E55679"/>
    <w:rsid w:val="00E5657F"/>
    <w:rsid w:val="00E56980"/>
    <w:rsid w:val="00E618DD"/>
    <w:rsid w:val="00E63D07"/>
    <w:rsid w:val="00E6612E"/>
    <w:rsid w:val="00E66439"/>
    <w:rsid w:val="00E70B75"/>
    <w:rsid w:val="00E7199E"/>
    <w:rsid w:val="00E72920"/>
    <w:rsid w:val="00E72D38"/>
    <w:rsid w:val="00E73608"/>
    <w:rsid w:val="00E753FD"/>
    <w:rsid w:val="00E803FB"/>
    <w:rsid w:val="00E83152"/>
    <w:rsid w:val="00E8446B"/>
    <w:rsid w:val="00E84512"/>
    <w:rsid w:val="00E8531F"/>
    <w:rsid w:val="00E86B9F"/>
    <w:rsid w:val="00E90238"/>
    <w:rsid w:val="00E9105E"/>
    <w:rsid w:val="00E910E9"/>
    <w:rsid w:val="00E93E22"/>
    <w:rsid w:val="00E961E6"/>
    <w:rsid w:val="00E96F45"/>
    <w:rsid w:val="00EA0631"/>
    <w:rsid w:val="00EA1511"/>
    <w:rsid w:val="00EA1748"/>
    <w:rsid w:val="00EA4BA9"/>
    <w:rsid w:val="00EA53D4"/>
    <w:rsid w:val="00EB00C6"/>
    <w:rsid w:val="00EB60CF"/>
    <w:rsid w:val="00EB69EB"/>
    <w:rsid w:val="00EC0C9E"/>
    <w:rsid w:val="00EC3377"/>
    <w:rsid w:val="00EC4D2F"/>
    <w:rsid w:val="00ED32A8"/>
    <w:rsid w:val="00ED42EC"/>
    <w:rsid w:val="00ED4305"/>
    <w:rsid w:val="00ED69AA"/>
    <w:rsid w:val="00ED6DBA"/>
    <w:rsid w:val="00ED6EA3"/>
    <w:rsid w:val="00EE03DA"/>
    <w:rsid w:val="00EE1E74"/>
    <w:rsid w:val="00EE3CB1"/>
    <w:rsid w:val="00EE4AB3"/>
    <w:rsid w:val="00EE4CF4"/>
    <w:rsid w:val="00EF0457"/>
    <w:rsid w:val="00EF0BBE"/>
    <w:rsid w:val="00EF0F5C"/>
    <w:rsid w:val="00EF1362"/>
    <w:rsid w:val="00EF2787"/>
    <w:rsid w:val="00EF2A3B"/>
    <w:rsid w:val="00EF2C8C"/>
    <w:rsid w:val="00EF3573"/>
    <w:rsid w:val="00EF4930"/>
    <w:rsid w:val="00EF4C82"/>
    <w:rsid w:val="00EF6742"/>
    <w:rsid w:val="00EF785D"/>
    <w:rsid w:val="00EF7993"/>
    <w:rsid w:val="00F010F1"/>
    <w:rsid w:val="00F032FD"/>
    <w:rsid w:val="00F07CD1"/>
    <w:rsid w:val="00F13811"/>
    <w:rsid w:val="00F1530E"/>
    <w:rsid w:val="00F15F0F"/>
    <w:rsid w:val="00F17195"/>
    <w:rsid w:val="00F20423"/>
    <w:rsid w:val="00F21133"/>
    <w:rsid w:val="00F215B5"/>
    <w:rsid w:val="00F249DA"/>
    <w:rsid w:val="00F24BD1"/>
    <w:rsid w:val="00F24D8F"/>
    <w:rsid w:val="00F31480"/>
    <w:rsid w:val="00F31663"/>
    <w:rsid w:val="00F34720"/>
    <w:rsid w:val="00F34B4F"/>
    <w:rsid w:val="00F35CB0"/>
    <w:rsid w:val="00F36C83"/>
    <w:rsid w:val="00F37270"/>
    <w:rsid w:val="00F40B15"/>
    <w:rsid w:val="00F42B5E"/>
    <w:rsid w:val="00F4480F"/>
    <w:rsid w:val="00F45110"/>
    <w:rsid w:val="00F46B64"/>
    <w:rsid w:val="00F47F9B"/>
    <w:rsid w:val="00F50063"/>
    <w:rsid w:val="00F51C48"/>
    <w:rsid w:val="00F531D5"/>
    <w:rsid w:val="00F547CC"/>
    <w:rsid w:val="00F54E5C"/>
    <w:rsid w:val="00F56EEB"/>
    <w:rsid w:val="00F61124"/>
    <w:rsid w:val="00F61305"/>
    <w:rsid w:val="00F622A1"/>
    <w:rsid w:val="00F63985"/>
    <w:rsid w:val="00F66CF8"/>
    <w:rsid w:val="00F66F96"/>
    <w:rsid w:val="00F67E3F"/>
    <w:rsid w:val="00F71C2E"/>
    <w:rsid w:val="00F7237D"/>
    <w:rsid w:val="00F737F7"/>
    <w:rsid w:val="00F77273"/>
    <w:rsid w:val="00F82201"/>
    <w:rsid w:val="00F85139"/>
    <w:rsid w:val="00F869A6"/>
    <w:rsid w:val="00F9031C"/>
    <w:rsid w:val="00F9305D"/>
    <w:rsid w:val="00F95D61"/>
    <w:rsid w:val="00F9653E"/>
    <w:rsid w:val="00FA1601"/>
    <w:rsid w:val="00FA3EC9"/>
    <w:rsid w:val="00FA5C73"/>
    <w:rsid w:val="00FB1CBE"/>
    <w:rsid w:val="00FB541F"/>
    <w:rsid w:val="00FB7AA9"/>
    <w:rsid w:val="00FC13F8"/>
    <w:rsid w:val="00FC1A0A"/>
    <w:rsid w:val="00FC2595"/>
    <w:rsid w:val="00FC3F65"/>
    <w:rsid w:val="00FC50ED"/>
    <w:rsid w:val="00FC6E57"/>
    <w:rsid w:val="00FC6F50"/>
    <w:rsid w:val="00FD05B3"/>
    <w:rsid w:val="00FD0672"/>
    <w:rsid w:val="00FD1DF8"/>
    <w:rsid w:val="00FD50E9"/>
    <w:rsid w:val="00FD7A4D"/>
    <w:rsid w:val="00FE0DBB"/>
    <w:rsid w:val="00FE501A"/>
    <w:rsid w:val="00FE6756"/>
    <w:rsid w:val="00FE698E"/>
    <w:rsid w:val="00FE7013"/>
    <w:rsid w:val="00FE79C4"/>
    <w:rsid w:val="00FF231C"/>
    <w:rsid w:val="00FF3A6D"/>
    <w:rsid w:val="00FF3C6A"/>
    <w:rsid w:val="00FF6EE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82F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212F5"/>
    <w:rPr>
      <w:rFonts w:asciiTheme="minorHAnsi" w:eastAsiaTheme="minorEastAsia" w:hAnsiTheme="minorHAnsi" w:cstheme="minorBidi"/>
      <w:sz w:val="22"/>
      <w:szCs w:val="22"/>
      <w:lang w:val="en-HK"/>
    </w:rPr>
  </w:style>
  <w:style w:type="paragraph" w:styleId="Heading1">
    <w:name w:val="heading 1"/>
    <w:aliases w:val="Head1,Heading apps,h1,A MAJOR/BOLD,Schedheading,Heading 1(Report Only),Section Heading,PIM 1,Fab-1,H1,Head 1,Head 11,Head 12,Head 111,Head 13,Head 112,Head 14,Head 113,Head 15,Head 114,Head 16,Head 115,Head 17,Head 116,Head 18,Head 117,Chapter"/>
    <w:basedOn w:val="Normal"/>
    <w:next w:val="Normal"/>
    <w:qFormat/>
    <w:rsid w:val="00C44273"/>
    <w:pPr>
      <w:keepNext/>
      <w:numPr>
        <w:numId w:val="30"/>
      </w:numPr>
      <w:spacing w:before="240" w:after="60"/>
      <w:outlineLvl w:val="0"/>
    </w:pPr>
    <w:rPr>
      <w:b/>
      <w:kern w:val="28"/>
      <w:sz w:val="28"/>
    </w:rPr>
  </w:style>
  <w:style w:type="paragraph" w:styleId="Heading2">
    <w:name w:val="heading 2"/>
    <w:aliases w:val="Reset numbering,H2,headline,h2,Head2,Reshdr2,Fab-2,PIM2,Heading 2 Hidden,2,l2,I2,chapitre,body,prop2,2 headline,h,pc plus heading2,A.B.C.,Abschnitt,Arial 12 Fett Kursiv,TF-Overskrit 2,H21,H22,H23,H24,H25,H26,H27,H28,H29,H210,H211,H212,H213,h21"/>
    <w:basedOn w:val="Normal"/>
    <w:next w:val="Normal"/>
    <w:qFormat/>
    <w:rsid w:val="00C44273"/>
    <w:pPr>
      <w:keepNext/>
      <w:numPr>
        <w:ilvl w:val="1"/>
        <w:numId w:val="30"/>
      </w:numPr>
      <w:spacing w:before="240" w:after="60"/>
      <w:outlineLvl w:val="1"/>
    </w:pPr>
    <w:rPr>
      <w:b/>
    </w:rPr>
  </w:style>
  <w:style w:type="paragraph" w:styleId="Heading3">
    <w:name w:val="heading 3"/>
    <w:aliases w:val="Level 1 - 1,h3,1.2.3.,H3,level_3,PIM 3,Fab-3,H31,H32,3,Table Attribute Heading,3heading,l3,level3,Level 3 Head,PA Minor Section,3 bullet,b,SECOND,Second,BLANK2,4 bullet,bdullet,pc heading3,Org Heading 1,Unterabschnitt,Arial 12 Fett"/>
    <w:basedOn w:val="Normal"/>
    <w:next w:val="Normal"/>
    <w:qFormat/>
    <w:rsid w:val="00C44273"/>
    <w:pPr>
      <w:keepNext/>
      <w:numPr>
        <w:ilvl w:val="2"/>
        <w:numId w:val="30"/>
      </w:numPr>
      <w:spacing w:before="240" w:after="60"/>
      <w:outlineLvl w:val="2"/>
    </w:pPr>
    <w:rPr>
      <w:b/>
    </w:rPr>
  </w:style>
  <w:style w:type="paragraph" w:styleId="Heading4">
    <w:name w:val="heading 4"/>
    <w:aliases w:val="h4,h4 sub sub heading,D Sub-Sub/Plain,H4,PIM 4,Fab-4,T5,4,4 dash,d,Map Title,Req,- Minor Side,Subsection,4heading,PA Micro Section,dash,Level 2 - a,Level 2 - (a),Table and Figures,Numbered 4 (SBC)"/>
    <w:basedOn w:val="Normal"/>
    <w:next w:val="Normal"/>
    <w:qFormat/>
    <w:rsid w:val="00C44273"/>
    <w:pPr>
      <w:keepNext/>
      <w:numPr>
        <w:ilvl w:val="3"/>
        <w:numId w:val="30"/>
      </w:numPr>
      <w:spacing w:before="240" w:after="60"/>
      <w:outlineLvl w:val="3"/>
    </w:pPr>
    <w:rPr>
      <w:b/>
    </w:rPr>
  </w:style>
  <w:style w:type="paragraph" w:styleId="Heading5">
    <w:name w:val="heading 5"/>
    <w:aliases w:val="Heading 5(unused),H5,bullet2,PIM 5,Numbered 5 (SBC)"/>
    <w:basedOn w:val="Normal"/>
    <w:next w:val="Normal"/>
    <w:qFormat/>
    <w:rsid w:val="00C44273"/>
    <w:pPr>
      <w:numPr>
        <w:ilvl w:val="4"/>
        <w:numId w:val="30"/>
      </w:numPr>
      <w:spacing w:before="240" w:after="60"/>
      <w:outlineLvl w:val="4"/>
    </w:pPr>
    <w:rPr>
      <w:b/>
      <w:i/>
    </w:rPr>
  </w:style>
  <w:style w:type="paragraph" w:styleId="Heading6">
    <w:name w:val="heading 6"/>
    <w:aliases w:val="Heading 6(unused),PIM 6,6,h6,H6"/>
    <w:basedOn w:val="Normal"/>
    <w:next w:val="Normal"/>
    <w:qFormat/>
    <w:rsid w:val="00C44273"/>
    <w:pPr>
      <w:numPr>
        <w:ilvl w:val="5"/>
        <w:numId w:val="30"/>
      </w:numPr>
      <w:spacing w:before="240" w:after="60"/>
      <w:outlineLvl w:val="5"/>
    </w:pPr>
    <w:rPr>
      <w:i/>
    </w:rPr>
  </w:style>
  <w:style w:type="paragraph" w:styleId="Heading7">
    <w:name w:val="heading 7"/>
    <w:aliases w:val="Heading 7(unused),PIM 7"/>
    <w:basedOn w:val="Normal"/>
    <w:next w:val="Normal"/>
    <w:qFormat/>
    <w:rsid w:val="00C44273"/>
    <w:pPr>
      <w:numPr>
        <w:ilvl w:val="6"/>
        <w:numId w:val="30"/>
      </w:numPr>
      <w:spacing w:before="240" w:after="60"/>
      <w:outlineLvl w:val="6"/>
    </w:pPr>
  </w:style>
  <w:style w:type="paragraph" w:styleId="Heading8">
    <w:name w:val="heading 8"/>
    <w:aliases w:val="Heading 8(unused)"/>
    <w:basedOn w:val="Normal"/>
    <w:next w:val="Normal"/>
    <w:qFormat/>
    <w:rsid w:val="00C44273"/>
    <w:pPr>
      <w:numPr>
        <w:ilvl w:val="7"/>
        <w:numId w:val="30"/>
      </w:numPr>
      <w:spacing w:before="240" w:after="60"/>
      <w:outlineLvl w:val="7"/>
    </w:pPr>
    <w:rPr>
      <w:sz w:val="18"/>
    </w:rPr>
  </w:style>
  <w:style w:type="paragraph" w:styleId="Heading9">
    <w:name w:val="heading 9"/>
    <w:aliases w:val="Heading 9(unused),PIM 9"/>
    <w:basedOn w:val="Normal"/>
    <w:next w:val="Normal"/>
    <w:qFormat/>
    <w:rsid w:val="00C44273"/>
    <w:pPr>
      <w:numPr>
        <w:ilvl w:val="8"/>
        <w:numId w:val="30"/>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1 Char,Heading apps Char,h1 Char,A MAJOR/BOLD Char,Schedheading Char,Heading 1(Report Only) Char,Section Heading Char,PIM 1 Char,Fab-1 Char,H1 Char,Head 1 Char,Head 11 Char,Head 12 Char,Head 111 Char,Head 13 Char,Head 112 Char"/>
    <w:locked/>
    <w:rsid w:val="00C44273"/>
    <w:rPr>
      <w:rFonts w:ascii="Cambria" w:eastAsia="SimSun" w:hAnsi="Cambria" w:cs="Times New Roman"/>
      <w:b/>
      <w:bCs/>
      <w:kern w:val="32"/>
      <w:sz w:val="32"/>
      <w:szCs w:val="32"/>
      <w:lang w:eastAsia="en-US"/>
    </w:rPr>
  </w:style>
  <w:style w:type="character" w:customStyle="1" w:styleId="Heading2Char">
    <w:name w:val="Heading 2 Char"/>
    <w:aliases w:val="Reset numbering Char,H2 Char,headline Char,h2 Char,Head2 Char,Reshdr2 Char,Fab-2 Char,PIM2 Char,Heading 2 Hidden Char,2 Char,l2 Char,I2 Char,chapitre Char,body Char,prop2 Char,2 headline Char,h Char,pc plus heading2 Char,A.B.C. Char"/>
    <w:semiHidden/>
    <w:locked/>
    <w:rsid w:val="00C44273"/>
    <w:rPr>
      <w:rFonts w:ascii="Cambria" w:eastAsia="SimSun" w:hAnsi="Cambria" w:cs="Times New Roman"/>
      <w:b/>
      <w:bCs/>
      <w:i/>
      <w:iCs/>
      <w:sz w:val="28"/>
      <w:szCs w:val="28"/>
      <w:lang w:eastAsia="en-US"/>
    </w:rPr>
  </w:style>
  <w:style w:type="character" w:customStyle="1" w:styleId="Heading3Char">
    <w:name w:val="Heading 3 Char"/>
    <w:aliases w:val="Level 1 - 1 Char,h3 Char,1.2.3. Char,H3 Char,level_3 Char,PIM 3 Char,Fab-3 Char,H31 Char,H32 Char,3 Char,Table Attribute Heading Char,3heading Char,l3 Char,level3 Char,Level 3 Head Char,PA Minor Section Char,3 bullet Char,b Char"/>
    <w:semiHidden/>
    <w:locked/>
    <w:rsid w:val="00C44273"/>
    <w:rPr>
      <w:rFonts w:ascii="Cambria" w:eastAsia="SimSun" w:hAnsi="Cambria" w:cs="Times New Roman"/>
      <w:b/>
      <w:bCs/>
      <w:sz w:val="26"/>
      <w:szCs w:val="26"/>
      <w:lang w:eastAsia="en-US"/>
    </w:rPr>
  </w:style>
  <w:style w:type="character" w:customStyle="1" w:styleId="Heading4Char">
    <w:name w:val="Heading 4 Char"/>
    <w:aliases w:val="h4 Char,h4 sub sub heading Char,D Sub-Sub/Plain Char,H4 Char,PIM 4 Char,Fab-4 Char,T5 Char,4 Char,4 dash Char,d Char,Map Title Char,Req Char,- Minor Side Char,Subsection Char,4heading Char,PA Micro Section Char,dash Char,Level 2 - a Char"/>
    <w:semiHidden/>
    <w:locked/>
    <w:rsid w:val="00C44273"/>
    <w:rPr>
      <w:rFonts w:ascii="Calibri" w:eastAsia="SimSun" w:hAnsi="Calibri" w:cs="Times New Roman"/>
      <w:b/>
      <w:bCs/>
      <w:sz w:val="28"/>
      <w:szCs w:val="28"/>
      <w:lang w:eastAsia="en-US"/>
    </w:rPr>
  </w:style>
  <w:style w:type="character" w:customStyle="1" w:styleId="Heading5Char">
    <w:name w:val="Heading 5 Char"/>
    <w:aliases w:val="Heading 5(unused) Char,H5 Char,bullet2 Char,PIM 5 Char,Numbered 5 (SBC) Char"/>
    <w:semiHidden/>
    <w:locked/>
    <w:rsid w:val="00C44273"/>
    <w:rPr>
      <w:rFonts w:ascii="Calibri" w:eastAsia="SimSun" w:hAnsi="Calibri" w:cs="Times New Roman"/>
      <w:b/>
      <w:bCs/>
      <w:i/>
      <w:iCs/>
      <w:sz w:val="26"/>
      <w:szCs w:val="26"/>
      <w:lang w:eastAsia="en-US"/>
    </w:rPr>
  </w:style>
  <w:style w:type="character" w:customStyle="1" w:styleId="Heading6Char">
    <w:name w:val="Heading 6 Char"/>
    <w:aliases w:val="Heading 6(unused) Char,PIM 6 Char,6 Char,h6 Char,H6 Char"/>
    <w:locked/>
    <w:rsid w:val="00C44273"/>
    <w:rPr>
      <w:rFonts w:ascii="Arial" w:hAnsi="Arial" w:cs="Arial"/>
      <w:b/>
      <w:i/>
      <w:sz w:val="24"/>
      <w:szCs w:val="24"/>
      <w:lang w:val="en-CA" w:eastAsia="en-US" w:bidi="ar-SA"/>
    </w:rPr>
  </w:style>
  <w:style w:type="character" w:customStyle="1" w:styleId="Heading7Char">
    <w:name w:val="Heading 7 Char"/>
    <w:aliases w:val="Heading 7(unused) Char,PIM 7 Char"/>
    <w:semiHidden/>
    <w:locked/>
    <w:rsid w:val="00C44273"/>
    <w:rPr>
      <w:rFonts w:ascii="Calibri" w:eastAsia="SimSun" w:hAnsi="Calibri" w:cs="Times New Roman"/>
      <w:sz w:val="24"/>
      <w:szCs w:val="24"/>
      <w:lang w:eastAsia="en-US"/>
    </w:rPr>
  </w:style>
  <w:style w:type="character" w:customStyle="1" w:styleId="Heading8Char">
    <w:name w:val="Heading 8 Char"/>
    <w:aliases w:val="Heading 8(unused) Char"/>
    <w:semiHidden/>
    <w:locked/>
    <w:rsid w:val="00C44273"/>
    <w:rPr>
      <w:rFonts w:ascii="Calibri" w:eastAsia="SimSun" w:hAnsi="Calibri" w:cs="Times New Roman"/>
      <w:i/>
      <w:iCs/>
      <w:sz w:val="24"/>
      <w:szCs w:val="24"/>
      <w:lang w:eastAsia="en-US"/>
    </w:rPr>
  </w:style>
  <w:style w:type="character" w:customStyle="1" w:styleId="Heading9Char">
    <w:name w:val="Heading 9 Char"/>
    <w:aliases w:val="Heading 9(unused) Char,PIM 9 Char"/>
    <w:semiHidden/>
    <w:locked/>
    <w:rsid w:val="00C44273"/>
    <w:rPr>
      <w:rFonts w:ascii="Cambria" w:eastAsia="SimSun" w:hAnsi="Cambria" w:cs="Times New Roman"/>
      <w:lang w:eastAsia="en-US"/>
    </w:rPr>
  </w:style>
  <w:style w:type="paragraph" w:styleId="Caption">
    <w:name w:val="caption"/>
    <w:aliases w:val="Caption Char1,Caption Char Char,Caption Char1 Char Char,Caption Char Char Char Char,Caption Char1 Char Char Char Char,Caption Char Char Char Char Char Char,Caption - Centre Graphic Char Char Char Char Char Char,Caption Char2 Char Char Char Char"/>
    <w:basedOn w:val="Normal"/>
    <w:next w:val="Normal"/>
    <w:qFormat/>
    <w:rsid w:val="00C44273"/>
    <w:pPr>
      <w:spacing w:before="60" w:after="360"/>
      <w:jc w:val="center"/>
    </w:pPr>
    <w:rPr>
      <w:i/>
      <w:sz w:val="16"/>
    </w:rPr>
  </w:style>
  <w:style w:type="paragraph" w:customStyle="1" w:styleId="Table">
    <w:name w:val="Table"/>
    <w:basedOn w:val="Normal"/>
    <w:link w:val="TableChar"/>
    <w:uiPriority w:val="99"/>
    <w:rsid w:val="00C44273"/>
    <w:pPr>
      <w:spacing w:before="40" w:after="40"/>
    </w:pPr>
  </w:style>
  <w:style w:type="paragraph" w:styleId="Header">
    <w:name w:val="header"/>
    <w:aliases w:val="ITT i"/>
    <w:basedOn w:val="Normal"/>
    <w:link w:val="HeaderChar1"/>
    <w:uiPriority w:val="99"/>
    <w:rsid w:val="00C44273"/>
    <w:pPr>
      <w:tabs>
        <w:tab w:val="center" w:pos="4320"/>
        <w:tab w:val="right" w:pos="8640"/>
      </w:tabs>
    </w:pPr>
  </w:style>
  <w:style w:type="character" w:customStyle="1" w:styleId="HeaderChar">
    <w:name w:val="Header Char"/>
    <w:semiHidden/>
    <w:locked/>
    <w:rsid w:val="00C44273"/>
    <w:rPr>
      <w:rFonts w:ascii="Arial" w:hAnsi="Arial" w:cs="Times New Roman"/>
      <w:sz w:val="20"/>
      <w:szCs w:val="20"/>
      <w:lang w:eastAsia="en-US"/>
    </w:rPr>
  </w:style>
  <w:style w:type="paragraph" w:customStyle="1" w:styleId="Bulletwithtext1">
    <w:name w:val="Bullet with text 1"/>
    <w:basedOn w:val="Normal"/>
    <w:rsid w:val="00C44273"/>
    <w:pPr>
      <w:numPr>
        <w:numId w:val="4"/>
      </w:numPr>
    </w:pPr>
  </w:style>
  <w:style w:type="paragraph" w:customStyle="1" w:styleId="Bulletwithtext2">
    <w:name w:val="Bullet with text 2"/>
    <w:basedOn w:val="Normal"/>
    <w:uiPriority w:val="99"/>
    <w:rsid w:val="00C44273"/>
    <w:pPr>
      <w:numPr>
        <w:numId w:val="2"/>
      </w:numPr>
    </w:pPr>
  </w:style>
  <w:style w:type="paragraph" w:customStyle="1" w:styleId="Header1">
    <w:name w:val="Header 1"/>
    <w:basedOn w:val="Normal"/>
    <w:next w:val="Normal"/>
    <w:rsid w:val="00C44273"/>
    <w:pPr>
      <w:keepLines/>
      <w:spacing w:before="80" w:after="80"/>
      <w:jc w:val="center"/>
    </w:pPr>
  </w:style>
  <w:style w:type="paragraph" w:customStyle="1" w:styleId="Header2">
    <w:name w:val="Header 2"/>
    <w:basedOn w:val="Header1"/>
    <w:next w:val="Normal"/>
    <w:rsid w:val="00C44273"/>
    <w:pPr>
      <w:jc w:val="right"/>
    </w:pPr>
  </w:style>
  <w:style w:type="paragraph" w:customStyle="1" w:styleId="Header3">
    <w:name w:val="Header 3"/>
    <w:basedOn w:val="Header1"/>
    <w:next w:val="Normal"/>
    <w:rsid w:val="00C44273"/>
    <w:pPr>
      <w:jc w:val="left"/>
    </w:pPr>
  </w:style>
  <w:style w:type="paragraph" w:styleId="TOC2">
    <w:name w:val="toc 2"/>
    <w:basedOn w:val="Normal"/>
    <w:next w:val="Normal"/>
    <w:uiPriority w:val="39"/>
    <w:rsid w:val="00C44273"/>
    <w:pPr>
      <w:tabs>
        <w:tab w:val="left" w:pos="1021"/>
        <w:tab w:val="right" w:leader="dot" w:pos="9806"/>
      </w:tabs>
      <w:spacing w:before="60" w:after="60"/>
      <w:ind w:left="1020" w:hanging="680"/>
    </w:pPr>
    <w:rPr>
      <w:noProof/>
    </w:rPr>
  </w:style>
  <w:style w:type="paragraph" w:customStyle="1" w:styleId="Bulletwithtext3">
    <w:name w:val="Bullet with text 3"/>
    <w:basedOn w:val="Normal"/>
    <w:uiPriority w:val="99"/>
    <w:rsid w:val="00C44273"/>
    <w:pPr>
      <w:numPr>
        <w:numId w:val="3"/>
      </w:numPr>
    </w:pPr>
  </w:style>
  <w:style w:type="paragraph" w:styleId="Title">
    <w:name w:val="Title"/>
    <w:basedOn w:val="Normal"/>
    <w:next w:val="Normal"/>
    <w:qFormat/>
    <w:rsid w:val="00C44273"/>
    <w:pPr>
      <w:keepNext/>
      <w:spacing w:before="240" w:after="60"/>
    </w:pPr>
    <w:rPr>
      <w:b/>
      <w:kern w:val="28"/>
    </w:rPr>
  </w:style>
  <w:style w:type="character" w:customStyle="1" w:styleId="TitleChar">
    <w:name w:val="Title Char"/>
    <w:locked/>
    <w:rsid w:val="00C44273"/>
    <w:rPr>
      <w:rFonts w:ascii="Cambria" w:eastAsia="SimSun" w:hAnsi="Cambria" w:cs="Times New Roman"/>
      <w:b/>
      <w:bCs/>
      <w:kern w:val="28"/>
      <w:sz w:val="32"/>
      <w:szCs w:val="32"/>
      <w:lang w:eastAsia="en-US"/>
    </w:rPr>
  </w:style>
  <w:style w:type="paragraph" w:customStyle="1" w:styleId="Numberedlist1">
    <w:name w:val="Numbered list 1"/>
    <w:basedOn w:val="ListNumber"/>
    <w:autoRedefine/>
    <w:rsid w:val="00C44273"/>
    <w:pPr>
      <w:numPr>
        <w:numId w:val="7"/>
      </w:numPr>
      <w:tabs>
        <w:tab w:val="clear" w:pos="360"/>
        <w:tab w:val="num" w:pos="1080"/>
        <w:tab w:val="num" w:pos="1800"/>
      </w:tabs>
      <w:ind w:left="1800"/>
    </w:pPr>
  </w:style>
  <w:style w:type="paragraph" w:styleId="ListNumber">
    <w:name w:val="List Number"/>
    <w:basedOn w:val="Normal"/>
    <w:semiHidden/>
    <w:rsid w:val="00C44273"/>
    <w:pPr>
      <w:tabs>
        <w:tab w:val="num" w:pos="360"/>
      </w:tabs>
      <w:ind w:left="360" w:hanging="360"/>
    </w:pPr>
  </w:style>
  <w:style w:type="paragraph" w:customStyle="1" w:styleId="NumberedHeadingStyleB1">
    <w:name w:val="Numbered Heading Style B.1"/>
    <w:basedOn w:val="Heading1"/>
    <w:next w:val="Normal"/>
    <w:rsid w:val="00C44273"/>
    <w:pPr>
      <w:numPr>
        <w:numId w:val="1"/>
      </w:numPr>
    </w:pPr>
  </w:style>
  <w:style w:type="paragraph" w:customStyle="1" w:styleId="HPInternal">
    <w:name w:val="HP_Internal"/>
    <w:basedOn w:val="Normal"/>
    <w:next w:val="Normal"/>
    <w:rsid w:val="00C44273"/>
    <w:rPr>
      <w:i/>
      <w:sz w:val="18"/>
    </w:rPr>
  </w:style>
  <w:style w:type="paragraph" w:styleId="TOC1">
    <w:name w:val="toc 1"/>
    <w:basedOn w:val="Normal"/>
    <w:next w:val="Normal"/>
    <w:uiPriority w:val="39"/>
    <w:rsid w:val="00C44273"/>
    <w:pPr>
      <w:tabs>
        <w:tab w:val="left" w:pos="425"/>
        <w:tab w:val="right" w:leader="dot" w:pos="9806"/>
      </w:tabs>
      <w:spacing w:before="60" w:after="60"/>
    </w:pPr>
    <w:rPr>
      <w:b/>
      <w:noProof/>
    </w:rPr>
  </w:style>
  <w:style w:type="paragraph" w:customStyle="1" w:styleId="TitlePagebogus">
    <w:name w:val="TitlePage_bogus"/>
    <w:basedOn w:val="Normal"/>
    <w:rsid w:val="00C44273"/>
  </w:style>
  <w:style w:type="paragraph" w:customStyle="1" w:styleId="TitlePageHeadernotused">
    <w:name w:val="TitlePage_Header_not_used"/>
    <w:basedOn w:val="Normal"/>
    <w:rsid w:val="00C44273"/>
  </w:style>
  <w:style w:type="paragraph" w:customStyle="1" w:styleId="NumberedHeadingStyleB2">
    <w:name w:val="Numbered Heading Style B.2"/>
    <w:basedOn w:val="Heading2"/>
    <w:next w:val="Normal"/>
    <w:rsid w:val="00C44273"/>
    <w:pPr>
      <w:numPr>
        <w:numId w:val="1"/>
      </w:numPr>
    </w:pPr>
  </w:style>
  <w:style w:type="paragraph" w:customStyle="1" w:styleId="Bulletwithtext4">
    <w:name w:val="Bullet with text 4"/>
    <w:basedOn w:val="Normal"/>
    <w:rsid w:val="00C44273"/>
    <w:pPr>
      <w:numPr>
        <w:numId w:val="6"/>
      </w:numPr>
    </w:pPr>
  </w:style>
  <w:style w:type="paragraph" w:customStyle="1" w:styleId="NumberedHeadingStyleB3">
    <w:name w:val="Numbered Heading Style B.3"/>
    <w:basedOn w:val="Heading3"/>
    <w:next w:val="Normal"/>
    <w:rsid w:val="00C44273"/>
    <w:pPr>
      <w:numPr>
        <w:numId w:val="1"/>
      </w:numPr>
    </w:pPr>
  </w:style>
  <w:style w:type="paragraph" w:customStyle="1" w:styleId="TableHeading">
    <w:name w:val="Table_Heading"/>
    <w:basedOn w:val="Normal"/>
    <w:next w:val="Table"/>
    <w:rsid w:val="00C44273"/>
    <w:pPr>
      <w:keepNext/>
      <w:keepLines/>
      <w:spacing w:before="40" w:after="40"/>
    </w:pPr>
    <w:rPr>
      <w:b/>
    </w:rPr>
  </w:style>
  <w:style w:type="paragraph" w:styleId="TOC3">
    <w:name w:val="toc 3"/>
    <w:basedOn w:val="Normal"/>
    <w:next w:val="Normal"/>
    <w:uiPriority w:val="39"/>
    <w:rsid w:val="00C44273"/>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rsid w:val="00C44273"/>
    <w:pPr>
      <w:keepNext/>
      <w:keepLines/>
      <w:spacing w:before="240" w:after="60"/>
    </w:pPr>
    <w:rPr>
      <w:b/>
    </w:rPr>
  </w:style>
  <w:style w:type="paragraph" w:styleId="TOC4">
    <w:name w:val="toc 4"/>
    <w:basedOn w:val="Normal"/>
    <w:next w:val="Normal"/>
    <w:uiPriority w:val="39"/>
    <w:rsid w:val="00C44273"/>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rsid w:val="00C44273"/>
    <w:pPr>
      <w:keepNext/>
      <w:spacing w:before="80" w:after="120"/>
    </w:pPr>
    <w:rPr>
      <w:b/>
    </w:rPr>
  </w:style>
  <w:style w:type="paragraph" w:customStyle="1" w:styleId="TableCenter">
    <w:name w:val="Table_Center"/>
    <w:basedOn w:val="Table"/>
    <w:rsid w:val="00C44273"/>
    <w:pPr>
      <w:numPr>
        <w:numId w:val="32"/>
      </w:numPr>
      <w:jc w:val="center"/>
    </w:pPr>
  </w:style>
  <w:style w:type="paragraph" w:customStyle="1" w:styleId="NumberedHeadingStyleA1">
    <w:name w:val="Numbered Heading Style A.1"/>
    <w:basedOn w:val="Heading1"/>
    <w:next w:val="Normal"/>
    <w:rsid w:val="00C44273"/>
    <w:pPr>
      <w:numPr>
        <w:ilvl w:val="1"/>
        <w:numId w:val="32"/>
      </w:numPr>
    </w:pPr>
  </w:style>
  <w:style w:type="paragraph" w:customStyle="1" w:styleId="NumberedHeadingStyleA2">
    <w:name w:val="Numbered Heading Style A.2"/>
    <w:basedOn w:val="Heading2"/>
    <w:next w:val="Normal"/>
    <w:rsid w:val="00C44273"/>
    <w:pPr>
      <w:numPr>
        <w:ilvl w:val="2"/>
        <w:numId w:val="32"/>
      </w:numPr>
    </w:pPr>
  </w:style>
  <w:style w:type="paragraph" w:customStyle="1" w:styleId="NumberedHeadingStyleA3">
    <w:name w:val="Numbered Heading Style A.3"/>
    <w:basedOn w:val="Heading3"/>
    <w:next w:val="Normal"/>
    <w:rsid w:val="00C44273"/>
    <w:pPr>
      <w:numPr>
        <w:ilvl w:val="3"/>
        <w:numId w:val="32"/>
      </w:numPr>
    </w:pPr>
  </w:style>
  <w:style w:type="paragraph" w:customStyle="1" w:styleId="NumberedHeadingStyleA4">
    <w:name w:val="Numbered Heading Style A.4"/>
    <w:basedOn w:val="Heading4"/>
    <w:next w:val="Normal"/>
    <w:rsid w:val="00C44273"/>
    <w:pPr>
      <w:numPr>
        <w:ilvl w:val="0"/>
        <w:numId w:val="0"/>
      </w:numPr>
      <w:tabs>
        <w:tab w:val="num" w:pos="1080"/>
        <w:tab w:val="left" w:pos="1440"/>
        <w:tab w:val="left" w:pos="1800"/>
      </w:tabs>
      <w:ind w:left="1080" w:hanging="1080"/>
    </w:pPr>
  </w:style>
  <w:style w:type="paragraph" w:customStyle="1" w:styleId="NormalUserEntry">
    <w:name w:val="Normal_UserEntry"/>
    <w:basedOn w:val="Normal"/>
    <w:rsid w:val="00C44273"/>
    <w:rPr>
      <w:color w:val="FF0000"/>
    </w:rPr>
  </w:style>
  <w:style w:type="paragraph" w:customStyle="1" w:styleId="TitleCenter">
    <w:name w:val="Title_Center"/>
    <w:basedOn w:val="Title"/>
    <w:rsid w:val="00C44273"/>
    <w:pPr>
      <w:jc w:val="center"/>
    </w:pPr>
  </w:style>
  <w:style w:type="paragraph" w:customStyle="1" w:styleId="TableSmall">
    <w:name w:val="Table_Small"/>
    <w:basedOn w:val="Table"/>
    <w:rsid w:val="00C44273"/>
    <w:rPr>
      <w:sz w:val="16"/>
    </w:rPr>
  </w:style>
  <w:style w:type="character" w:customStyle="1" w:styleId="CharacterUserEntry">
    <w:name w:val="Character UserEntry"/>
    <w:rsid w:val="00C44273"/>
    <w:rPr>
      <w:rFonts w:cs="Times New Roman"/>
      <w:color w:val="FF0000"/>
    </w:rPr>
  </w:style>
  <w:style w:type="paragraph" w:customStyle="1" w:styleId="TableHeadingCenter">
    <w:name w:val="Table_Heading_Center"/>
    <w:basedOn w:val="TableHeading"/>
    <w:rsid w:val="00C44273"/>
    <w:pPr>
      <w:jc w:val="center"/>
    </w:pPr>
  </w:style>
  <w:style w:type="paragraph" w:customStyle="1" w:styleId="TableSmHeading">
    <w:name w:val="Table_Sm_Heading"/>
    <w:basedOn w:val="TableHeading"/>
    <w:rsid w:val="00C44273"/>
    <w:pPr>
      <w:spacing w:before="60"/>
    </w:pPr>
    <w:rPr>
      <w:sz w:val="16"/>
    </w:rPr>
  </w:style>
  <w:style w:type="paragraph" w:customStyle="1" w:styleId="TableSmHeadingbogus">
    <w:name w:val="Table_Sm_Heading_bogus"/>
    <w:basedOn w:val="TableSmHeading"/>
    <w:rsid w:val="00C44273"/>
    <w:pPr>
      <w:jc w:val="center"/>
    </w:pPr>
  </w:style>
  <w:style w:type="paragraph" w:customStyle="1" w:styleId="Tablenotused">
    <w:name w:val="Table_not_used"/>
    <w:basedOn w:val="Table"/>
    <w:rsid w:val="00C44273"/>
    <w:pPr>
      <w:jc w:val="right"/>
    </w:pPr>
  </w:style>
  <w:style w:type="paragraph" w:customStyle="1" w:styleId="TableSmallRight">
    <w:name w:val="Table_Small_Right"/>
    <w:basedOn w:val="TableSmall"/>
    <w:rsid w:val="00C44273"/>
    <w:pPr>
      <w:jc w:val="right"/>
    </w:pPr>
  </w:style>
  <w:style w:type="paragraph" w:customStyle="1" w:styleId="TableSmallCenter">
    <w:name w:val="Table_Small_Center"/>
    <w:basedOn w:val="TableSmall"/>
    <w:rsid w:val="00C44273"/>
    <w:pPr>
      <w:jc w:val="center"/>
    </w:pPr>
  </w:style>
  <w:style w:type="paragraph" w:customStyle="1" w:styleId="TitlePageDetail">
    <w:name w:val="TitlePage_Detail"/>
    <w:basedOn w:val="TitlePageHeaderOOV"/>
    <w:rsid w:val="00C44273"/>
    <w:pPr>
      <w:spacing w:line="360" w:lineRule="auto"/>
    </w:pPr>
    <w:rPr>
      <w:b/>
      <w:sz w:val="20"/>
    </w:rPr>
  </w:style>
  <w:style w:type="paragraph" w:customStyle="1" w:styleId="TitlePageHeaderOOV">
    <w:name w:val="TitlePage_Header_OOV"/>
    <w:basedOn w:val="Normal"/>
    <w:rsid w:val="00C44273"/>
    <w:pPr>
      <w:ind w:left="4060"/>
    </w:pPr>
    <w:rPr>
      <w:sz w:val="44"/>
    </w:rPr>
  </w:style>
  <w:style w:type="paragraph" w:styleId="Closing">
    <w:name w:val="Closing"/>
    <w:basedOn w:val="Normal"/>
    <w:semiHidden/>
    <w:rsid w:val="00C44273"/>
    <w:pPr>
      <w:ind w:left="4320"/>
      <w:jc w:val="right"/>
    </w:pPr>
  </w:style>
  <w:style w:type="character" w:customStyle="1" w:styleId="ClosingChar">
    <w:name w:val="Closing Char"/>
    <w:semiHidden/>
    <w:locked/>
    <w:rsid w:val="00C44273"/>
    <w:rPr>
      <w:rFonts w:ascii="Arial" w:hAnsi="Arial" w:cs="Times New Roman"/>
      <w:sz w:val="20"/>
      <w:szCs w:val="20"/>
      <w:lang w:eastAsia="en-US"/>
    </w:rPr>
  </w:style>
  <w:style w:type="character" w:styleId="CommentReference">
    <w:name w:val="annotation reference"/>
    <w:semiHidden/>
    <w:rsid w:val="00C44273"/>
    <w:rPr>
      <w:rFonts w:ascii="Arial" w:hAnsi="Arial" w:cs="Times New Roman"/>
      <w:sz w:val="16"/>
    </w:rPr>
  </w:style>
  <w:style w:type="paragraph" w:styleId="PlainText">
    <w:name w:val="Plain Text"/>
    <w:basedOn w:val="Normal"/>
    <w:semiHidden/>
    <w:rsid w:val="00C44273"/>
    <w:rPr>
      <w:rFonts w:ascii="Times New Roman" w:hAnsi="Times New Roman"/>
    </w:rPr>
  </w:style>
  <w:style w:type="character" w:customStyle="1" w:styleId="PlainTextChar">
    <w:name w:val="Plain Text Char"/>
    <w:locked/>
    <w:rsid w:val="00C44273"/>
    <w:rPr>
      <w:rFonts w:ascii="Courier New" w:hAnsi="Courier New" w:cs="Courier New"/>
      <w:sz w:val="20"/>
      <w:szCs w:val="20"/>
      <w:lang w:eastAsia="en-US"/>
    </w:rPr>
  </w:style>
  <w:style w:type="paragraph" w:customStyle="1" w:styleId="HPTableTitle">
    <w:name w:val="HP_Table_Title"/>
    <w:basedOn w:val="Normal"/>
    <w:next w:val="Normal"/>
    <w:rsid w:val="00C44273"/>
    <w:pPr>
      <w:keepNext/>
      <w:keepLines/>
      <w:spacing w:before="240" w:after="60"/>
    </w:pPr>
    <w:rPr>
      <w:b/>
      <w:sz w:val="18"/>
    </w:rPr>
  </w:style>
  <w:style w:type="character" w:styleId="PageNumber">
    <w:name w:val="page number"/>
    <w:semiHidden/>
    <w:rsid w:val="00C44273"/>
    <w:rPr>
      <w:rFonts w:ascii="Arial" w:hAnsi="Arial" w:cs="Times New Roman"/>
      <w:sz w:val="18"/>
    </w:rPr>
  </w:style>
  <w:style w:type="paragraph" w:styleId="Footer">
    <w:name w:val="footer"/>
    <w:basedOn w:val="Normal"/>
    <w:semiHidden/>
    <w:rsid w:val="00C44273"/>
    <w:pPr>
      <w:tabs>
        <w:tab w:val="center" w:pos="4320"/>
        <w:tab w:val="right" w:pos="8640"/>
      </w:tabs>
    </w:pPr>
  </w:style>
  <w:style w:type="character" w:customStyle="1" w:styleId="FooterChar">
    <w:name w:val="Footer Char"/>
    <w:semiHidden/>
    <w:locked/>
    <w:rsid w:val="00C44273"/>
    <w:rPr>
      <w:rFonts w:ascii="Arial" w:hAnsi="Arial" w:cs="Times New Roman"/>
      <w:sz w:val="20"/>
      <w:szCs w:val="20"/>
      <w:lang w:eastAsia="en-US"/>
    </w:rPr>
  </w:style>
  <w:style w:type="paragraph" w:customStyle="1" w:styleId="TableSmHeadingRight">
    <w:name w:val="Table_Sm_Heading_Right"/>
    <w:basedOn w:val="TableSmHeading"/>
    <w:rsid w:val="00C44273"/>
    <w:pPr>
      <w:jc w:val="right"/>
    </w:pPr>
  </w:style>
  <w:style w:type="paragraph" w:customStyle="1" w:styleId="TableMedium">
    <w:name w:val="Table_Medium"/>
    <w:basedOn w:val="Table"/>
    <w:rsid w:val="00C44273"/>
    <w:rPr>
      <w:sz w:val="18"/>
    </w:rPr>
  </w:style>
  <w:style w:type="paragraph" w:styleId="Subtitle">
    <w:name w:val="Subtitle"/>
    <w:basedOn w:val="Normal"/>
    <w:qFormat/>
    <w:rsid w:val="00C44273"/>
    <w:pPr>
      <w:spacing w:after="60"/>
      <w:jc w:val="center"/>
    </w:pPr>
    <w:rPr>
      <w:i/>
      <w:sz w:val="16"/>
    </w:rPr>
  </w:style>
  <w:style w:type="character" w:customStyle="1" w:styleId="SubtitleChar">
    <w:name w:val="Subtitle Char"/>
    <w:locked/>
    <w:rsid w:val="00C44273"/>
    <w:rPr>
      <w:rFonts w:ascii="Cambria" w:eastAsia="SimSun" w:hAnsi="Cambria" w:cs="Times New Roman"/>
      <w:sz w:val="24"/>
      <w:szCs w:val="24"/>
      <w:lang w:eastAsia="en-US"/>
    </w:rPr>
  </w:style>
  <w:style w:type="paragraph" w:customStyle="1" w:styleId="Bulletwithtext5">
    <w:name w:val="Bullet with text 5"/>
    <w:basedOn w:val="Normal"/>
    <w:rsid w:val="00C44273"/>
    <w:pPr>
      <w:numPr>
        <w:numId w:val="5"/>
      </w:numPr>
    </w:pPr>
  </w:style>
  <w:style w:type="paragraph" w:customStyle="1" w:styleId="RMIndtasBullwtxt2">
    <w:name w:val="RM_Indt as Bull w txt 2"/>
    <w:basedOn w:val="Bulletwithtext2"/>
    <w:next w:val="Bulletwithtext2"/>
    <w:rsid w:val="00C44273"/>
    <w:pPr>
      <w:numPr>
        <w:numId w:val="0"/>
      </w:numPr>
      <w:ind w:left="720"/>
    </w:pPr>
  </w:style>
  <w:style w:type="paragraph" w:customStyle="1" w:styleId="TableHeadingRight">
    <w:name w:val="Table_Heading_Right"/>
    <w:basedOn w:val="TableHeading"/>
    <w:next w:val="Table"/>
    <w:rsid w:val="00C44273"/>
    <w:pPr>
      <w:jc w:val="right"/>
    </w:pPr>
  </w:style>
  <w:style w:type="paragraph" w:customStyle="1" w:styleId="RMHeading1">
    <w:name w:val="RM_Heading 1"/>
    <w:basedOn w:val="Heading1"/>
    <w:next w:val="Normal"/>
    <w:rsid w:val="00C44273"/>
    <w:pPr>
      <w:pageBreakBefore/>
    </w:pPr>
    <w:rPr>
      <w:sz w:val="32"/>
    </w:rPr>
  </w:style>
  <w:style w:type="paragraph" w:customStyle="1" w:styleId="RMHeading2">
    <w:name w:val="RM_Heading 2"/>
    <w:basedOn w:val="Heading2"/>
    <w:next w:val="Normal"/>
    <w:rsid w:val="00C44273"/>
    <w:pPr>
      <w:pageBreakBefore/>
    </w:pPr>
    <w:rPr>
      <w:sz w:val="30"/>
    </w:rPr>
  </w:style>
  <w:style w:type="paragraph" w:customStyle="1" w:styleId="RMHeading3">
    <w:name w:val="RM_Heading 3"/>
    <w:basedOn w:val="Heading3"/>
    <w:next w:val="Normal"/>
    <w:rsid w:val="00C44273"/>
    <w:pPr>
      <w:pageBreakBefore/>
    </w:pPr>
    <w:rPr>
      <w:sz w:val="28"/>
    </w:rPr>
  </w:style>
  <w:style w:type="paragraph" w:customStyle="1" w:styleId="RMTableBullet">
    <w:name w:val="RM_Table_Bullet"/>
    <w:basedOn w:val="Bulletwithtext4"/>
    <w:next w:val="Normal"/>
    <w:rsid w:val="00C44273"/>
    <w:pPr>
      <w:tabs>
        <w:tab w:val="clear" w:pos="1440"/>
        <w:tab w:val="left" w:pos="567"/>
      </w:tabs>
      <w:ind w:left="568" w:hanging="284"/>
    </w:pPr>
  </w:style>
  <w:style w:type="paragraph" w:customStyle="1" w:styleId="TableRight">
    <w:name w:val="Table_Right"/>
    <w:basedOn w:val="Table"/>
    <w:rsid w:val="00C44273"/>
    <w:pPr>
      <w:jc w:val="right"/>
    </w:pPr>
  </w:style>
  <w:style w:type="paragraph" w:customStyle="1" w:styleId="TableSmHeadingCenter">
    <w:name w:val="Table_Sm_Heading_Center"/>
    <w:basedOn w:val="TableSmHeading"/>
    <w:rsid w:val="00C44273"/>
    <w:pPr>
      <w:jc w:val="center"/>
    </w:pPr>
  </w:style>
  <w:style w:type="paragraph" w:customStyle="1" w:styleId="CommandorProgramCode">
    <w:name w:val="Command or Program Code"/>
    <w:basedOn w:val="Normal"/>
    <w:autoRedefine/>
    <w:rsid w:val="00C44273"/>
    <w:pPr>
      <w:jc w:val="both"/>
    </w:pPr>
    <w:rPr>
      <w:rFonts w:ascii="Courier New" w:hAnsi="Courier New"/>
    </w:rPr>
  </w:style>
  <w:style w:type="paragraph" w:customStyle="1" w:styleId="TitlePageHeader">
    <w:name w:val="TitlePage_Header"/>
    <w:basedOn w:val="Normal"/>
    <w:rsid w:val="00C44273"/>
    <w:pPr>
      <w:numPr>
        <w:ilvl w:val="4"/>
        <w:numId w:val="32"/>
      </w:numPr>
      <w:spacing w:before="240" w:after="240"/>
    </w:pPr>
    <w:rPr>
      <w:b/>
      <w:sz w:val="32"/>
      <w:szCs w:val="32"/>
    </w:rPr>
  </w:style>
  <w:style w:type="paragraph" w:customStyle="1" w:styleId="NumberedHeadingStyleA5">
    <w:name w:val="Numbered Heading Style A.5"/>
    <w:basedOn w:val="Heading5"/>
    <w:next w:val="Normal"/>
    <w:rsid w:val="00C44273"/>
    <w:pPr>
      <w:keepNext/>
      <w:numPr>
        <w:ilvl w:val="0"/>
        <w:numId w:val="0"/>
      </w:numPr>
      <w:tabs>
        <w:tab w:val="num" w:pos="1080"/>
      </w:tabs>
      <w:ind w:left="1080" w:hanging="1080"/>
    </w:pPr>
    <w:rPr>
      <w:szCs w:val="12"/>
    </w:rPr>
  </w:style>
  <w:style w:type="paragraph" w:customStyle="1" w:styleId="Note">
    <w:name w:val="Note"/>
    <w:basedOn w:val="Normal"/>
    <w:autoRedefine/>
    <w:rsid w:val="00C44273"/>
    <w:pPr>
      <w:pBdr>
        <w:top w:val="single" w:sz="4" w:space="1" w:color="auto"/>
        <w:bottom w:val="single" w:sz="4" w:space="1" w:color="auto"/>
      </w:pBdr>
      <w:jc w:val="both"/>
    </w:pPr>
    <w:rPr>
      <w:i/>
      <w:iCs/>
    </w:rPr>
  </w:style>
  <w:style w:type="paragraph" w:customStyle="1" w:styleId="NumberedHeadingStyleA6">
    <w:name w:val="Numbered Heading Style A.6"/>
    <w:basedOn w:val="Heading6"/>
    <w:next w:val="Normal"/>
    <w:rsid w:val="00C44273"/>
    <w:pPr>
      <w:keepNext/>
      <w:numPr>
        <w:numId w:val="32"/>
      </w:numPr>
    </w:pPr>
    <w:rPr>
      <w:szCs w:val="12"/>
    </w:rPr>
  </w:style>
  <w:style w:type="paragraph" w:customStyle="1" w:styleId="NumberedHeadingStyleA7">
    <w:name w:val="Numbered Heading Style A.7"/>
    <w:basedOn w:val="Heading7"/>
    <w:next w:val="Normal"/>
    <w:rsid w:val="00C44273"/>
    <w:pPr>
      <w:keepNext/>
      <w:numPr>
        <w:numId w:val="32"/>
      </w:numPr>
    </w:pPr>
    <w:rPr>
      <w:szCs w:val="12"/>
    </w:rPr>
  </w:style>
  <w:style w:type="paragraph" w:customStyle="1" w:styleId="NumberedHeadingStyleA8">
    <w:name w:val="Numbered Heading Style A.8"/>
    <w:basedOn w:val="Heading8"/>
    <w:next w:val="Normal"/>
    <w:rsid w:val="00C44273"/>
    <w:pPr>
      <w:keepNext/>
      <w:numPr>
        <w:numId w:val="32"/>
      </w:numPr>
    </w:pPr>
    <w:rPr>
      <w:szCs w:val="12"/>
    </w:rPr>
  </w:style>
  <w:style w:type="paragraph" w:customStyle="1" w:styleId="NumberedHeadingStyleA9">
    <w:name w:val="Numbered Heading Style A.9"/>
    <w:basedOn w:val="Heading9"/>
    <w:next w:val="Normal"/>
    <w:rsid w:val="00C44273"/>
    <w:pPr>
      <w:keepNext/>
      <w:numPr>
        <w:numId w:val="32"/>
      </w:numPr>
    </w:pPr>
    <w:rPr>
      <w:szCs w:val="12"/>
    </w:rPr>
  </w:style>
  <w:style w:type="paragraph" w:customStyle="1" w:styleId="BodyText">
    <w:name w:val="*Body Text"/>
    <w:qFormat/>
    <w:rsid w:val="00C44273"/>
    <w:pPr>
      <w:spacing w:after="120"/>
    </w:pPr>
    <w:rPr>
      <w:rFonts w:ascii="Arial" w:hAnsi="Arial"/>
      <w:color w:val="000000"/>
      <w:sz w:val="22"/>
      <w:lang w:eastAsia="en-US"/>
    </w:rPr>
  </w:style>
  <w:style w:type="paragraph" w:customStyle="1" w:styleId="Bullet1Single">
    <w:name w:val="*Bullet #1 Single"/>
    <w:basedOn w:val="Normal"/>
    <w:rsid w:val="00C44273"/>
    <w:pPr>
      <w:numPr>
        <w:numId w:val="8"/>
      </w:numPr>
      <w:tabs>
        <w:tab w:val="left" w:pos="360"/>
      </w:tabs>
    </w:pPr>
    <w:rPr>
      <w:color w:val="000000"/>
    </w:rPr>
  </w:style>
  <w:style w:type="character" w:customStyle="1" w:styleId="BodyTextZchn">
    <w:name w:val="*Body Text Zchn"/>
    <w:locked/>
    <w:rsid w:val="00C44273"/>
    <w:rPr>
      <w:rFonts w:ascii="Arial" w:hAnsi="Arial"/>
      <w:color w:val="000000"/>
      <w:sz w:val="22"/>
      <w:lang w:val="en-US" w:eastAsia="en-US" w:bidi="ar-SA"/>
    </w:rPr>
  </w:style>
  <w:style w:type="paragraph" w:customStyle="1" w:styleId="NumbersAutoBold">
    <w:name w:val="*Numbers (Auto) Bold"/>
    <w:basedOn w:val="BodyText"/>
    <w:rsid w:val="00C44273"/>
    <w:pPr>
      <w:numPr>
        <w:numId w:val="9"/>
      </w:numPr>
      <w:tabs>
        <w:tab w:val="clear" w:pos="360"/>
      </w:tabs>
      <w:spacing w:before="120" w:after="0"/>
      <w:ind w:left="567" w:hanging="283"/>
    </w:pPr>
    <w:rPr>
      <w:b/>
    </w:rPr>
  </w:style>
  <w:style w:type="paragraph" w:customStyle="1" w:styleId="Bullet1SubtextSingle0">
    <w:name w:val="*Bullet #1 Subtext Single"/>
    <w:basedOn w:val="Normal"/>
    <w:rsid w:val="00C44273"/>
    <w:pPr>
      <w:ind w:left="357"/>
    </w:pPr>
    <w:rPr>
      <w:color w:val="000000"/>
    </w:rPr>
  </w:style>
  <w:style w:type="paragraph" w:customStyle="1" w:styleId="Diagram">
    <w:name w:val="Diagram"/>
    <w:basedOn w:val="Normal"/>
    <w:rsid w:val="00C44273"/>
    <w:pPr>
      <w:numPr>
        <w:numId w:val="10"/>
      </w:numPr>
      <w:pBdr>
        <w:top w:val="single" w:sz="4" w:space="5" w:color="auto" w:shadow="1"/>
        <w:left w:val="single" w:sz="4" w:space="5" w:color="auto" w:shadow="1"/>
        <w:bottom w:val="single" w:sz="4" w:space="5" w:color="auto" w:shadow="1"/>
        <w:right w:val="single" w:sz="4" w:space="5" w:color="auto" w:shadow="1"/>
      </w:pBdr>
      <w:spacing w:before="120"/>
      <w:ind w:right="142"/>
    </w:pPr>
    <w:rPr>
      <w:rFonts w:ascii="Verdana" w:hAnsi="Verdana"/>
      <w:iCs/>
      <w:lang w:val="en-AU"/>
    </w:rPr>
  </w:style>
  <w:style w:type="paragraph" w:customStyle="1" w:styleId="Bullet1SubtextSingle">
    <w:name w:val="~Bullet #1 Subtext Single"/>
    <w:basedOn w:val="Bullet1SubtextSingle0"/>
    <w:rsid w:val="00C44273"/>
    <w:pPr>
      <w:numPr>
        <w:numId w:val="11"/>
      </w:numPr>
      <w:shd w:val="clear" w:color="auto" w:fill="DFE0E1"/>
    </w:pPr>
    <w:rPr>
      <w:color w:val="00637A"/>
    </w:rPr>
  </w:style>
  <w:style w:type="paragraph" w:customStyle="1" w:styleId="Style1">
    <w:name w:val="Style1"/>
    <w:basedOn w:val="Normal"/>
    <w:next w:val="Normal"/>
    <w:rsid w:val="00C44273"/>
    <w:pPr>
      <w:keepNext/>
      <w:numPr>
        <w:numId w:val="12"/>
      </w:numPr>
      <w:spacing w:before="240" w:after="60"/>
      <w:outlineLvl w:val="0"/>
    </w:pPr>
    <w:rPr>
      <w:rFonts w:cs="Arial"/>
      <w:b/>
      <w:bCs/>
      <w:color w:val="000080"/>
      <w:kern w:val="32"/>
      <w:sz w:val="32"/>
      <w:szCs w:val="32"/>
      <w:lang w:val="en-GB"/>
    </w:rPr>
  </w:style>
  <w:style w:type="paragraph" w:styleId="FootnoteText">
    <w:name w:val="footnote text"/>
    <w:basedOn w:val="Normal"/>
    <w:semiHidden/>
    <w:rsid w:val="00C44273"/>
  </w:style>
  <w:style w:type="character" w:customStyle="1" w:styleId="FootnoteTextChar">
    <w:name w:val="Footnote Text Char"/>
    <w:semiHidden/>
    <w:locked/>
    <w:rsid w:val="00C44273"/>
    <w:rPr>
      <w:rFonts w:ascii="Arial" w:hAnsi="Arial" w:cs="Times New Roman"/>
      <w:sz w:val="20"/>
      <w:szCs w:val="20"/>
      <w:lang w:eastAsia="en-US"/>
    </w:rPr>
  </w:style>
  <w:style w:type="character" w:styleId="FootnoteReference">
    <w:name w:val="footnote reference"/>
    <w:semiHidden/>
    <w:rsid w:val="00C44273"/>
    <w:rPr>
      <w:rFonts w:cs="Times New Roman"/>
      <w:vertAlign w:val="superscript"/>
    </w:rPr>
  </w:style>
  <w:style w:type="paragraph" w:customStyle="1" w:styleId="Appendix2">
    <w:name w:val="Appendix 2"/>
    <w:basedOn w:val="Normal"/>
    <w:rsid w:val="00C44273"/>
    <w:pPr>
      <w:keepNext/>
      <w:numPr>
        <w:numId w:val="13"/>
      </w:numPr>
      <w:tabs>
        <w:tab w:val="left" w:pos="432"/>
      </w:tabs>
      <w:spacing w:after="240"/>
      <w:ind w:left="432" w:hanging="432"/>
    </w:pPr>
    <w:rPr>
      <w:b/>
      <w:sz w:val="32"/>
      <w:lang w:val="en-GB"/>
    </w:rPr>
  </w:style>
  <w:style w:type="paragraph" w:customStyle="1" w:styleId="ListNumbersBoldAuto">
    <w:name w:val="*List Numbers Bold (Auto)"/>
    <w:basedOn w:val="Normal"/>
    <w:rsid w:val="00C44273"/>
    <w:pPr>
      <w:numPr>
        <w:numId w:val="14"/>
      </w:numPr>
      <w:spacing w:line="220" w:lineRule="atLeast"/>
    </w:pPr>
    <w:rPr>
      <w:b/>
    </w:rPr>
  </w:style>
  <w:style w:type="paragraph" w:customStyle="1" w:styleId="TableText10Bold">
    <w:name w:val="*Table Text 10 Bold"/>
    <w:basedOn w:val="Normal"/>
    <w:rsid w:val="00C44273"/>
    <w:rPr>
      <w:b/>
      <w:color w:val="000000"/>
    </w:rPr>
  </w:style>
  <w:style w:type="paragraph" w:customStyle="1" w:styleId="TableText10Bullet1Single">
    <w:name w:val="*Table Text 10 Bullet #1 Single"/>
    <w:basedOn w:val="Bullet1Single"/>
    <w:rsid w:val="00C44273"/>
    <w:pPr>
      <w:numPr>
        <w:numId w:val="0"/>
      </w:numPr>
      <w:tabs>
        <w:tab w:val="left" w:pos="216"/>
      </w:tabs>
      <w:ind w:left="216" w:hanging="216"/>
    </w:pPr>
    <w:rPr>
      <w:sz w:val="20"/>
    </w:rPr>
  </w:style>
  <w:style w:type="paragraph" w:customStyle="1" w:styleId="TableText10Single">
    <w:name w:val="*Table Text 10 Single"/>
    <w:basedOn w:val="BodyText"/>
    <w:rsid w:val="00C44273"/>
    <w:pPr>
      <w:spacing w:after="0"/>
    </w:pPr>
    <w:rPr>
      <w:sz w:val="20"/>
    </w:rPr>
  </w:style>
  <w:style w:type="character" w:styleId="Hyperlink">
    <w:name w:val="Hyperlink"/>
    <w:semiHidden/>
    <w:rsid w:val="00C44273"/>
    <w:rPr>
      <w:rFonts w:ascii="Arial" w:hAnsi="Arial" w:cs="Times New Roman"/>
      <w:color w:val="0000FF"/>
      <w:u w:val="single"/>
      <w:lang w:val="en-GB" w:eastAsia="en-US" w:bidi="ar-SA"/>
    </w:rPr>
  </w:style>
  <w:style w:type="paragraph" w:styleId="BodyTextIndent">
    <w:name w:val="Body Text Indent"/>
    <w:basedOn w:val="Normal"/>
    <w:semiHidden/>
    <w:rsid w:val="00C44273"/>
    <w:pPr>
      <w:spacing w:after="120"/>
      <w:ind w:left="360"/>
    </w:pPr>
  </w:style>
  <w:style w:type="character" w:customStyle="1" w:styleId="BodyTextIndentChar">
    <w:name w:val="Body Text Indent Char"/>
    <w:semiHidden/>
    <w:locked/>
    <w:rsid w:val="00C44273"/>
    <w:rPr>
      <w:rFonts w:ascii="Arial" w:hAnsi="Arial" w:cs="Times New Roman"/>
      <w:sz w:val="20"/>
      <w:szCs w:val="20"/>
      <w:lang w:eastAsia="en-US"/>
    </w:rPr>
  </w:style>
  <w:style w:type="paragraph" w:customStyle="1" w:styleId="Numberedlist23">
    <w:name w:val="Numbered list 2.3"/>
    <w:basedOn w:val="Heading3"/>
    <w:next w:val="Normal"/>
    <w:rsid w:val="00C44273"/>
    <w:pPr>
      <w:tabs>
        <w:tab w:val="left" w:pos="1080"/>
        <w:tab w:val="left" w:pos="1440"/>
      </w:tabs>
      <w:ind w:left="1080" w:hanging="1080"/>
    </w:pPr>
    <w:rPr>
      <w:rFonts w:ascii="Futura Hv" w:hAnsi="Futura Hv"/>
      <w:b w:val="0"/>
    </w:rPr>
  </w:style>
  <w:style w:type="paragraph" w:customStyle="1" w:styleId="Bullet0">
    <w:name w:val="Bullet"/>
    <w:basedOn w:val="Normal"/>
    <w:rsid w:val="00C44273"/>
    <w:pPr>
      <w:ind w:left="992" w:hanging="283"/>
    </w:pPr>
  </w:style>
  <w:style w:type="paragraph" w:styleId="BodyText3">
    <w:name w:val="Body Text 3"/>
    <w:basedOn w:val="Normal"/>
    <w:semiHidden/>
    <w:rsid w:val="00C44273"/>
    <w:pPr>
      <w:spacing w:after="120"/>
    </w:pPr>
    <w:rPr>
      <w:sz w:val="16"/>
      <w:szCs w:val="16"/>
    </w:rPr>
  </w:style>
  <w:style w:type="character" w:customStyle="1" w:styleId="BodyText3Char">
    <w:name w:val="Body Text 3 Char"/>
    <w:semiHidden/>
    <w:locked/>
    <w:rsid w:val="00C44273"/>
    <w:rPr>
      <w:rFonts w:ascii="Arial" w:hAnsi="Arial" w:cs="Times New Roman"/>
      <w:sz w:val="16"/>
      <w:szCs w:val="16"/>
      <w:lang w:eastAsia="en-US"/>
    </w:rPr>
  </w:style>
  <w:style w:type="paragraph" w:customStyle="1" w:styleId="TableText">
    <w:name w:val="Table Text"/>
    <w:aliases w:val="tt"/>
    <w:rsid w:val="00C44273"/>
    <w:rPr>
      <w:rFonts w:ascii="ITCCenturyBookT" w:eastAsia="PMingLiU" w:hAnsi="ITCCenturyBookT"/>
      <w:sz w:val="22"/>
      <w:szCs w:val="22"/>
      <w:lang w:eastAsia="en-US"/>
    </w:rPr>
  </w:style>
  <w:style w:type="paragraph" w:customStyle="1" w:styleId="TableText0">
    <w:name w:val="*Table Text"/>
    <w:rsid w:val="00C44273"/>
    <w:pPr>
      <w:spacing w:line="240" w:lineRule="atLeast"/>
    </w:pPr>
    <w:rPr>
      <w:rFonts w:ascii="Arial" w:hAnsi="Arial"/>
      <w:sz w:val="18"/>
      <w:szCs w:val="24"/>
      <w:lang w:eastAsia="en-US"/>
    </w:rPr>
  </w:style>
  <w:style w:type="paragraph" w:customStyle="1" w:styleId="StyleHPBasicGauche039Suspendu02Avant3pt">
    <w:name w:val="Style HP Basic + Gauche :  0.39&quot; Suspendu : 0.2&quot; Avant : 3 pt"/>
    <w:basedOn w:val="Normal"/>
    <w:rsid w:val="00C44273"/>
    <w:pPr>
      <w:spacing w:before="60" w:after="120"/>
      <w:ind w:left="850" w:hanging="288"/>
    </w:pPr>
    <w:rPr>
      <w:rFonts w:ascii="Futura Bk" w:hAnsi="Futura Bk"/>
      <w:lang w:val="en-CA"/>
    </w:rPr>
  </w:style>
  <w:style w:type="paragraph" w:customStyle="1" w:styleId="bulletsingle">
    <w:name w:val="bullet single"/>
    <w:basedOn w:val="Bullet0"/>
    <w:rsid w:val="00C44273"/>
    <w:pPr>
      <w:numPr>
        <w:numId w:val="15"/>
      </w:numPr>
    </w:pPr>
    <w:rPr>
      <w:rFonts w:ascii="ITCCenturyBookT" w:eastAsia="PMingLiU" w:hAnsi="ITCCenturyBookT"/>
    </w:rPr>
  </w:style>
  <w:style w:type="paragraph" w:styleId="BodyText0">
    <w:name w:val="Body Text"/>
    <w:basedOn w:val="Normal"/>
    <w:semiHidden/>
    <w:rsid w:val="00C44273"/>
    <w:pPr>
      <w:spacing w:after="120"/>
    </w:pPr>
  </w:style>
  <w:style w:type="character" w:customStyle="1" w:styleId="BodyTextChar">
    <w:name w:val="Body Text Char"/>
    <w:semiHidden/>
    <w:locked/>
    <w:rsid w:val="00C44273"/>
    <w:rPr>
      <w:rFonts w:ascii="Arial" w:hAnsi="Arial" w:cs="Times New Roman"/>
      <w:sz w:val="20"/>
      <w:szCs w:val="20"/>
      <w:lang w:eastAsia="en-US"/>
    </w:rPr>
  </w:style>
  <w:style w:type="paragraph" w:styleId="TOC5">
    <w:name w:val="toc 5"/>
    <w:basedOn w:val="Normal"/>
    <w:next w:val="Normal"/>
    <w:autoRedefine/>
    <w:semiHidden/>
    <w:rsid w:val="00C44273"/>
    <w:pPr>
      <w:tabs>
        <w:tab w:val="left" w:pos="1798"/>
        <w:tab w:val="right" w:leader="dot" w:pos="9737"/>
      </w:tabs>
      <w:ind w:left="800"/>
    </w:pPr>
  </w:style>
  <w:style w:type="paragraph" w:customStyle="1" w:styleId="bullet">
    <w:name w:val="bullet"/>
    <w:basedOn w:val="Normal"/>
    <w:rsid w:val="00C44273"/>
    <w:pPr>
      <w:numPr>
        <w:numId w:val="16"/>
      </w:numPr>
      <w:spacing w:after="240"/>
    </w:pPr>
    <w:rPr>
      <w:rFonts w:ascii="ITCCenturyBookT" w:eastAsia="PMingLiU" w:hAnsi="ITCCenturyBookT"/>
    </w:rPr>
  </w:style>
  <w:style w:type="character" w:customStyle="1" w:styleId="BodyTextChar0">
    <w:name w:val="*Body Text Char"/>
    <w:rsid w:val="00C44273"/>
    <w:rPr>
      <w:rFonts w:ascii="Arial" w:eastAsia="PMingLiU" w:hAnsi="Arial" w:cs="Times New Roman"/>
      <w:color w:val="000000"/>
      <w:lang w:val="en-US" w:eastAsia="en-US" w:bidi="ar-SA"/>
    </w:rPr>
  </w:style>
  <w:style w:type="paragraph" w:customStyle="1" w:styleId="Default">
    <w:name w:val="Default"/>
    <w:rsid w:val="00C44273"/>
    <w:pPr>
      <w:widowControl w:val="0"/>
      <w:autoSpaceDE w:val="0"/>
      <w:autoSpaceDN w:val="0"/>
      <w:adjustRightInd w:val="0"/>
    </w:pPr>
    <w:rPr>
      <w:rFonts w:eastAsia="Batang"/>
      <w:color w:val="000000"/>
      <w:sz w:val="24"/>
      <w:szCs w:val="24"/>
      <w:lang w:eastAsia="en-US" w:bidi="th-TH"/>
    </w:rPr>
  </w:style>
  <w:style w:type="paragraph" w:styleId="BalloonText">
    <w:name w:val="Balloon Text"/>
    <w:basedOn w:val="Normal"/>
    <w:semiHidden/>
    <w:rsid w:val="00C44273"/>
    <w:rPr>
      <w:rFonts w:ascii="Tahoma" w:hAnsi="Tahoma" w:cs="Tahoma"/>
      <w:sz w:val="16"/>
      <w:szCs w:val="16"/>
    </w:rPr>
  </w:style>
  <w:style w:type="character" w:customStyle="1" w:styleId="BalloonTextChar">
    <w:name w:val="Balloon Text Char"/>
    <w:semiHidden/>
    <w:locked/>
    <w:rsid w:val="00C44273"/>
    <w:rPr>
      <w:rFonts w:cs="Times New Roman"/>
      <w:sz w:val="2"/>
      <w:lang w:eastAsia="en-US"/>
    </w:rPr>
  </w:style>
  <w:style w:type="paragraph" w:customStyle="1" w:styleId="4tspbodynormalSOW">
    <w:name w:val="4tsp body normal SOW"/>
    <w:rsid w:val="00C44273"/>
    <w:pPr>
      <w:spacing w:after="240"/>
      <w:ind w:left="864"/>
    </w:pPr>
    <w:rPr>
      <w:rFonts w:ascii="Futura Bk" w:eastAsia="PMingLiU" w:hAnsi="Futura Bk"/>
      <w:noProof/>
      <w:lang w:eastAsia="en-US"/>
    </w:rPr>
  </w:style>
  <w:style w:type="paragraph" w:customStyle="1" w:styleId="Bullet4Double">
    <w:name w:val="*Bullet #4 Double"/>
    <w:basedOn w:val="BodyText"/>
    <w:rsid w:val="00C44273"/>
    <w:pPr>
      <w:numPr>
        <w:numId w:val="18"/>
      </w:numPr>
    </w:pPr>
  </w:style>
  <w:style w:type="paragraph" w:customStyle="1" w:styleId="Heading20">
    <w:name w:val="*Heading 2"/>
    <w:next w:val="BodyText"/>
    <w:rsid w:val="00C44273"/>
    <w:pPr>
      <w:keepNext/>
      <w:keepLines/>
      <w:spacing w:before="120" w:after="120"/>
      <w:outlineLvl w:val="1"/>
    </w:pPr>
    <w:rPr>
      <w:rFonts w:ascii="Arial" w:hAnsi="Arial"/>
      <w:b/>
      <w:color w:val="00637A"/>
      <w:sz w:val="36"/>
      <w:szCs w:val="32"/>
      <w:lang w:eastAsia="en-US"/>
    </w:rPr>
  </w:style>
  <w:style w:type="paragraph" w:customStyle="1" w:styleId="Heading30">
    <w:name w:val="*Heading 3"/>
    <w:next w:val="BodyText"/>
    <w:rsid w:val="00C44273"/>
    <w:pPr>
      <w:keepNext/>
      <w:keepLines/>
      <w:spacing w:before="120" w:after="120"/>
      <w:outlineLvl w:val="2"/>
    </w:pPr>
    <w:rPr>
      <w:rFonts w:ascii="Arial" w:hAnsi="Arial"/>
      <w:b/>
      <w:color w:val="00637A"/>
      <w:sz w:val="32"/>
      <w:szCs w:val="24"/>
      <w:lang w:eastAsia="en-US"/>
    </w:rPr>
  </w:style>
  <w:style w:type="paragraph" w:customStyle="1" w:styleId="Heading40">
    <w:name w:val="*Heading 4"/>
    <w:next w:val="BodyText"/>
    <w:rsid w:val="00C44273"/>
    <w:pPr>
      <w:keepNext/>
      <w:keepLines/>
      <w:spacing w:before="120" w:after="120"/>
      <w:outlineLvl w:val="3"/>
    </w:pPr>
    <w:rPr>
      <w:rFonts w:ascii="Arial" w:hAnsi="Arial"/>
      <w:b/>
      <w:color w:val="00637A"/>
      <w:sz w:val="28"/>
      <w:szCs w:val="24"/>
      <w:lang w:eastAsia="en-US"/>
    </w:rPr>
  </w:style>
  <w:style w:type="paragraph" w:customStyle="1" w:styleId="Bullet1Double">
    <w:name w:val="*Bullet #1 Double"/>
    <w:basedOn w:val="BodyText"/>
    <w:link w:val="Bullet1DoubleZchn"/>
    <w:qFormat/>
    <w:rsid w:val="00C44273"/>
    <w:pPr>
      <w:numPr>
        <w:numId w:val="17"/>
      </w:numPr>
      <w:tabs>
        <w:tab w:val="clear" w:pos="0"/>
        <w:tab w:val="left" w:pos="360"/>
      </w:tabs>
      <w:ind w:left="360" w:hanging="360"/>
    </w:pPr>
  </w:style>
  <w:style w:type="paragraph" w:customStyle="1" w:styleId="TableFigureCaption">
    <w:name w:val="*Table/Figure Caption"/>
    <w:basedOn w:val="BodyText"/>
    <w:next w:val="BodyText"/>
    <w:rsid w:val="00C44273"/>
    <w:pPr>
      <w:keepNext/>
    </w:pPr>
    <w:rPr>
      <w:b/>
      <w:color w:val="auto"/>
      <w:sz w:val="20"/>
      <w:szCs w:val="18"/>
    </w:rPr>
  </w:style>
  <w:style w:type="paragraph" w:customStyle="1" w:styleId="BodyTextBold">
    <w:name w:val="*Body Text Bold"/>
    <w:basedOn w:val="BodyText"/>
    <w:next w:val="BodyText"/>
    <w:rsid w:val="00C44273"/>
    <w:rPr>
      <w:b/>
      <w:color w:val="auto"/>
    </w:rPr>
  </w:style>
  <w:style w:type="paragraph" w:customStyle="1" w:styleId="Bullet3SubtextSingle">
    <w:name w:val="~Bullet #3 Subtext Single"/>
    <w:basedOn w:val="Normal"/>
    <w:rsid w:val="00C44273"/>
    <w:pPr>
      <w:numPr>
        <w:numId w:val="19"/>
      </w:numPr>
      <w:shd w:val="clear" w:color="auto" w:fill="DFE0E1"/>
    </w:pPr>
    <w:rPr>
      <w:color w:val="00637A"/>
    </w:rPr>
  </w:style>
  <w:style w:type="paragraph" w:customStyle="1" w:styleId="Figure">
    <w:name w:val="*Figure"/>
    <w:basedOn w:val="BodyText"/>
    <w:next w:val="BodyText"/>
    <w:rsid w:val="00C44273"/>
    <w:pPr>
      <w:jc w:val="center"/>
    </w:pPr>
  </w:style>
  <w:style w:type="character" w:customStyle="1" w:styleId="BodyTextChar1">
    <w:name w:val="*Body Text Char1"/>
    <w:rsid w:val="00C44273"/>
    <w:rPr>
      <w:rFonts w:ascii="Arial" w:hAnsi="Arial" w:cs="Times New Roman"/>
      <w:color w:val="000000"/>
      <w:sz w:val="22"/>
      <w:lang w:val="en-US" w:eastAsia="en-US" w:bidi="ar-SA"/>
    </w:rPr>
  </w:style>
  <w:style w:type="character" w:customStyle="1" w:styleId="Heading3Char0">
    <w:name w:val="*Heading 3 Char"/>
    <w:locked/>
    <w:rsid w:val="00C44273"/>
    <w:rPr>
      <w:rFonts w:ascii="Arial" w:hAnsi="Arial"/>
      <w:b/>
      <w:color w:val="00637A"/>
      <w:sz w:val="32"/>
      <w:szCs w:val="24"/>
      <w:lang w:val="en-US" w:eastAsia="en-US" w:bidi="ar-SA"/>
    </w:rPr>
  </w:style>
  <w:style w:type="character" w:customStyle="1" w:styleId="BodyTextBoldChar">
    <w:name w:val="*Body Text Bold Char"/>
    <w:locked/>
    <w:rsid w:val="00C44273"/>
    <w:rPr>
      <w:rFonts w:ascii="Arial" w:hAnsi="Arial" w:cs="Times New Roman"/>
      <w:b/>
      <w:color w:val="000000"/>
      <w:sz w:val="22"/>
      <w:lang w:val="en-US" w:eastAsia="en-US" w:bidi="ar-SA"/>
    </w:rPr>
  </w:style>
  <w:style w:type="character" w:customStyle="1" w:styleId="Heading4Char0">
    <w:name w:val="*Heading 4 Char"/>
    <w:locked/>
    <w:rsid w:val="00C44273"/>
    <w:rPr>
      <w:rFonts w:ascii="Arial" w:hAnsi="Arial"/>
      <w:b/>
      <w:color w:val="00637A"/>
      <w:sz w:val="28"/>
      <w:szCs w:val="24"/>
      <w:lang w:val="en-US" w:eastAsia="en-US" w:bidi="ar-SA"/>
    </w:rPr>
  </w:style>
  <w:style w:type="character" w:styleId="FollowedHyperlink">
    <w:name w:val="FollowedHyperlink"/>
    <w:semiHidden/>
    <w:rsid w:val="00C44273"/>
    <w:rPr>
      <w:rFonts w:cs="Times New Roman"/>
      <w:color w:val="800080"/>
      <w:u w:val="single"/>
    </w:rPr>
  </w:style>
  <w:style w:type="paragraph" w:styleId="ListBullet">
    <w:name w:val="List Bullet"/>
    <w:aliases w:val="List Bullet Char,RFP Main Bullet Char,List Bullet Char Char,RFP Main Bullet Char Char,RFP Main Bullet"/>
    <w:basedOn w:val="Normal"/>
    <w:semiHidden/>
    <w:rsid w:val="00C44273"/>
    <w:pPr>
      <w:tabs>
        <w:tab w:val="num" w:pos="720"/>
      </w:tabs>
      <w:spacing w:after="120"/>
      <w:ind w:left="720" w:hanging="360"/>
      <w:jc w:val="both"/>
    </w:pPr>
    <w:rPr>
      <w:rFonts w:ascii="Tahoma" w:hAnsi="Tahoma"/>
      <w:szCs w:val="24"/>
    </w:rPr>
  </w:style>
  <w:style w:type="character" w:customStyle="1" w:styleId="ListBulletChar1">
    <w:name w:val="List Bullet Char1"/>
    <w:aliases w:val="List Bullet Char Char1,RFP Main Bullet Char Char1,List Bullet Char Char Char,RFP Main Bullet Char Char Char,RFP Main Bullet Char1"/>
    <w:locked/>
    <w:rsid w:val="00C44273"/>
    <w:rPr>
      <w:rFonts w:ascii="Tahoma" w:hAnsi="Tahoma" w:cs="Times New Roman"/>
      <w:sz w:val="24"/>
      <w:szCs w:val="24"/>
      <w:lang w:eastAsia="en-US"/>
    </w:rPr>
  </w:style>
  <w:style w:type="paragraph" w:styleId="ListBullet2">
    <w:name w:val="List Bullet 2"/>
    <w:basedOn w:val="Normal"/>
    <w:semiHidden/>
    <w:rsid w:val="00C44273"/>
    <w:pPr>
      <w:tabs>
        <w:tab w:val="num" w:pos="720"/>
      </w:tabs>
      <w:ind w:left="720" w:hanging="360"/>
    </w:pPr>
    <w:rPr>
      <w:rFonts w:ascii="Tahoma" w:hAnsi="Tahoma"/>
      <w:szCs w:val="24"/>
    </w:rPr>
  </w:style>
  <w:style w:type="paragraph" w:customStyle="1" w:styleId="ResponseText-Bulletted">
    <w:name w:val="Response Text - Bulletted"/>
    <w:basedOn w:val="Normal"/>
    <w:rsid w:val="00C44273"/>
    <w:pPr>
      <w:numPr>
        <w:numId w:val="20"/>
      </w:numPr>
      <w:spacing w:after="120"/>
      <w:ind w:left="1282"/>
    </w:pPr>
  </w:style>
  <w:style w:type="paragraph" w:styleId="ListBullet3">
    <w:name w:val="List Bullet 3"/>
    <w:basedOn w:val="Normal"/>
    <w:semiHidden/>
    <w:rsid w:val="00C44273"/>
    <w:pPr>
      <w:tabs>
        <w:tab w:val="num" w:pos="1080"/>
      </w:tabs>
      <w:ind w:left="1080" w:hanging="360"/>
      <w:contextualSpacing/>
    </w:pPr>
  </w:style>
  <w:style w:type="character" w:styleId="Emphasis">
    <w:name w:val="Emphasis"/>
    <w:qFormat/>
    <w:rsid w:val="00C44273"/>
    <w:rPr>
      <w:rFonts w:cs="Times New Roman"/>
      <w:i/>
      <w:iCs/>
    </w:rPr>
  </w:style>
  <w:style w:type="paragraph" w:customStyle="1" w:styleId="Heading-Text">
    <w:name w:val="Heading - Text"/>
    <w:basedOn w:val="Normal"/>
    <w:rsid w:val="00C44273"/>
    <w:pPr>
      <w:spacing w:before="120" w:after="120"/>
    </w:pPr>
    <w:rPr>
      <w:color w:val="000080"/>
      <w:szCs w:val="24"/>
    </w:rPr>
  </w:style>
  <w:style w:type="paragraph" w:customStyle="1" w:styleId="ResponseText">
    <w:name w:val="Response Text"/>
    <w:basedOn w:val="Normal"/>
    <w:rsid w:val="00C44273"/>
    <w:rPr>
      <w:color w:val="000080"/>
      <w:szCs w:val="24"/>
    </w:rPr>
  </w:style>
  <w:style w:type="character" w:customStyle="1" w:styleId="ResponseTextChar">
    <w:name w:val="Response Text Char"/>
    <w:locked/>
    <w:rsid w:val="00C44273"/>
    <w:rPr>
      <w:rFonts w:ascii="Arial" w:hAnsi="Arial" w:cs="Times New Roman"/>
      <w:color w:val="000080"/>
      <w:sz w:val="24"/>
      <w:szCs w:val="24"/>
    </w:rPr>
  </w:style>
  <w:style w:type="paragraph" w:styleId="ListParagraph">
    <w:name w:val="List Paragraph"/>
    <w:basedOn w:val="Normal"/>
    <w:uiPriority w:val="34"/>
    <w:qFormat/>
    <w:rsid w:val="00C44273"/>
    <w:pPr>
      <w:spacing w:after="200" w:line="276" w:lineRule="auto"/>
      <w:ind w:left="720"/>
      <w:contextualSpacing/>
    </w:pPr>
    <w:rPr>
      <w:rFonts w:ascii="Calibri" w:hAnsi="Calibri"/>
      <w:lang w:val="tr-TR"/>
    </w:rPr>
  </w:style>
  <w:style w:type="paragraph" w:customStyle="1" w:styleId="Attributes">
    <w:name w:val="Attributes"/>
    <w:basedOn w:val="Normal"/>
    <w:rsid w:val="00C44273"/>
    <w:pPr>
      <w:numPr>
        <w:numId w:val="21"/>
      </w:numPr>
    </w:pPr>
    <w:rPr>
      <w:rFonts w:ascii="Tahoma" w:hAnsi="Tahoma"/>
      <w:szCs w:val="24"/>
    </w:rPr>
  </w:style>
  <w:style w:type="character" w:customStyle="1" w:styleId="CaptionChar">
    <w:name w:val="Caption Char"/>
    <w:aliases w:val="Caption Char1 Char,Caption Char Char Char,Caption Char1 Char Char Char,Caption Char Char Char Char Char,Caption Char1 Char Char Char Char Char,Caption Char Char Char Char Char Char Char,Caption Char2 Char Char Char Char Char"/>
    <w:locked/>
    <w:rsid w:val="00C44273"/>
    <w:rPr>
      <w:rFonts w:ascii="Arial" w:hAnsi="Arial" w:cs="Times New Roman"/>
      <w:i/>
      <w:sz w:val="16"/>
    </w:rPr>
  </w:style>
  <w:style w:type="paragraph" w:customStyle="1" w:styleId="Bullet1">
    <w:name w:val="Bullet 1"/>
    <w:basedOn w:val="BodyText2"/>
    <w:rsid w:val="00C44273"/>
    <w:pPr>
      <w:numPr>
        <w:numId w:val="22"/>
      </w:numPr>
      <w:spacing w:after="0" w:line="240" w:lineRule="auto"/>
      <w:ind w:left="1080"/>
    </w:pPr>
    <w:rPr>
      <w:rFonts w:ascii="Tahoma" w:hAnsi="Tahoma"/>
    </w:rPr>
  </w:style>
  <w:style w:type="paragraph" w:styleId="BodyText2">
    <w:name w:val="Body Text 2"/>
    <w:basedOn w:val="Normal"/>
    <w:semiHidden/>
    <w:rsid w:val="00C44273"/>
    <w:pPr>
      <w:spacing w:after="120" w:line="480" w:lineRule="auto"/>
    </w:pPr>
  </w:style>
  <w:style w:type="paragraph" w:customStyle="1" w:styleId="TTAnswer1">
    <w:name w:val="+TT Answer1"/>
    <w:rsid w:val="00C44273"/>
    <w:pPr>
      <w:numPr>
        <w:ilvl w:val="1"/>
        <w:numId w:val="23"/>
      </w:numPr>
      <w:tabs>
        <w:tab w:val="clear" w:pos="1080"/>
      </w:tabs>
      <w:spacing w:before="120" w:after="100" w:afterAutospacing="1"/>
      <w:ind w:left="0" w:firstLine="0"/>
    </w:pPr>
    <w:rPr>
      <w:rFonts w:ascii="Arial" w:hAnsi="Arial"/>
      <w:lang w:eastAsia="en-US"/>
    </w:rPr>
  </w:style>
  <w:style w:type="paragraph" w:customStyle="1" w:styleId="TTBulletL1">
    <w:name w:val="+TT Bullet L1"/>
    <w:rsid w:val="00C44273"/>
    <w:pPr>
      <w:numPr>
        <w:ilvl w:val="1"/>
        <w:numId w:val="22"/>
      </w:numPr>
      <w:tabs>
        <w:tab w:val="clear" w:pos="1080"/>
        <w:tab w:val="left" w:pos="360"/>
        <w:tab w:val="num" w:pos="720"/>
      </w:tabs>
      <w:spacing w:before="120" w:after="100" w:afterAutospacing="1"/>
      <w:ind w:left="720"/>
    </w:pPr>
    <w:rPr>
      <w:rFonts w:ascii="Arial" w:hAnsi="Arial"/>
      <w:lang w:eastAsia="en-US"/>
    </w:rPr>
  </w:style>
  <w:style w:type="paragraph" w:customStyle="1" w:styleId="TTLevel1">
    <w:name w:val="+TT Level1"/>
    <w:basedOn w:val="TTAnswer1"/>
    <w:next w:val="TTAnswer1"/>
    <w:rsid w:val="00C44273"/>
    <w:pPr>
      <w:keepNext/>
      <w:pageBreakBefore/>
      <w:widowControl w:val="0"/>
      <w:numPr>
        <w:ilvl w:val="2"/>
        <w:numId w:val="22"/>
      </w:numPr>
      <w:tabs>
        <w:tab w:val="clear" w:pos="1440"/>
        <w:tab w:val="num" w:pos="907"/>
      </w:tabs>
      <w:spacing w:before="240" w:after="120"/>
      <w:ind w:left="907" w:hanging="907"/>
    </w:pPr>
    <w:rPr>
      <w:b/>
      <w:color w:val="006699"/>
      <w:sz w:val="32"/>
    </w:rPr>
  </w:style>
  <w:style w:type="paragraph" w:customStyle="1" w:styleId="TTLevel2">
    <w:name w:val="+TT Level2"/>
    <w:basedOn w:val="TTLevel1"/>
    <w:next w:val="TTAnswer1"/>
    <w:autoRedefine/>
    <w:rsid w:val="00C44273"/>
    <w:pPr>
      <w:pageBreakBefore w:val="0"/>
      <w:numPr>
        <w:numId w:val="23"/>
      </w:numPr>
      <w:tabs>
        <w:tab w:val="clear" w:pos="1800"/>
        <w:tab w:val="num" w:pos="1080"/>
        <w:tab w:val="num" w:pos="2160"/>
      </w:tabs>
      <w:spacing w:before="120" w:after="60"/>
      <w:ind w:left="576" w:hanging="576"/>
    </w:pPr>
    <w:rPr>
      <w:color w:val="auto"/>
      <w:sz w:val="28"/>
    </w:rPr>
  </w:style>
  <w:style w:type="paragraph" w:customStyle="1" w:styleId="TTBulletL2">
    <w:name w:val="+TT Bullet L2"/>
    <w:basedOn w:val="TTBulletL1"/>
    <w:rsid w:val="00C44273"/>
    <w:pPr>
      <w:numPr>
        <w:ilvl w:val="3"/>
        <w:numId w:val="23"/>
      </w:numPr>
      <w:tabs>
        <w:tab w:val="clear" w:pos="360"/>
        <w:tab w:val="clear" w:pos="2520"/>
        <w:tab w:val="num" w:pos="1080"/>
        <w:tab w:val="num" w:pos="2880"/>
      </w:tabs>
      <w:ind w:left="1080" w:hanging="360"/>
    </w:pPr>
  </w:style>
  <w:style w:type="character" w:customStyle="1" w:styleId="BodyText2Char">
    <w:name w:val="Body Text 2 Char"/>
    <w:locked/>
    <w:rsid w:val="00C44273"/>
    <w:rPr>
      <w:rFonts w:ascii="Arial" w:hAnsi="Arial" w:cs="Times New Roman"/>
    </w:rPr>
  </w:style>
  <w:style w:type="paragraph" w:customStyle="1" w:styleId="BodySingle">
    <w:name w:val="*Body Single"/>
    <w:basedOn w:val="BodyText"/>
    <w:rsid w:val="00C44273"/>
    <w:pPr>
      <w:spacing w:after="0"/>
    </w:pPr>
    <w:rPr>
      <w:lang w:val="en-GB"/>
    </w:rPr>
  </w:style>
  <w:style w:type="paragraph" w:customStyle="1" w:styleId="Heading50">
    <w:name w:val="~Heading 5"/>
    <w:basedOn w:val="Normal"/>
    <w:next w:val="Normal"/>
    <w:rsid w:val="00C44273"/>
    <w:pPr>
      <w:keepNext/>
      <w:keepLines/>
      <w:spacing w:before="120" w:after="120"/>
      <w:outlineLvl w:val="4"/>
    </w:pPr>
    <w:rPr>
      <w:b/>
      <w:color w:val="00637A"/>
      <w:szCs w:val="24"/>
      <w:lang w:val="nl-NL"/>
    </w:rPr>
  </w:style>
  <w:style w:type="character" w:customStyle="1" w:styleId="Bullet1SingleChar">
    <w:name w:val="*Bullet #1 Single Char"/>
    <w:locked/>
    <w:rsid w:val="00C44273"/>
    <w:rPr>
      <w:rFonts w:ascii="Arial" w:eastAsia="PMingLiU" w:hAnsi="Arial" w:cs="Times New Roman"/>
      <w:color w:val="000000"/>
      <w:sz w:val="22"/>
      <w:lang w:val="en-US" w:eastAsia="en-US" w:bidi="ar-SA"/>
    </w:rPr>
  </w:style>
  <w:style w:type="character" w:customStyle="1" w:styleId="Heading5Char0">
    <w:name w:val="~Heading 5 Char"/>
    <w:locked/>
    <w:rsid w:val="00C44273"/>
    <w:rPr>
      <w:rFonts w:ascii="Arial" w:hAnsi="Arial" w:cs="Times New Roman"/>
      <w:b/>
      <w:color w:val="00637A"/>
      <w:sz w:val="24"/>
      <w:szCs w:val="24"/>
      <w:lang w:val="nl-NL"/>
    </w:rPr>
  </w:style>
  <w:style w:type="character" w:customStyle="1" w:styleId="BodySingleChar">
    <w:name w:val="*Body Single Char"/>
    <w:uiPriority w:val="99"/>
    <w:locked/>
    <w:rsid w:val="00C44273"/>
    <w:rPr>
      <w:rFonts w:ascii="Arial" w:eastAsia="PMingLiU" w:hAnsi="Arial" w:cs="Times New Roman"/>
      <w:color w:val="000000"/>
      <w:sz w:val="22"/>
      <w:lang w:val="en-GB" w:eastAsia="en-US" w:bidi="ar-SA"/>
    </w:rPr>
  </w:style>
  <w:style w:type="paragraph" w:customStyle="1" w:styleId="FigureCaptionAuto">
    <w:name w:val="*Figure Caption Auto#"/>
    <w:basedOn w:val="Normal"/>
    <w:next w:val="BodyText"/>
    <w:rsid w:val="00C44273"/>
    <w:pPr>
      <w:keepNext/>
      <w:numPr>
        <w:numId w:val="24"/>
      </w:numPr>
      <w:spacing w:after="120"/>
    </w:pPr>
    <w:rPr>
      <w:b/>
      <w:szCs w:val="18"/>
      <w:lang w:val="en-GB"/>
    </w:rPr>
  </w:style>
  <w:style w:type="character" w:customStyle="1" w:styleId="Bullet1DoubleChar">
    <w:name w:val="*Bullet #1 Double Char"/>
    <w:locked/>
    <w:rsid w:val="00C44273"/>
    <w:rPr>
      <w:rFonts w:ascii="Arial" w:hAnsi="Arial"/>
      <w:color w:val="000000"/>
      <w:sz w:val="22"/>
    </w:rPr>
  </w:style>
  <w:style w:type="character" w:customStyle="1" w:styleId="FigureCaptionAutoChar">
    <w:name w:val="*Figure Caption Auto# Char"/>
    <w:locked/>
    <w:rsid w:val="00C44273"/>
    <w:rPr>
      <w:rFonts w:ascii="Arial" w:hAnsi="Arial"/>
      <w:b/>
      <w:szCs w:val="18"/>
      <w:lang w:val="en-GB"/>
    </w:rPr>
  </w:style>
  <w:style w:type="paragraph" w:customStyle="1" w:styleId="CharCharCharChar">
    <w:name w:val="Char Char Char Char"/>
    <w:basedOn w:val="Normal"/>
    <w:rsid w:val="00C44273"/>
    <w:pPr>
      <w:spacing w:after="160" w:line="240" w:lineRule="exact"/>
    </w:pPr>
    <w:rPr>
      <w:rFonts w:ascii="Verdana" w:hAnsi="Verdana"/>
      <w:lang w:val="en-GB"/>
    </w:rPr>
  </w:style>
  <w:style w:type="paragraph" w:customStyle="1" w:styleId="BulletSingle0">
    <w:name w:val="Bullet Single"/>
    <w:basedOn w:val="BodyText0"/>
    <w:autoRedefine/>
    <w:rsid w:val="00C44273"/>
    <w:pPr>
      <w:numPr>
        <w:numId w:val="25"/>
      </w:numPr>
      <w:suppressAutoHyphens/>
      <w:spacing w:before="60" w:after="0" w:line="240" w:lineRule="exact"/>
      <w:jc w:val="both"/>
    </w:pPr>
    <w:rPr>
      <w:rFonts w:ascii="Futura Lt" w:hAnsi="Futura Lt"/>
    </w:rPr>
  </w:style>
  <w:style w:type="paragraph" w:customStyle="1" w:styleId="CharChar">
    <w:name w:val="Char Char"/>
    <w:basedOn w:val="Normal"/>
    <w:rsid w:val="00C44273"/>
    <w:pPr>
      <w:spacing w:line="360" w:lineRule="atLeast"/>
      <w:jc w:val="both"/>
    </w:pPr>
    <w:rPr>
      <w:rFonts w:ascii="Times New Roman" w:hAnsi="Times New Roman"/>
      <w:lang w:val="pl-PL" w:eastAsia="pl-PL"/>
    </w:rPr>
  </w:style>
  <w:style w:type="paragraph" w:customStyle="1" w:styleId="Normal0">
    <w:name w:val="# Normal"/>
    <w:basedOn w:val="Normal"/>
    <w:rsid w:val="00C44273"/>
    <w:pPr>
      <w:spacing w:before="40" w:after="40" w:line="280" w:lineRule="atLeast"/>
    </w:pPr>
  </w:style>
  <w:style w:type="character" w:customStyle="1" w:styleId="NormalChar">
    <w:name w:val="# Normal Char"/>
    <w:locked/>
    <w:rsid w:val="00C44273"/>
    <w:rPr>
      <w:rFonts w:ascii="Arial" w:hAnsi="Arial" w:cs="Times New Roman"/>
    </w:rPr>
  </w:style>
  <w:style w:type="paragraph" w:customStyle="1" w:styleId="Pa0">
    <w:name w:val="Pa0"/>
    <w:basedOn w:val="Default"/>
    <w:next w:val="Default"/>
    <w:rsid w:val="00C44273"/>
    <w:pPr>
      <w:widowControl/>
      <w:spacing w:line="241" w:lineRule="atLeast"/>
    </w:pPr>
    <w:rPr>
      <w:rFonts w:ascii="YSRVNH+MyriadPro-Bold" w:eastAsia="SimSun" w:hAnsi="YSRVNH+MyriadPro-Bold"/>
      <w:color w:val="auto"/>
      <w:lang w:bidi="ar-SA"/>
    </w:rPr>
  </w:style>
  <w:style w:type="character" w:customStyle="1" w:styleId="A1">
    <w:name w:val="A1"/>
    <w:rsid w:val="00C44273"/>
    <w:rPr>
      <w:b/>
      <w:color w:val="000000"/>
      <w:sz w:val="28"/>
    </w:rPr>
  </w:style>
  <w:style w:type="character" w:customStyle="1" w:styleId="A0">
    <w:name w:val="A0"/>
    <w:rsid w:val="00C44273"/>
    <w:rPr>
      <w:b/>
      <w:color w:val="000000"/>
      <w:sz w:val="28"/>
    </w:rPr>
  </w:style>
  <w:style w:type="paragraph" w:customStyle="1" w:styleId="Numberedlist21">
    <w:name w:val="Numbered list 2.1"/>
    <w:basedOn w:val="Heading1"/>
    <w:next w:val="Normal"/>
    <w:rsid w:val="00C44273"/>
    <w:pPr>
      <w:tabs>
        <w:tab w:val="left" w:pos="720"/>
      </w:tabs>
      <w:ind w:left="720" w:hanging="720"/>
    </w:pPr>
    <w:rPr>
      <w:rFonts w:ascii="Futura Hv" w:hAnsi="Futura Hv"/>
      <w:b w:val="0"/>
      <w:lang w:val="en-GB"/>
    </w:rPr>
  </w:style>
  <w:style w:type="paragraph" w:customStyle="1" w:styleId="Numberedlist22">
    <w:name w:val="Numbered list 2.2"/>
    <w:basedOn w:val="Heading2"/>
    <w:next w:val="Normal"/>
    <w:rsid w:val="00C44273"/>
    <w:pPr>
      <w:tabs>
        <w:tab w:val="left" w:pos="720"/>
        <w:tab w:val="num" w:pos="1440"/>
      </w:tabs>
      <w:ind w:left="1440" w:hanging="720"/>
    </w:pPr>
    <w:rPr>
      <w:rFonts w:ascii="Futura Hv" w:hAnsi="Futura Hv"/>
      <w:b w:val="0"/>
      <w:lang w:val="en-GB"/>
    </w:rPr>
  </w:style>
  <w:style w:type="paragraph" w:customStyle="1" w:styleId="Numberedlist24">
    <w:name w:val="Numbered list 2.4"/>
    <w:basedOn w:val="Heading4"/>
    <w:next w:val="Normal"/>
    <w:rsid w:val="00C44273"/>
    <w:pPr>
      <w:tabs>
        <w:tab w:val="left" w:pos="1080"/>
        <w:tab w:val="left" w:pos="1440"/>
        <w:tab w:val="left" w:pos="1800"/>
      </w:tabs>
      <w:ind w:left="1080" w:hanging="1080"/>
    </w:pPr>
    <w:rPr>
      <w:rFonts w:ascii="Futura Hv" w:hAnsi="Futura Hv"/>
      <w:b w:val="0"/>
      <w:lang w:val="en-GB"/>
    </w:rPr>
  </w:style>
  <w:style w:type="paragraph" w:customStyle="1" w:styleId="BodyBullet">
    <w:name w:val="Body Bullet"/>
    <w:basedOn w:val="BodyText0"/>
    <w:rsid w:val="00C44273"/>
    <w:pPr>
      <w:tabs>
        <w:tab w:val="num" w:pos="360"/>
      </w:tabs>
      <w:ind w:left="360" w:hanging="360"/>
      <w:contextualSpacing/>
      <w:jc w:val="both"/>
    </w:pPr>
    <w:rPr>
      <w:rFonts w:ascii="Futura Bk" w:hAnsi="Futura Bk"/>
      <w:szCs w:val="24"/>
      <w:lang w:val="en-GB"/>
    </w:rPr>
  </w:style>
  <w:style w:type="paragraph" w:customStyle="1" w:styleId="BulletSingle1">
    <w:name w:val="Bullet Single1"/>
    <w:basedOn w:val="Normal"/>
    <w:rsid w:val="00C44273"/>
    <w:pPr>
      <w:tabs>
        <w:tab w:val="num" w:pos="720"/>
      </w:tabs>
      <w:suppressAutoHyphens/>
      <w:spacing w:line="260" w:lineRule="exact"/>
      <w:ind w:left="720" w:hanging="360"/>
    </w:pPr>
    <w:rPr>
      <w:rFonts w:ascii="Futura Bk" w:hAnsi="Futura Bk"/>
      <w:lang w:val="nl-NL"/>
    </w:rPr>
  </w:style>
  <w:style w:type="paragraph" w:customStyle="1" w:styleId="TH">
    <w:name w:val="TH"/>
    <w:basedOn w:val="Normal"/>
    <w:rsid w:val="00C44273"/>
    <w:pPr>
      <w:keepNext/>
      <w:spacing w:before="60" w:after="60"/>
      <w:jc w:val="center"/>
    </w:pPr>
    <w:rPr>
      <w:rFonts w:cs="Tahoma"/>
      <w:b/>
      <w:bCs/>
      <w:szCs w:val="24"/>
      <w:lang w:val="en-GB"/>
    </w:rPr>
  </w:style>
  <w:style w:type="paragraph" w:customStyle="1" w:styleId="TableHeader">
    <w:name w:val="Table Header"/>
    <w:rsid w:val="00C44273"/>
    <w:pPr>
      <w:keepNext/>
      <w:keepLines/>
      <w:spacing w:before="40" w:after="40"/>
    </w:pPr>
    <w:rPr>
      <w:rFonts w:ascii="Arial" w:hAnsi="Arial" w:cs="Arial"/>
      <w:b/>
      <w:bCs/>
      <w:color w:val="003366"/>
      <w:sz w:val="18"/>
      <w:szCs w:val="18"/>
      <w:lang w:eastAsia="en-US" w:bidi="he-IL"/>
    </w:rPr>
  </w:style>
  <w:style w:type="paragraph" w:customStyle="1" w:styleId="countryind">
    <w:name w:val="countryind"/>
    <w:basedOn w:val="Normal"/>
    <w:rsid w:val="00C44273"/>
    <w:pPr>
      <w:spacing w:before="100" w:beforeAutospacing="1" w:after="100" w:afterAutospacing="1"/>
    </w:pPr>
    <w:rPr>
      <w:rFonts w:ascii="Times New Roman" w:hAnsi="Times New Roman"/>
      <w:color w:val="333333"/>
      <w:szCs w:val="24"/>
    </w:rPr>
  </w:style>
  <w:style w:type="character" w:styleId="Strong">
    <w:name w:val="Strong"/>
    <w:qFormat/>
    <w:rsid w:val="00C44273"/>
    <w:rPr>
      <w:rFonts w:cs="Times New Roman"/>
      <w:b/>
      <w:bCs/>
    </w:rPr>
  </w:style>
  <w:style w:type="paragraph" w:customStyle="1" w:styleId="RFPHeading-Text">
    <w:name w:val="RFP Heading - Text"/>
    <w:basedOn w:val="Normal"/>
    <w:rsid w:val="00C44273"/>
    <w:pPr>
      <w:spacing w:before="120" w:after="120"/>
    </w:pPr>
    <w:rPr>
      <w:color w:val="000080"/>
      <w:szCs w:val="24"/>
    </w:rPr>
  </w:style>
  <w:style w:type="character" w:customStyle="1" w:styleId="RFPBulletsChar">
    <w:name w:val="RFP Bullets Char"/>
    <w:rsid w:val="00C44273"/>
    <w:rPr>
      <w:rFonts w:ascii="Tahoma" w:hAnsi="Tahoma" w:cs="Times New Roman"/>
      <w:sz w:val="24"/>
      <w:szCs w:val="24"/>
      <w:lang w:val="en-US" w:eastAsia="en-US"/>
    </w:rPr>
  </w:style>
  <w:style w:type="paragraph" w:customStyle="1" w:styleId="Boldedtext">
    <w:name w:val="Bolded text"/>
    <w:basedOn w:val="ListBullet"/>
    <w:rsid w:val="00C44273"/>
    <w:pPr>
      <w:tabs>
        <w:tab w:val="clear" w:pos="720"/>
        <w:tab w:val="num" w:pos="1440"/>
      </w:tabs>
      <w:spacing w:after="0"/>
      <w:ind w:left="1440"/>
      <w:jc w:val="left"/>
    </w:pPr>
    <w:rPr>
      <w:rFonts w:ascii="Arial" w:hAnsi="Arial"/>
      <w:b/>
      <w:color w:val="000080"/>
      <w:szCs w:val="20"/>
      <w:lang w:val="en-GB"/>
    </w:rPr>
  </w:style>
  <w:style w:type="character" w:customStyle="1" w:styleId="BoldedtextCharChar">
    <w:name w:val="Bolded text Char Char"/>
    <w:locked/>
    <w:rsid w:val="00C44273"/>
    <w:rPr>
      <w:rFonts w:ascii="Arial" w:hAnsi="Arial"/>
      <w:b/>
      <w:color w:val="000080"/>
      <w:sz w:val="24"/>
      <w:lang w:val="en-GB"/>
    </w:rPr>
  </w:style>
  <w:style w:type="paragraph" w:customStyle="1" w:styleId="StyleCaptionDarkBlue">
    <w:name w:val="Style Caption + Dark Blue"/>
    <w:basedOn w:val="Caption"/>
    <w:rsid w:val="00C44273"/>
    <w:pPr>
      <w:keepNext/>
      <w:spacing w:before="0" w:after="0"/>
    </w:pPr>
    <w:rPr>
      <w:b/>
      <w:bCs/>
      <w:i w:val="0"/>
      <w:color w:val="000080"/>
      <w:sz w:val="20"/>
      <w:lang w:val="en-GB" w:eastAsia="zh-CN"/>
    </w:rPr>
  </w:style>
  <w:style w:type="character" w:customStyle="1" w:styleId="StyleCaptionDarkBlueChar">
    <w:name w:val="Style Caption + Dark Blue Char"/>
    <w:locked/>
    <w:rsid w:val="00C44273"/>
    <w:rPr>
      <w:rFonts w:ascii="Arial" w:hAnsi="Arial" w:cs="Times New Roman"/>
      <w:b/>
      <w:bCs/>
      <w:i w:val="0"/>
      <w:color w:val="000080"/>
      <w:sz w:val="16"/>
      <w:lang w:val="en-GB" w:eastAsia="zh-CN"/>
    </w:rPr>
  </w:style>
  <w:style w:type="paragraph" w:styleId="DocumentMap">
    <w:name w:val="Document Map"/>
    <w:basedOn w:val="Normal"/>
    <w:semiHidden/>
    <w:rsid w:val="00C44273"/>
    <w:pPr>
      <w:shd w:val="clear" w:color="auto" w:fill="000080"/>
    </w:pPr>
    <w:rPr>
      <w:rFonts w:ascii="Tahoma" w:hAnsi="Tahoma" w:cs="Tahoma"/>
    </w:rPr>
  </w:style>
  <w:style w:type="character" w:customStyle="1" w:styleId="DocumentMapChar">
    <w:name w:val="Document Map Char"/>
    <w:semiHidden/>
    <w:locked/>
    <w:rsid w:val="00C44273"/>
    <w:rPr>
      <w:rFonts w:cs="Times New Roman"/>
      <w:sz w:val="2"/>
      <w:lang w:eastAsia="en-US"/>
    </w:rPr>
  </w:style>
  <w:style w:type="paragraph" w:customStyle="1" w:styleId="Bullets">
    <w:name w:val="Bullets"/>
    <w:basedOn w:val="Normal"/>
    <w:rsid w:val="00C44273"/>
    <w:pPr>
      <w:numPr>
        <w:numId w:val="26"/>
      </w:numPr>
      <w:spacing w:line="360" w:lineRule="auto"/>
      <w:ind w:right="288"/>
      <w:jc w:val="both"/>
    </w:pPr>
    <w:rPr>
      <w:rFonts w:ascii="Verdana" w:hAnsi="Verdana"/>
      <w:sz w:val="18"/>
    </w:rPr>
  </w:style>
  <w:style w:type="character" w:customStyle="1" w:styleId="SIdehead">
    <w:name w:val="SIdehead"/>
    <w:rsid w:val="00C44273"/>
    <w:rPr>
      <w:rFonts w:ascii="Arial" w:hAnsi="Arial" w:cs="Times New Roman"/>
      <w:b/>
      <w:color w:val="006600"/>
      <w:spacing w:val="0"/>
      <w:w w:val="100"/>
      <w:position w:val="0"/>
      <w:sz w:val="22"/>
    </w:rPr>
  </w:style>
  <w:style w:type="paragraph" w:customStyle="1" w:styleId="BlindParagraph">
    <w:name w:val="*Blind Paragraph"/>
    <w:basedOn w:val="Header"/>
    <w:rsid w:val="00C44273"/>
    <w:pPr>
      <w:spacing w:line="80" w:lineRule="exact"/>
    </w:pPr>
    <w:rPr>
      <w:color w:val="000000"/>
      <w:sz w:val="4"/>
      <w:szCs w:val="4"/>
    </w:rPr>
  </w:style>
  <w:style w:type="character" w:customStyle="1" w:styleId="Bullet1DoubleCharChar">
    <w:name w:val="*Bullet #1 Double Char Char"/>
    <w:rsid w:val="00C44273"/>
    <w:rPr>
      <w:rFonts w:ascii="Arial" w:hAnsi="Arial" w:cs="Times New Roman"/>
      <w:color w:val="000000"/>
      <w:sz w:val="20"/>
      <w:szCs w:val="20"/>
      <w:lang w:val="en-US" w:eastAsia="en-US" w:bidi="ar-SA"/>
    </w:rPr>
  </w:style>
  <w:style w:type="paragraph" w:customStyle="1" w:styleId="Subheading">
    <w:name w:val="*Subheading"/>
    <w:basedOn w:val="BodyText"/>
    <w:next w:val="BodyText"/>
    <w:rsid w:val="00C44273"/>
    <w:pPr>
      <w:keepNext/>
    </w:pPr>
    <w:rPr>
      <w:b/>
      <w:color w:val="093678"/>
    </w:rPr>
  </w:style>
  <w:style w:type="paragraph" w:customStyle="1" w:styleId="TableText8Bullet1Double">
    <w:name w:val="*Table Text 8 Bullet #1 Double"/>
    <w:basedOn w:val="Normal"/>
    <w:rsid w:val="00C44273"/>
    <w:pPr>
      <w:numPr>
        <w:numId w:val="27"/>
      </w:numPr>
      <w:tabs>
        <w:tab w:val="left" w:pos="216"/>
        <w:tab w:val="left" w:pos="426"/>
      </w:tabs>
      <w:spacing w:after="60"/>
      <w:ind w:left="216" w:hanging="216"/>
    </w:pPr>
    <w:rPr>
      <w:color w:val="000000"/>
      <w:sz w:val="16"/>
    </w:rPr>
  </w:style>
  <w:style w:type="paragraph" w:customStyle="1" w:styleId="Bullet2Single">
    <w:name w:val="~Bullet #2 Single"/>
    <w:basedOn w:val="Normal"/>
    <w:autoRedefine/>
    <w:rsid w:val="00C44273"/>
    <w:pPr>
      <w:numPr>
        <w:numId w:val="28"/>
      </w:numPr>
      <w:tabs>
        <w:tab w:val="left" w:pos="851"/>
      </w:tabs>
      <w:ind w:left="850" w:hanging="425"/>
    </w:pPr>
    <w:rPr>
      <w:color w:val="093678"/>
    </w:rPr>
  </w:style>
  <w:style w:type="paragraph" w:styleId="BodyTextIndent3">
    <w:name w:val="Body Text Indent 3"/>
    <w:basedOn w:val="Normal"/>
    <w:semiHidden/>
    <w:locked/>
    <w:rsid w:val="00C44273"/>
    <w:pPr>
      <w:spacing w:after="120"/>
      <w:ind w:left="360"/>
    </w:pPr>
    <w:rPr>
      <w:sz w:val="16"/>
      <w:szCs w:val="16"/>
    </w:rPr>
  </w:style>
  <w:style w:type="character" w:customStyle="1" w:styleId="BodyTextIndent3Char">
    <w:name w:val="Body Text Indent 3 Char"/>
    <w:locked/>
    <w:rsid w:val="00C44273"/>
    <w:rPr>
      <w:rFonts w:ascii="Arial" w:hAnsi="Arial" w:cs="Times New Roman"/>
      <w:sz w:val="16"/>
      <w:szCs w:val="16"/>
      <w:lang w:eastAsia="en-US"/>
    </w:rPr>
  </w:style>
  <w:style w:type="paragraph" w:customStyle="1" w:styleId="Bullet3">
    <w:name w:val="Bullet 3"/>
    <w:basedOn w:val="BodyTextIndent3"/>
    <w:rsid w:val="00C44273"/>
    <w:pPr>
      <w:numPr>
        <w:numId w:val="29"/>
      </w:numPr>
      <w:spacing w:after="0"/>
    </w:pPr>
    <w:rPr>
      <w:rFonts w:ascii="Futura Bk" w:hAnsi="Futura Bk"/>
      <w:sz w:val="20"/>
    </w:rPr>
  </w:style>
  <w:style w:type="character" w:customStyle="1" w:styleId="Bullet3Char">
    <w:name w:val="Bullet 3 Char"/>
    <w:locked/>
    <w:rsid w:val="00C44273"/>
    <w:rPr>
      <w:rFonts w:ascii="Futura Bk" w:hAnsi="Futura Bk"/>
      <w:szCs w:val="16"/>
    </w:rPr>
  </w:style>
  <w:style w:type="paragraph" w:customStyle="1" w:styleId="Text">
    <w:name w:val="Text"/>
    <w:basedOn w:val="Normal"/>
    <w:rsid w:val="00C44273"/>
    <w:pPr>
      <w:spacing w:before="120" w:line="264" w:lineRule="auto"/>
      <w:ind w:left="426"/>
    </w:pPr>
    <w:rPr>
      <w:rFonts w:ascii="Verdana" w:eastAsia="Batang" w:hAnsi="Verdana"/>
      <w:szCs w:val="21"/>
    </w:rPr>
  </w:style>
  <w:style w:type="character" w:customStyle="1" w:styleId="TextChar">
    <w:name w:val="Text Char"/>
    <w:locked/>
    <w:rsid w:val="00C44273"/>
    <w:rPr>
      <w:rFonts w:ascii="Verdana" w:eastAsia="Batang" w:hAnsi="Verdana" w:cs="Times New Roman"/>
      <w:sz w:val="21"/>
      <w:szCs w:val="21"/>
      <w:lang w:eastAsia="en-US"/>
    </w:rPr>
  </w:style>
  <w:style w:type="paragraph" w:customStyle="1" w:styleId="NormalBodySBC">
    <w:name w:val="Normal Body (SBC)"/>
    <w:basedOn w:val="Normal"/>
    <w:rsid w:val="00C44273"/>
    <w:pPr>
      <w:spacing w:before="120" w:after="120" w:line="240" w:lineRule="atLeast"/>
    </w:pPr>
    <w:rPr>
      <w:szCs w:val="24"/>
      <w:lang w:val="pt-PT"/>
    </w:rPr>
  </w:style>
  <w:style w:type="paragraph" w:customStyle="1" w:styleId="HPBodyText">
    <w:name w:val="HP Body Text"/>
    <w:basedOn w:val="Normal"/>
    <w:rsid w:val="00C44273"/>
    <w:pPr>
      <w:spacing w:before="240" w:after="240" w:line="220" w:lineRule="atLeast"/>
      <w:jc w:val="center"/>
    </w:pPr>
    <w:rPr>
      <w:sz w:val="23"/>
      <w:szCs w:val="23"/>
    </w:rPr>
  </w:style>
  <w:style w:type="paragraph" w:styleId="NormalWeb">
    <w:name w:val="Normal (Web)"/>
    <w:basedOn w:val="Normal"/>
    <w:uiPriority w:val="99"/>
    <w:semiHidden/>
    <w:locked/>
    <w:rsid w:val="00C44273"/>
    <w:pPr>
      <w:spacing w:before="100" w:beforeAutospacing="1" w:after="100" w:afterAutospacing="1"/>
    </w:pPr>
    <w:rPr>
      <w:rFonts w:ascii="SimSun" w:hAnsi="SimSun" w:cs="SimSun"/>
      <w:szCs w:val="24"/>
      <w:lang w:eastAsia="zh-CN"/>
    </w:rPr>
  </w:style>
  <w:style w:type="paragraph" w:styleId="TOC6">
    <w:name w:val="toc 6"/>
    <w:basedOn w:val="Normal"/>
    <w:next w:val="Normal"/>
    <w:autoRedefine/>
    <w:semiHidden/>
    <w:locked/>
    <w:rsid w:val="00C44273"/>
    <w:pPr>
      <w:ind w:left="1000"/>
    </w:pPr>
  </w:style>
  <w:style w:type="paragraph" w:customStyle="1" w:styleId="yiv1208862761msonormal">
    <w:name w:val="yiv1208862761msonormal"/>
    <w:basedOn w:val="Normal"/>
    <w:rsid w:val="00C44273"/>
    <w:pPr>
      <w:spacing w:before="100" w:beforeAutospacing="1" w:after="100" w:afterAutospacing="1"/>
    </w:pPr>
    <w:rPr>
      <w:rFonts w:ascii="Times New Roman" w:hAnsi="Times New Roman"/>
      <w:szCs w:val="24"/>
      <w:lang w:eastAsia="zh-CN"/>
    </w:rPr>
  </w:style>
  <w:style w:type="character" w:customStyle="1" w:styleId="HighlightedVariable">
    <w:name w:val="Highlighted Variable"/>
    <w:rsid w:val="00C44273"/>
    <w:rPr>
      <w:color w:val="0000FF"/>
    </w:rPr>
  </w:style>
  <w:style w:type="character" w:customStyle="1" w:styleId="mediumtext1">
    <w:name w:val="mediumtext1"/>
    <w:basedOn w:val="DefaultParagraphFont"/>
    <w:rsid w:val="00C44273"/>
  </w:style>
  <w:style w:type="paragraph" w:customStyle="1" w:styleId="DGHeading2">
    <w:name w:val="DG Heading2"/>
    <w:basedOn w:val="Normal"/>
    <w:rsid w:val="00C44273"/>
    <w:pPr>
      <w:keepNext/>
      <w:tabs>
        <w:tab w:val="num" w:pos="1944"/>
      </w:tabs>
      <w:suppressAutoHyphens/>
      <w:spacing w:before="120" w:after="120"/>
      <w:ind w:left="1944" w:hanging="1944"/>
      <w:jc w:val="both"/>
      <w:outlineLvl w:val="0"/>
    </w:pPr>
    <w:rPr>
      <w:rFonts w:cs="Cordia New"/>
      <w:b/>
      <w:bCs/>
      <w:kern w:val="1"/>
      <w:szCs w:val="24"/>
      <w:lang w:eastAsia="th-TH"/>
    </w:rPr>
  </w:style>
  <w:style w:type="paragraph" w:customStyle="1" w:styleId="DGBody1">
    <w:name w:val="DG Body1"/>
    <w:basedOn w:val="Normal"/>
    <w:rsid w:val="00C44273"/>
    <w:pPr>
      <w:suppressAutoHyphens/>
      <w:spacing w:after="120"/>
      <w:jc w:val="both"/>
    </w:pPr>
    <w:rPr>
      <w:rFonts w:cs="Angsana New"/>
      <w:kern w:val="1"/>
      <w:lang w:eastAsia="th-TH"/>
    </w:rPr>
  </w:style>
  <w:style w:type="paragraph" w:customStyle="1" w:styleId="DGBody2">
    <w:name w:val="DG Body2"/>
    <w:basedOn w:val="DGBody1"/>
    <w:rsid w:val="00C44273"/>
    <w:pPr>
      <w:ind w:left="357"/>
    </w:pPr>
  </w:style>
  <w:style w:type="paragraph" w:customStyle="1" w:styleId="DGHeading3">
    <w:name w:val="DG Heading3"/>
    <w:basedOn w:val="DGHeading2"/>
    <w:rsid w:val="00C44273"/>
  </w:style>
  <w:style w:type="paragraph" w:customStyle="1" w:styleId="a">
    <w:name w:val="文档正文"/>
    <w:basedOn w:val="Normal"/>
    <w:rsid w:val="00C44273"/>
    <w:pPr>
      <w:widowControl w:val="0"/>
      <w:suppressAutoHyphens/>
      <w:snapToGrid w:val="0"/>
      <w:spacing w:line="360" w:lineRule="auto"/>
      <w:ind w:left="181" w:firstLine="482"/>
    </w:pPr>
    <w:rPr>
      <w:rFonts w:ascii="SimSun" w:hAnsi="SimSun"/>
      <w:caps/>
      <w:spacing w:val="4"/>
      <w:kern w:val="1"/>
      <w:sz w:val="21"/>
      <w:szCs w:val="21"/>
      <w:lang w:val="fr-FR" w:eastAsia="ar-SA"/>
    </w:rPr>
  </w:style>
  <w:style w:type="paragraph" w:customStyle="1" w:styleId="a2">
    <w:name w:val="正文缩进"/>
    <w:basedOn w:val="Normal"/>
    <w:rsid w:val="00C44273"/>
    <w:pPr>
      <w:widowControl w:val="0"/>
      <w:suppressAutoHyphens/>
      <w:ind w:firstLine="420"/>
      <w:jc w:val="both"/>
    </w:pPr>
    <w:rPr>
      <w:rFonts w:ascii="Times New Roman" w:hAnsi="Times New Roman"/>
      <w:kern w:val="1"/>
      <w:sz w:val="21"/>
      <w:lang w:eastAsia="ar-SA"/>
    </w:rPr>
  </w:style>
  <w:style w:type="table" w:styleId="TableGrid">
    <w:name w:val="Table Grid"/>
    <w:basedOn w:val="TableNormal"/>
    <w:rsid w:val="00642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1">
    <w:name w:val="Header Char1"/>
    <w:aliases w:val="ITT i Char"/>
    <w:link w:val="Header"/>
    <w:uiPriority w:val="99"/>
    <w:locked/>
    <w:rsid w:val="00236744"/>
    <w:rPr>
      <w:rFonts w:ascii="Arial" w:hAnsi="Arial"/>
      <w:sz w:val="24"/>
      <w:lang w:eastAsia="en-US"/>
    </w:rPr>
  </w:style>
  <w:style w:type="character" w:customStyle="1" w:styleId="TableChar">
    <w:name w:val="Table Char"/>
    <w:link w:val="Table"/>
    <w:uiPriority w:val="99"/>
    <w:locked/>
    <w:rsid w:val="00236744"/>
    <w:rPr>
      <w:rFonts w:ascii="Arial" w:hAnsi="Arial"/>
      <w:sz w:val="24"/>
      <w:lang w:eastAsia="en-US"/>
    </w:rPr>
  </w:style>
  <w:style w:type="paragraph" w:customStyle="1" w:styleId="SmallTableTxt">
    <w:name w:val="SmallTableTxt"/>
    <w:uiPriority w:val="99"/>
    <w:rsid w:val="00236744"/>
    <w:rPr>
      <w:rFonts w:ascii="Arial" w:hAnsi="Arial"/>
      <w:noProof/>
      <w:color w:val="000000"/>
      <w:sz w:val="22"/>
      <w:lang w:eastAsia="en-US"/>
    </w:rPr>
  </w:style>
  <w:style w:type="table" w:customStyle="1" w:styleId="LightList-Accent11">
    <w:name w:val="Light List - Accent 11"/>
    <w:basedOn w:val="TableNormal"/>
    <w:uiPriority w:val="66"/>
    <w:rsid w:val="00CB43B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Accent11">
    <w:name w:val="Light Grid - Accent 11"/>
    <w:basedOn w:val="TableNormal"/>
    <w:uiPriority w:val="67"/>
    <w:rsid w:val="00CB43B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ullet2Double">
    <w:name w:val="*Bullet #2 Double"/>
    <w:basedOn w:val="BodyText"/>
    <w:autoRedefine/>
    <w:qFormat/>
    <w:rsid w:val="004A0DE3"/>
    <w:pPr>
      <w:numPr>
        <w:numId w:val="31"/>
      </w:numPr>
      <w:tabs>
        <w:tab w:val="clear" w:pos="720"/>
        <w:tab w:val="left" w:pos="851"/>
      </w:tabs>
      <w:ind w:left="850" w:hanging="425"/>
    </w:pPr>
    <w:rPr>
      <w:rFonts w:eastAsia="Times New Roman"/>
    </w:rPr>
  </w:style>
  <w:style w:type="character" w:customStyle="1" w:styleId="Bullet1DoubleZchn">
    <w:name w:val="*Bullet #1 Double Zchn"/>
    <w:link w:val="Bullet1Double"/>
    <w:rsid w:val="00A366C5"/>
    <w:rPr>
      <w:rFonts w:ascii="Arial" w:hAnsi="Arial"/>
      <w:color w:val="000000"/>
      <w:sz w:val="22"/>
      <w:lang w:eastAsia="en-US"/>
    </w:rPr>
  </w:style>
  <w:style w:type="table" w:styleId="MediumList2-Accent1">
    <w:name w:val="Medium List 2 Accent 1"/>
    <w:basedOn w:val="TableNormal"/>
    <w:uiPriority w:val="61"/>
    <w:rsid w:val="00D72A8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HPMainTitle">
    <w:name w:val="_HP Main Title"/>
    <w:rsid w:val="00856458"/>
    <w:pPr>
      <w:spacing w:after="120"/>
    </w:pPr>
    <w:rPr>
      <w:rFonts w:ascii="Futura Bk" w:eastAsia="Times" w:hAnsi="Futura Bk"/>
      <w:color w:val="008999"/>
      <w:sz w:val="34"/>
      <w:szCs w:val="34"/>
      <w:lang w:eastAsia="en-US"/>
    </w:rPr>
  </w:style>
  <w:style w:type="paragraph" w:styleId="CommentText">
    <w:name w:val="annotation text"/>
    <w:basedOn w:val="Normal"/>
    <w:link w:val="CommentTextChar"/>
    <w:uiPriority w:val="99"/>
    <w:semiHidden/>
    <w:unhideWhenUsed/>
    <w:rsid w:val="00163A31"/>
    <w:rPr>
      <w:szCs w:val="24"/>
    </w:rPr>
  </w:style>
  <w:style w:type="character" w:customStyle="1" w:styleId="CommentTextChar">
    <w:name w:val="Comment Text Char"/>
    <w:basedOn w:val="DefaultParagraphFont"/>
    <w:link w:val="CommentText"/>
    <w:uiPriority w:val="99"/>
    <w:semiHidden/>
    <w:rsid w:val="00163A31"/>
    <w:rPr>
      <w:rFonts w:ascii="Arial" w:hAnsi="Arial"/>
      <w:sz w:val="24"/>
      <w:szCs w:val="24"/>
      <w:lang w:eastAsia="en-US"/>
    </w:rPr>
  </w:style>
  <w:style w:type="paragraph" w:styleId="CommentSubject">
    <w:name w:val="annotation subject"/>
    <w:basedOn w:val="CommentText"/>
    <w:next w:val="CommentText"/>
    <w:link w:val="CommentSubjectChar"/>
    <w:uiPriority w:val="99"/>
    <w:semiHidden/>
    <w:unhideWhenUsed/>
    <w:rsid w:val="00163A31"/>
    <w:rPr>
      <w:b/>
      <w:bCs/>
      <w:sz w:val="20"/>
      <w:szCs w:val="20"/>
    </w:rPr>
  </w:style>
  <w:style w:type="character" w:customStyle="1" w:styleId="CommentSubjectChar">
    <w:name w:val="Comment Subject Char"/>
    <w:basedOn w:val="CommentTextChar"/>
    <w:link w:val="CommentSubject"/>
    <w:uiPriority w:val="99"/>
    <w:semiHidden/>
    <w:rsid w:val="00163A31"/>
    <w:rPr>
      <w:rFonts w:ascii="Arial" w:hAnsi="Arial"/>
      <w:b/>
      <w:bCs/>
      <w:sz w:val="24"/>
      <w:szCs w:val="24"/>
      <w:lang w:eastAsia="en-US"/>
    </w:rPr>
  </w:style>
  <w:style w:type="character" w:customStyle="1" w:styleId="apple-style-span">
    <w:name w:val="apple-style-span"/>
    <w:basedOn w:val="DefaultParagraphFont"/>
    <w:rsid w:val="003752E3"/>
  </w:style>
  <w:style w:type="paragraph" w:customStyle="1" w:styleId="BodyTextFuturaBk">
    <w:name w:val="Body Text + Futura Bk"/>
    <w:aliases w:val="10 pt,Justified"/>
    <w:basedOn w:val="BodyText0"/>
    <w:rsid w:val="003752E3"/>
    <w:pPr>
      <w:jc w:val="both"/>
    </w:pPr>
    <w:rPr>
      <w:rFonts w:ascii="Futura Bk" w:eastAsia="MS Mincho" w:hAnsi="Futura Bk"/>
      <w:sz w:val="20"/>
    </w:rPr>
  </w:style>
  <w:style w:type="character" w:customStyle="1" w:styleId="UnresolvedMention1">
    <w:name w:val="Unresolved Mention1"/>
    <w:basedOn w:val="DefaultParagraphFont"/>
    <w:uiPriority w:val="99"/>
    <w:semiHidden/>
    <w:unhideWhenUsed/>
    <w:rsid w:val="00EA1511"/>
    <w:rPr>
      <w:color w:val="605E5C"/>
      <w:shd w:val="clear" w:color="auto" w:fill="E1DFDD"/>
    </w:rPr>
  </w:style>
  <w:style w:type="paragraph" w:customStyle="1" w:styleId="EndNoteBibliographyTitle">
    <w:name w:val="EndNote Bibliography Title"/>
    <w:basedOn w:val="Normal"/>
    <w:link w:val="EndNoteBibliographyTitleChar"/>
    <w:rsid w:val="005F3528"/>
    <w:pPr>
      <w:jc w:val="center"/>
    </w:pPr>
    <w:rPr>
      <w:rFonts w:ascii="Cambria" w:hAnsi="Cambria"/>
    </w:rPr>
  </w:style>
  <w:style w:type="character" w:customStyle="1" w:styleId="EndNoteBibliographyTitleChar">
    <w:name w:val="EndNote Bibliography Title Char"/>
    <w:basedOn w:val="DefaultParagraphFont"/>
    <w:link w:val="EndNoteBibliographyTitle"/>
    <w:rsid w:val="005F3528"/>
    <w:rPr>
      <w:rFonts w:ascii="Cambria" w:eastAsiaTheme="minorEastAsia" w:hAnsi="Cambria" w:cstheme="minorBidi"/>
      <w:sz w:val="22"/>
      <w:szCs w:val="22"/>
      <w:lang w:val="en-HK"/>
    </w:rPr>
  </w:style>
  <w:style w:type="paragraph" w:customStyle="1" w:styleId="EndNoteBibliography">
    <w:name w:val="EndNote Bibliography"/>
    <w:basedOn w:val="Normal"/>
    <w:link w:val="EndNoteBibliographyChar"/>
    <w:rsid w:val="005F3528"/>
    <w:rPr>
      <w:rFonts w:ascii="Cambria" w:hAnsi="Cambria"/>
    </w:rPr>
  </w:style>
  <w:style w:type="character" w:customStyle="1" w:styleId="EndNoteBibliographyChar">
    <w:name w:val="EndNote Bibliography Char"/>
    <w:basedOn w:val="DefaultParagraphFont"/>
    <w:link w:val="EndNoteBibliography"/>
    <w:rsid w:val="005F3528"/>
    <w:rPr>
      <w:rFonts w:ascii="Cambria" w:eastAsiaTheme="minorEastAsia" w:hAnsi="Cambria" w:cstheme="minorBidi"/>
      <w:sz w:val="22"/>
      <w:szCs w:val="22"/>
      <w:lang w:val="en-HK"/>
    </w:rPr>
  </w:style>
  <w:style w:type="paragraph" w:customStyle="1" w:styleId="EndNoteCategoryHeading">
    <w:name w:val="EndNote Category Heading"/>
    <w:basedOn w:val="Normal"/>
    <w:link w:val="EndNoteCategoryHeadingChar"/>
    <w:rsid w:val="00825866"/>
    <w:pPr>
      <w:spacing w:before="120" w:after="120"/>
    </w:pPr>
    <w:rPr>
      <w:b/>
    </w:rPr>
  </w:style>
  <w:style w:type="character" w:customStyle="1" w:styleId="EndNoteCategoryHeadingChar">
    <w:name w:val="EndNote Category Heading Char"/>
    <w:basedOn w:val="EndNoteBibliographyChar"/>
    <w:link w:val="EndNoteCategoryHeading"/>
    <w:rsid w:val="00825866"/>
    <w:rPr>
      <w:rFonts w:asciiTheme="minorHAnsi" w:eastAsiaTheme="minorEastAsia" w:hAnsiTheme="minorHAnsi" w:cstheme="minorBidi"/>
      <w:b/>
      <w:sz w:val="22"/>
      <w:szCs w:val="22"/>
      <w:lang w:val="en-HK"/>
    </w:rPr>
  </w:style>
  <w:style w:type="character" w:styleId="UnresolvedMention">
    <w:name w:val="Unresolved Mention"/>
    <w:basedOn w:val="DefaultParagraphFont"/>
    <w:uiPriority w:val="99"/>
    <w:rsid w:val="00272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71868">
      <w:bodyDiv w:val="1"/>
      <w:marLeft w:val="0"/>
      <w:marRight w:val="0"/>
      <w:marTop w:val="0"/>
      <w:marBottom w:val="0"/>
      <w:divBdr>
        <w:top w:val="none" w:sz="0" w:space="0" w:color="auto"/>
        <w:left w:val="none" w:sz="0" w:space="0" w:color="auto"/>
        <w:bottom w:val="none" w:sz="0" w:space="0" w:color="auto"/>
        <w:right w:val="none" w:sz="0" w:space="0" w:color="auto"/>
      </w:divBdr>
      <w:divsChild>
        <w:div w:id="292253667">
          <w:marLeft w:val="0"/>
          <w:marRight w:val="0"/>
          <w:marTop w:val="0"/>
          <w:marBottom w:val="0"/>
          <w:divBdr>
            <w:top w:val="none" w:sz="0" w:space="0" w:color="auto"/>
            <w:left w:val="none" w:sz="0" w:space="0" w:color="auto"/>
            <w:bottom w:val="none" w:sz="0" w:space="0" w:color="auto"/>
            <w:right w:val="none" w:sz="0" w:space="0" w:color="auto"/>
          </w:divBdr>
          <w:divsChild>
            <w:div w:id="812720107">
              <w:marLeft w:val="0"/>
              <w:marRight w:val="0"/>
              <w:marTop w:val="0"/>
              <w:marBottom w:val="0"/>
              <w:divBdr>
                <w:top w:val="none" w:sz="0" w:space="0" w:color="auto"/>
                <w:left w:val="none" w:sz="0" w:space="0" w:color="auto"/>
                <w:bottom w:val="none" w:sz="0" w:space="0" w:color="auto"/>
                <w:right w:val="none" w:sz="0" w:space="0" w:color="auto"/>
              </w:divBdr>
              <w:divsChild>
                <w:div w:id="17822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90076">
      <w:bodyDiv w:val="1"/>
      <w:marLeft w:val="0"/>
      <w:marRight w:val="0"/>
      <w:marTop w:val="0"/>
      <w:marBottom w:val="0"/>
      <w:divBdr>
        <w:top w:val="none" w:sz="0" w:space="0" w:color="auto"/>
        <w:left w:val="none" w:sz="0" w:space="0" w:color="auto"/>
        <w:bottom w:val="none" w:sz="0" w:space="0" w:color="auto"/>
        <w:right w:val="none" w:sz="0" w:space="0" w:color="auto"/>
      </w:divBdr>
    </w:div>
    <w:div w:id="476340393">
      <w:bodyDiv w:val="1"/>
      <w:marLeft w:val="0"/>
      <w:marRight w:val="0"/>
      <w:marTop w:val="0"/>
      <w:marBottom w:val="0"/>
      <w:divBdr>
        <w:top w:val="none" w:sz="0" w:space="0" w:color="auto"/>
        <w:left w:val="none" w:sz="0" w:space="0" w:color="auto"/>
        <w:bottom w:val="none" w:sz="0" w:space="0" w:color="auto"/>
        <w:right w:val="none" w:sz="0" w:space="0" w:color="auto"/>
      </w:divBdr>
    </w:div>
    <w:div w:id="518592468">
      <w:bodyDiv w:val="1"/>
      <w:marLeft w:val="0"/>
      <w:marRight w:val="0"/>
      <w:marTop w:val="0"/>
      <w:marBottom w:val="0"/>
      <w:divBdr>
        <w:top w:val="none" w:sz="0" w:space="0" w:color="auto"/>
        <w:left w:val="none" w:sz="0" w:space="0" w:color="auto"/>
        <w:bottom w:val="none" w:sz="0" w:space="0" w:color="auto"/>
        <w:right w:val="none" w:sz="0" w:space="0" w:color="auto"/>
      </w:divBdr>
    </w:div>
    <w:div w:id="573854842">
      <w:bodyDiv w:val="1"/>
      <w:marLeft w:val="0"/>
      <w:marRight w:val="0"/>
      <w:marTop w:val="0"/>
      <w:marBottom w:val="0"/>
      <w:divBdr>
        <w:top w:val="none" w:sz="0" w:space="0" w:color="auto"/>
        <w:left w:val="none" w:sz="0" w:space="0" w:color="auto"/>
        <w:bottom w:val="none" w:sz="0" w:space="0" w:color="auto"/>
        <w:right w:val="none" w:sz="0" w:space="0" w:color="auto"/>
      </w:divBdr>
      <w:divsChild>
        <w:div w:id="1729959358">
          <w:marLeft w:val="0"/>
          <w:marRight w:val="0"/>
          <w:marTop w:val="0"/>
          <w:marBottom w:val="0"/>
          <w:divBdr>
            <w:top w:val="none" w:sz="0" w:space="0" w:color="auto"/>
            <w:left w:val="none" w:sz="0" w:space="0" w:color="auto"/>
            <w:bottom w:val="none" w:sz="0" w:space="0" w:color="auto"/>
            <w:right w:val="none" w:sz="0" w:space="0" w:color="auto"/>
          </w:divBdr>
          <w:divsChild>
            <w:div w:id="862979036">
              <w:marLeft w:val="0"/>
              <w:marRight w:val="0"/>
              <w:marTop w:val="0"/>
              <w:marBottom w:val="0"/>
              <w:divBdr>
                <w:top w:val="none" w:sz="0" w:space="0" w:color="auto"/>
                <w:left w:val="none" w:sz="0" w:space="0" w:color="auto"/>
                <w:bottom w:val="none" w:sz="0" w:space="0" w:color="auto"/>
                <w:right w:val="none" w:sz="0" w:space="0" w:color="auto"/>
              </w:divBdr>
              <w:divsChild>
                <w:div w:id="1876306271">
                  <w:marLeft w:val="0"/>
                  <w:marRight w:val="0"/>
                  <w:marTop w:val="0"/>
                  <w:marBottom w:val="0"/>
                  <w:divBdr>
                    <w:top w:val="none" w:sz="0" w:space="0" w:color="auto"/>
                    <w:left w:val="none" w:sz="0" w:space="0" w:color="auto"/>
                    <w:bottom w:val="none" w:sz="0" w:space="0" w:color="auto"/>
                    <w:right w:val="none" w:sz="0" w:space="0" w:color="auto"/>
                  </w:divBdr>
                </w:div>
              </w:divsChild>
            </w:div>
            <w:div w:id="1031884255">
              <w:marLeft w:val="0"/>
              <w:marRight w:val="0"/>
              <w:marTop w:val="0"/>
              <w:marBottom w:val="0"/>
              <w:divBdr>
                <w:top w:val="none" w:sz="0" w:space="0" w:color="auto"/>
                <w:left w:val="none" w:sz="0" w:space="0" w:color="auto"/>
                <w:bottom w:val="none" w:sz="0" w:space="0" w:color="auto"/>
                <w:right w:val="none" w:sz="0" w:space="0" w:color="auto"/>
              </w:divBdr>
              <w:divsChild>
                <w:div w:id="323047014">
                  <w:marLeft w:val="0"/>
                  <w:marRight w:val="0"/>
                  <w:marTop w:val="0"/>
                  <w:marBottom w:val="0"/>
                  <w:divBdr>
                    <w:top w:val="none" w:sz="0" w:space="0" w:color="auto"/>
                    <w:left w:val="none" w:sz="0" w:space="0" w:color="auto"/>
                    <w:bottom w:val="none" w:sz="0" w:space="0" w:color="auto"/>
                    <w:right w:val="none" w:sz="0" w:space="0" w:color="auto"/>
                  </w:divBdr>
                </w:div>
              </w:divsChild>
            </w:div>
            <w:div w:id="808547802">
              <w:marLeft w:val="0"/>
              <w:marRight w:val="0"/>
              <w:marTop w:val="0"/>
              <w:marBottom w:val="0"/>
              <w:divBdr>
                <w:top w:val="none" w:sz="0" w:space="0" w:color="auto"/>
                <w:left w:val="none" w:sz="0" w:space="0" w:color="auto"/>
                <w:bottom w:val="none" w:sz="0" w:space="0" w:color="auto"/>
                <w:right w:val="none" w:sz="0" w:space="0" w:color="auto"/>
              </w:divBdr>
              <w:divsChild>
                <w:div w:id="578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6792">
          <w:marLeft w:val="0"/>
          <w:marRight w:val="0"/>
          <w:marTop w:val="0"/>
          <w:marBottom w:val="0"/>
          <w:divBdr>
            <w:top w:val="none" w:sz="0" w:space="0" w:color="auto"/>
            <w:left w:val="none" w:sz="0" w:space="0" w:color="auto"/>
            <w:bottom w:val="none" w:sz="0" w:space="0" w:color="auto"/>
            <w:right w:val="none" w:sz="0" w:space="0" w:color="auto"/>
          </w:divBdr>
          <w:divsChild>
            <w:div w:id="1358657076">
              <w:marLeft w:val="0"/>
              <w:marRight w:val="0"/>
              <w:marTop w:val="0"/>
              <w:marBottom w:val="0"/>
              <w:divBdr>
                <w:top w:val="none" w:sz="0" w:space="0" w:color="auto"/>
                <w:left w:val="none" w:sz="0" w:space="0" w:color="auto"/>
                <w:bottom w:val="none" w:sz="0" w:space="0" w:color="auto"/>
                <w:right w:val="none" w:sz="0" w:space="0" w:color="auto"/>
              </w:divBdr>
              <w:divsChild>
                <w:div w:id="6802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04313">
      <w:bodyDiv w:val="1"/>
      <w:marLeft w:val="0"/>
      <w:marRight w:val="0"/>
      <w:marTop w:val="0"/>
      <w:marBottom w:val="0"/>
      <w:divBdr>
        <w:top w:val="none" w:sz="0" w:space="0" w:color="auto"/>
        <w:left w:val="none" w:sz="0" w:space="0" w:color="auto"/>
        <w:bottom w:val="none" w:sz="0" w:space="0" w:color="auto"/>
        <w:right w:val="none" w:sz="0" w:space="0" w:color="auto"/>
      </w:divBdr>
    </w:div>
    <w:div w:id="667174264">
      <w:bodyDiv w:val="1"/>
      <w:marLeft w:val="0"/>
      <w:marRight w:val="0"/>
      <w:marTop w:val="0"/>
      <w:marBottom w:val="0"/>
      <w:divBdr>
        <w:top w:val="none" w:sz="0" w:space="0" w:color="auto"/>
        <w:left w:val="none" w:sz="0" w:space="0" w:color="auto"/>
        <w:bottom w:val="none" w:sz="0" w:space="0" w:color="auto"/>
        <w:right w:val="none" w:sz="0" w:space="0" w:color="auto"/>
      </w:divBdr>
    </w:div>
    <w:div w:id="840122234">
      <w:bodyDiv w:val="1"/>
      <w:marLeft w:val="0"/>
      <w:marRight w:val="0"/>
      <w:marTop w:val="0"/>
      <w:marBottom w:val="0"/>
      <w:divBdr>
        <w:top w:val="none" w:sz="0" w:space="0" w:color="auto"/>
        <w:left w:val="none" w:sz="0" w:space="0" w:color="auto"/>
        <w:bottom w:val="none" w:sz="0" w:space="0" w:color="auto"/>
        <w:right w:val="none" w:sz="0" w:space="0" w:color="auto"/>
      </w:divBdr>
      <w:divsChild>
        <w:div w:id="911738742">
          <w:marLeft w:val="0"/>
          <w:marRight w:val="0"/>
          <w:marTop w:val="0"/>
          <w:marBottom w:val="0"/>
          <w:divBdr>
            <w:top w:val="none" w:sz="0" w:space="0" w:color="auto"/>
            <w:left w:val="none" w:sz="0" w:space="0" w:color="auto"/>
            <w:bottom w:val="none" w:sz="0" w:space="0" w:color="auto"/>
            <w:right w:val="none" w:sz="0" w:space="0" w:color="auto"/>
          </w:divBdr>
          <w:divsChild>
            <w:div w:id="122311357">
              <w:marLeft w:val="0"/>
              <w:marRight w:val="0"/>
              <w:marTop w:val="0"/>
              <w:marBottom w:val="0"/>
              <w:divBdr>
                <w:top w:val="none" w:sz="0" w:space="0" w:color="auto"/>
                <w:left w:val="none" w:sz="0" w:space="0" w:color="auto"/>
                <w:bottom w:val="none" w:sz="0" w:space="0" w:color="auto"/>
                <w:right w:val="none" w:sz="0" w:space="0" w:color="auto"/>
              </w:divBdr>
              <w:divsChild>
                <w:div w:id="6347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22626">
      <w:bodyDiv w:val="1"/>
      <w:marLeft w:val="0"/>
      <w:marRight w:val="0"/>
      <w:marTop w:val="0"/>
      <w:marBottom w:val="0"/>
      <w:divBdr>
        <w:top w:val="none" w:sz="0" w:space="0" w:color="auto"/>
        <w:left w:val="none" w:sz="0" w:space="0" w:color="auto"/>
        <w:bottom w:val="none" w:sz="0" w:space="0" w:color="auto"/>
        <w:right w:val="none" w:sz="0" w:space="0" w:color="auto"/>
      </w:divBdr>
    </w:div>
    <w:div w:id="1070275089">
      <w:bodyDiv w:val="1"/>
      <w:marLeft w:val="0"/>
      <w:marRight w:val="0"/>
      <w:marTop w:val="0"/>
      <w:marBottom w:val="0"/>
      <w:divBdr>
        <w:top w:val="none" w:sz="0" w:space="0" w:color="auto"/>
        <w:left w:val="none" w:sz="0" w:space="0" w:color="auto"/>
        <w:bottom w:val="none" w:sz="0" w:space="0" w:color="auto"/>
        <w:right w:val="none" w:sz="0" w:space="0" w:color="auto"/>
      </w:divBdr>
    </w:div>
    <w:div w:id="1122114334">
      <w:bodyDiv w:val="1"/>
      <w:marLeft w:val="0"/>
      <w:marRight w:val="0"/>
      <w:marTop w:val="0"/>
      <w:marBottom w:val="0"/>
      <w:divBdr>
        <w:top w:val="none" w:sz="0" w:space="0" w:color="auto"/>
        <w:left w:val="none" w:sz="0" w:space="0" w:color="auto"/>
        <w:bottom w:val="none" w:sz="0" w:space="0" w:color="auto"/>
        <w:right w:val="none" w:sz="0" w:space="0" w:color="auto"/>
      </w:divBdr>
      <w:divsChild>
        <w:div w:id="1207331078">
          <w:marLeft w:val="0"/>
          <w:marRight w:val="0"/>
          <w:marTop w:val="0"/>
          <w:marBottom w:val="0"/>
          <w:divBdr>
            <w:top w:val="none" w:sz="0" w:space="0" w:color="auto"/>
            <w:left w:val="none" w:sz="0" w:space="0" w:color="auto"/>
            <w:bottom w:val="none" w:sz="0" w:space="0" w:color="auto"/>
            <w:right w:val="none" w:sz="0" w:space="0" w:color="auto"/>
          </w:divBdr>
          <w:divsChild>
            <w:div w:id="590436216">
              <w:marLeft w:val="0"/>
              <w:marRight w:val="0"/>
              <w:marTop w:val="0"/>
              <w:marBottom w:val="0"/>
              <w:divBdr>
                <w:top w:val="none" w:sz="0" w:space="0" w:color="auto"/>
                <w:left w:val="none" w:sz="0" w:space="0" w:color="auto"/>
                <w:bottom w:val="none" w:sz="0" w:space="0" w:color="auto"/>
                <w:right w:val="none" w:sz="0" w:space="0" w:color="auto"/>
              </w:divBdr>
              <w:divsChild>
                <w:div w:id="1540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62245">
      <w:bodyDiv w:val="1"/>
      <w:marLeft w:val="0"/>
      <w:marRight w:val="0"/>
      <w:marTop w:val="0"/>
      <w:marBottom w:val="0"/>
      <w:divBdr>
        <w:top w:val="none" w:sz="0" w:space="0" w:color="auto"/>
        <w:left w:val="none" w:sz="0" w:space="0" w:color="auto"/>
        <w:bottom w:val="none" w:sz="0" w:space="0" w:color="auto"/>
        <w:right w:val="none" w:sz="0" w:space="0" w:color="auto"/>
      </w:divBdr>
      <w:divsChild>
        <w:div w:id="812911875">
          <w:marLeft w:val="0"/>
          <w:marRight w:val="0"/>
          <w:marTop w:val="0"/>
          <w:marBottom w:val="0"/>
          <w:divBdr>
            <w:top w:val="none" w:sz="0" w:space="0" w:color="auto"/>
            <w:left w:val="none" w:sz="0" w:space="0" w:color="auto"/>
            <w:bottom w:val="none" w:sz="0" w:space="0" w:color="auto"/>
            <w:right w:val="none" w:sz="0" w:space="0" w:color="auto"/>
          </w:divBdr>
          <w:divsChild>
            <w:div w:id="1729693094">
              <w:marLeft w:val="0"/>
              <w:marRight w:val="0"/>
              <w:marTop w:val="0"/>
              <w:marBottom w:val="0"/>
              <w:divBdr>
                <w:top w:val="none" w:sz="0" w:space="0" w:color="auto"/>
                <w:left w:val="none" w:sz="0" w:space="0" w:color="auto"/>
                <w:bottom w:val="none" w:sz="0" w:space="0" w:color="auto"/>
                <w:right w:val="none" w:sz="0" w:space="0" w:color="auto"/>
              </w:divBdr>
              <w:divsChild>
                <w:div w:id="13114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42632">
      <w:bodyDiv w:val="1"/>
      <w:marLeft w:val="0"/>
      <w:marRight w:val="0"/>
      <w:marTop w:val="0"/>
      <w:marBottom w:val="0"/>
      <w:divBdr>
        <w:top w:val="none" w:sz="0" w:space="0" w:color="auto"/>
        <w:left w:val="none" w:sz="0" w:space="0" w:color="auto"/>
        <w:bottom w:val="none" w:sz="0" w:space="0" w:color="auto"/>
        <w:right w:val="none" w:sz="0" w:space="0" w:color="auto"/>
      </w:divBdr>
      <w:divsChild>
        <w:div w:id="435247345">
          <w:marLeft w:val="547"/>
          <w:marRight w:val="0"/>
          <w:marTop w:val="100"/>
          <w:marBottom w:val="0"/>
          <w:divBdr>
            <w:top w:val="none" w:sz="0" w:space="0" w:color="auto"/>
            <w:left w:val="none" w:sz="0" w:space="0" w:color="auto"/>
            <w:bottom w:val="none" w:sz="0" w:space="0" w:color="auto"/>
            <w:right w:val="none" w:sz="0" w:space="0" w:color="auto"/>
          </w:divBdr>
        </w:div>
        <w:div w:id="932128486">
          <w:marLeft w:val="547"/>
          <w:marRight w:val="0"/>
          <w:marTop w:val="100"/>
          <w:marBottom w:val="0"/>
          <w:divBdr>
            <w:top w:val="none" w:sz="0" w:space="0" w:color="auto"/>
            <w:left w:val="none" w:sz="0" w:space="0" w:color="auto"/>
            <w:bottom w:val="none" w:sz="0" w:space="0" w:color="auto"/>
            <w:right w:val="none" w:sz="0" w:space="0" w:color="auto"/>
          </w:divBdr>
        </w:div>
        <w:div w:id="1162431875">
          <w:marLeft w:val="547"/>
          <w:marRight w:val="0"/>
          <w:marTop w:val="100"/>
          <w:marBottom w:val="0"/>
          <w:divBdr>
            <w:top w:val="none" w:sz="0" w:space="0" w:color="auto"/>
            <w:left w:val="none" w:sz="0" w:space="0" w:color="auto"/>
            <w:bottom w:val="none" w:sz="0" w:space="0" w:color="auto"/>
            <w:right w:val="none" w:sz="0" w:space="0" w:color="auto"/>
          </w:divBdr>
        </w:div>
      </w:divsChild>
    </w:div>
    <w:div w:id="1297875903">
      <w:bodyDiv w:val="1"/>
      <w:marLeft w:val="0"/>
      <w:marRight w:val="0"/>
      <w:marTop w:val="0"/>
      <w:marBottom w:val="0"/>
      <w:divBdr>
        <w:top w:val="none" w:sz="0" w:space="0" w:color="auto"/>
        <w:left w:val="none" w:sz="0" w:space="0" w:color="auto"/>
        <w:bottom w:val="none" w:sz="0" w:space="0" w:color="auto"/>
        <w:right w:val="none" w:sz="0" w:space="0" w:color="auto"/>
      </w:divBdr>
    </w:div>
    <w:div w:id="1303777863">
      <w:bodyDiv w:val="1"/>
      <w:marLeft w:val="0"/>
      <w:marRight w:val="0"/>
      <w:marTop w:val="0"/>
      <w:marBottom w:val="0"/>
      <w:divBdr>
        <w:top w:val="none" w:sz="0" w:space="0" w:color="auto"/>
        <w:left w:val="none" w:sz="0" w:space="0" w:color="auto"/>
        <w:bottom w:val="none" w:sz="0" w:space="0" w:color="auto"/>
        <w:right w:val="none" w:sz="0" w:space="0" w:color="auto"/>
      </w:divBdr>
      <w:divsChild>
        <w:div w:id="51005086">
          <w:marLeft w:val="0"/>
          <w:marRight w:val="0"/>
          <w:marTop w:val="0"/>
          <w:marBottom w:val="0"/>
          <w:divBdr>
            <w:top w:val="none" w:sz="0" w:space="0" w:color="auto"/>
            <w:left w:val="none" w:sz="0" w:space="0" w:color="auto"/>
            <w:bottom w:val="none" w:sz="0" w:space="0" w:color="auto"/>
            <w:right w:val="none" w:sz="0" w:space="0" w:color="auto"/>
          </w:divBdr>
          <w:divsChild>
            <w:div w:id="964000177">
              <w:marLeft w:val="0"/>
              <w:marRight w:val="0"/>
              <w:marTop w:val="0"/>
              <w:marBottom w:val="0"/>
              <w:divBdr>
                <w:top w:val="none" w:sz="0" w:space="0" w:color="auto"/>
                <w:left w:val="none" w:sz="0" w:space="0" w:color="auto"/>
                <w:bottom w:val="none" w:sz="0" w:space="0" w:color="auto"/>
                <w:right w:val="none" w:sz="0" w:space="0" w:color="auto"/>
              </w:divBdr>
              <w:divsChild>
                <w:div w:id="886257592">
                  <w:marLeft w:val="0"/>
                  <w:marRight w:val="0"/>
                  <w:marTop w:val="0"/>
                  <w:marBottom w:val="0"/>
                  <w:divBdr>
                    <w:top w:val="none" w:sz="0" w:space="0" w:color="auto"/>
                    <w:left w:val="none" w:sz="0" w:space="0" w:color="auto"/>
                    <w:bottom w:val="none" w:sz="0" w:space="0" w:color="auto"/>
                    <w:right w:val="none" w:sz="0" w:space="0" w:color="auto"/>
                  </w:divBdr>
                </w:div>
              </w:divsChild>
            </w:div>
            <w:div w:id="1149127033">
              <w:marLeft w:val="0"/>
              <w:marRight w:val="0"/>
              <w:marTop w:val="0"/>
              <w:marBottom w:val="0"/>
              <w:divBdr>
                <w:top w:val="none" w:sz="0" w:space="0" w:color="auto"/>
                <w:left w:val="none" w:sz="0" w:space="0" w:color="auto"/>
                <w:bottom w:val="none" w:sz="0" w:space="0" w:color="auto"/>
                <w:right w:val="none" w:sz="0" w:space="0" w:color="auto"/>
              </w:divBdr>
              <w:divsChild>
                <w:div w:id="472718516">
                  <w:marLeft w:val="0"/>
                  <w:marRight w:val="0"/>
                  <w:marTop w:val="0"/>
                  <w:marBottom w:val="0"/>
                  <w:divBdr>
                    <w:top w:val="none" w:sz="0" w:space="0" w:color="auto"/>
                    <w:left w:val="none" w:sz="0" w:space="0" w:color="auto"/>
                    <w:bottom w:val="none" w:sz="0" w:space="0" w:color="auto"/>
                    <w:right w:val="none" w:sz="0" w:space="0" w:color="auto"/>
                  </w:divBdr>
                </w:div>
              </w:divsChild>
            </w:div>
            <w:div w:id="1259025465">
              <w:marLeft w:val="0"/>
              <w:marRight w:val="0"/>
              <w:marTop w:val="0"/>
              <w:marBottom w:val="0"/>
              <w:divBdr>
                <w:top w:val="none" w:sz="0" w:space="0" w:color="auto"/>
                <w:left w:val="none" w:sz="0" w:space="0" w:color="auto"/>
                <w:bottom w:val="none" w:sz="0" w:space="0" w:color="auto"/>
                <w:right w:val="none" w:sz="0" w:space="0" w:color="auto"/>
              </w:divBdr>
              <w:divsChild>
                <w:div w:id="9605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4040">
          <w:marLeft w:val="0"/>
          <w:marRight w:val="0"/>
          <w:marTop w:val="0"/>
          <w:marBottom w:val="0"/>
          <w:divBdr>
            <w:top w:val="none" w:sz="0" w:space="0" w:color="auto"/>
            <w:left w:val="none" w:sz="0" w:space="0" w:color="auto"/>
            <w:bottom w:val="none" w:sz="0" w:space="0" w:color="auto"/>
            <w:right w:val="none" w:sz="0" w:space="0" w:color="auto"/>
          </w:divBdr>
          <w:divsChild>
            <w:div w:id="1100949557">
              <w:marLeft w:val="0"/>
              <w:marRight w:val="0"/>
              <w:marTop w:val="0"/>
              <w:marBottom w:val="0"/>
              <w:divBdr>
                <w:top w:val="none" w:sz="0" w:space="0" w:color="auto"/>
                <w:left w:val="none" w:sz="0" w:space="0" w:color="auto"/>
                <w:bottom w:val="none" w:sz="0" w:space="0" w:color="auto"/>
                <w:right w:val="none" w:sz="0" w:space="0" w:color="auto"/>
              </w:divBdr>
              <w:divsChild>
                <w:div w:id="8955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3566">
      <w:bodyDiv w:val="1"/>
      <w:marLeft w:val="0"/>
      <w:marRight w:val="0"/>
      <w:marTop w:val="0"/>
      <w:marBottom w:val="0"/>
      <w:divBdr>
        <w:top w:val="none" w:sz="0" w:space="0" w:color="auto"/>
        <w:left w:val="none" w:sz="0" w:space="0" w:color="auto"/>
        <w:bottom w:val="none" w:sz="0" w:space="0" w:color="auto"/>
        <w:right w:val="none" w:sz="0" w:space="0" w:color="auto"/>
      </w:divBdr>
    </w:div>
    <w:div w:id="1564371819">
      <w:bodyDiv w:val="1"/>
      <w:marLeft w:val="0"/>
      <w:marRight w:val="0"/>
      <w:marTop w:val="0"/>
      <w:marBottom w:val="0"/>
      <w:divBdr>
        <w:top w:val="none" w:sz="0" w:space="0" w:color="auto"/>
        <w:left w:val="none" w:sz="0" w:space="0" w:color="auto"/>
        <w:bottom w:val="none" w:sz="0" w:space="0" w:color="auto"/>
        <w:right w:val="none" w:sz="0" w:space="0" w:color="auto"/>
      </w:divBdr>
      <w:divsChild>
        <w:div w:id="1345011438">
          <w:marLeft w:val="0"/>
          <w:marRight w:val="0"/>
          <w:marTop w:val="0"/>
          <w:marBottom w:val="0"/>
          <w:divBdr>
            <w:top w:val="none" w:sz="0" w:space="0" w:color="auto"/>
            <w:left w:val="none" w:sz="0" w:space="0" w:color="auto"/>
            <w:bottom w:val="none" w:sz="0" w:space="0" w:color="auto"/>
            <w:right w:val="none" w:sz="0" w:space="0" w:color="auto"/>
          </w:divBdr>
          <w:divsChild>
            <w:div w:id="881021716">
              <w:marLeft w:val="0"/>
              <w:marRight w:val="0"/>
              <w:marTop w:val="0"/>
              <w:marBottom w:val="0"/>
              <w:divBdr>
                <w:top w:val="none" w:sz="0" w:space="0" w:color="auto"/>
                <w:left w:val="none" w:sz="0" w:space="0" w:color="auto"/>
                <w:bottom w:val="none" w:sz="0" w:space="0" w:color="auto"/>
                <w:right w:val="none" w:sz="0" w:space="0" w:color="auto"/>
              </w:divBdr>
              <w:divsChild>
                <w:div w:id="12355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19897">
      <w:bodyDiv w:val="1"/>
      <w:marLeft w:val="0"/>
      <w:marRight w:val="0"/>
      <w:marTop w:val="0"/>
      <w:marBottom w:val="0"/>
      <w:divBdr>
        <w:top w:val="none" w:sz="0" w:space="0" w:color="auto"/>
        <w:left w:val="none" w:sz="0" w:space="0" w:color="auto"/>
        <w:bottom w:val="none" w:sz="0" w:space="0" w:color="auto"/>
        <w:right w:val="none" w:sz="0" w:space="0" w:color="auto"/>
      </w:divBdr>
    </w:div>
    <w:div w:id="1726878580">
      <w:bodyDiv w:val="1"/>
      <w:marLeft w:val="0"/>
      <w:marRight w:val="0"/>
      <w:marTop w:val="0"/>
      <w:marBottom w:val="0"/>
      <w:divBdr>
        <w:top w:val="none" w:sz="0" w:space="0" w:color="auto"/>
        <w:left w:val="none" w:sz="0" w:space="0" w:color="auto"/>
        <w:bottom w:val="none" w:sz="0" w:space="0" w:color="auto"/>
        <w:right w:val="none" w:sz="0" w:space="0" w:color="auto"/>
      </w:divBdr>
      <w:divsChild>
        <w:div w:id="200243860">
          <w:marLeft w:val="360"/>
          <w:marRight w:val="0"/>
          <w:marTop w:val="200"/>
          <w:marBottom w:val="0"/>
          <w:divBdr>
            <w:top w:val="none" w:sz="0" w:space="0" w:color="auto"/>
            <w:left w:val="none" w:sz="0" w:space="0" w:color="auto"/>
            <w:bottom w:val="none" w:sz="0" w:space="0" w:color="auto"/>
            <w:right w:val="none" w:sz="0" w:space="0" w:color="auto"/>
          </w:divBdr>
        </w:div>
        <w:div w:id="441265441">
          <w:marLeft w:val="360"/>
          <w:marRight w:val="0"/>
          <w:marTop w:val="200"/>
          <w:marBottom w:val="0"/>
          <w:divBdr>
            <w:top w:val="none" w:sz="0" w:space="0" w:color="auto"/>
            <w:left w:val="none" w:sz="0" w:space="0" w:color="auto"/>
            <w:bottom w:val="none" w:sz="0" w:space="0" w:color="auto"/>
            <w:right w:val="none" w:sz="0" w:space="0" w:color="auto"/>
          </w:divBdr>
        </w:div>
        <w:div w:id="1498620242">
          <w:marLeft w:val="360"/>
          <w:marRight w:val="0"/>
          <w:marTop w:val="200"/>
          <w:marBottom w:val="0"/>
          <w:divBdr>
            <w:top w:val="none" w:sz="0" w:space="0" w:color="auto"/>
            <w:left w:val="none" w:sz="0" w:space="0" w:color="auto"/>
            <w:bottom w:val="none" w:sz="0" w:space="0" w:color="auto"/>
            <w:right w:val="none" w:sz="0" w:space="0" w:color="auto"/>
          </w:divBdr>
        </w:div>
      </w:divsChild>
    </w:div>
    <w:div w:id="1820531223">
      <w:bodyDiv w:val="1"/>
      <w:marLeft w:val="0"/>
      <w:marRight w:val="0"/>
      <w:marTop w:val="0"/>
      <w:marBottom w:val="0"/>
      <w:divBdr>
        <w:top w:val="none" w:sz="0" w:space="0" w:color="auto"/>
        <w:left w:val="none" w:sz="0" w:space="0" w:color="auto"/>
        <w:bottom w:val="none" w:sz="0" w:space="0" w:color="auto"/>
        <w:right w:val="none" w:sz="0" w:space="0" w:color="auto"/>
      </w:divBdr>
    </w:div>
    <w:div w:id="1862469618">
      <w:bodyDiv w:val="1"/>
      <w:marLeft w:val="0"/>
      <w:marRight w:val="0"/>
      <w:marTop w:val="0"/>
      <w:marBottom w:val="0"/>
      <w:divBdr>
        <w:top w:val="none" w:sz="0" w:space="0" w:color="auto"/>
        <w:left w:val="none" w:sz="0" w:space="0" w:color="auto"/>
        <w:bottom w:val="none" w:sz="0" w:space="0" w:color="auto"/>
        <w:right w:val="none" w:sz="0" w:space="0" w:color="auto"/>
      </w:divBdr>
      <w:divsChild>
        <w:div w:id="1037238505">
          <w:marLeft w:val="0"/>
          <w:marRight w:val="0"/>
          <w:marTop w:val="0"/>
          <w:marBottom w:val="0"/>
          <w:divBdr>
            <w:top w:val="none" w:sz="0" w:space="0" w:color="auto"/>
            <w:left w:val="none" w:sz="0" w:space="0" w:color="auto"/>
            <w:bottom w:val="none" w:sz="0" w:space="0" w:color="auto"/>
            <w:right w:val="none" w:sz="0" w:space="0" w:color="auto"/>
          </w:divBdr>
          <w:divsChild>
            <w:div w:id="1531604955">
              <w:marLeft w:val="0"/>
              <w:marRight w:val="0"/>
              <w:marTop w:val="0"/>
              <w:marBottom w:val="0"/>
              <w:divBdr>
                <w:top w:val="none" w:sz="0" w:space="0" w:color="auto"/>
                <w:left w:val="none" w:sz="0" w:space="0" w:color="auto"/>
                <w:bottom w:val="none" w:sz="0" w:space="0" w:color="auto"/>
                <w:right w:val="none" w:sz="0" w:space="0" w:color="auto"/>
              </w:divBdr>
              <w:divsChild>
                <w:div w:id="15342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78181">
      <w:bodyDiv w:val="1"/>
      <w:marLeft w:val="0"/>
      <w:marRight w:val="0"/>
      <w:marTop w:val="0"/>
      <w:marBottom w:val="0"/>
      <w:divBdr>
        <w:top w:val="none" w:sz="0" w:space="0" w:color="auto"/>
        <w:left w:val="none" w:sz="0" w:space="0" w:color="auto"/>
        <w:bottom w:val="none" w:sz="0" w:space="0" w:color="auto"/>
        <w:right w:val="none" w:sz="0" w:space="0" w:color="auto"/>
      </w:divBdr>
    </w:div>
    <w:div w:id="1919094095">
      <w:bodyDiv w:val="1"/>
      <w:marLeft w:val="0"/>
      <w:marRight w:val="0"/>
      <w:marTop w:val="0"/>
      <w:marBottom w:val="0"/>
      <w:divBdr>
        <w:top w:val="none" w:sz="0" w:space="0" w:color="auto"/>
        <w:left w:val="none" w:sz="0" w:space="0" w:color="auto"/>
        <w:bottom w:val="none" w:sz="0" w:space="0" w:color="auto"/>
        <w:right w:val="none" w:sz="0" w:space="0" w:color="auto"/>
      </w:divBdr>
      <w:divsChild>
        <w:div w:id="843519784">
          <w:marLeft w:val="0"/>
          <w:marRight w:val="0"/>
          <w:marTop w:val="0"/>
          <w:marBottom w:val="0"/>
          <w:divBdr>
            <w:top w:val="none" w:sz="0" w:space="0" w:color="auto"/>
            <w:left w:val="none" w:sz="0" w:space="0" w:color="auto"/>
            <w:bottom w:val="none" w:sz="0" w:space="0" w:color="auto"/>
            <w:right w:val="none" w:sz="0" w:space="0" w:color="auto"/>
          </w:divBdr>
          <w:divsChild>
            <w:div w:id="1398044995">
              <w:marLeft w:val="0"/>
              <w:marRight w:val="0"/>
              <w:marTop w:val="0"/>
              <w:marBottom w:val="0"/>
              <w:divBdr>
                <w:top w:val="none" w:sz="0" w:space="0" w:color="auto"/>
                <w:left w:val="none" w:sz="0" w:space="0" w:color="auto"/>
                <w:bottom w:val="none" w:sz="0" w:space="0" w:color="auto"/>
                <w:right w:val="none" w:sz="0" w:space="0" w:color="auto"/>
              </w:divBdr>
              <w:divsChild>
                <w:div w:id="8848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2.png"/><Relationship Id="rId27"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k455294/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F70A5-6858-C848-A44E-D4D8F8831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HPGM.dot</Template>
  <TotalTime>0</TotalTime>
  <Pages>13</Pages>
  <Words>2415</Words>
  <Characters>13548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Standard Template</vt:lpstr>
    </vt:vector>
  </TitlesOfParts>
  <LinksUpToDate>false</LinksUpToDate>
  <CharactersWithSpaces>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
  <dc:creator/>
  <cp:keywords/>
  <dc:description>&lt;a&gt;</dc:description>
  <cp:lastModifiedBy/>
  <cp:revision>1</cp:revision>
  <cp:lastPrinted>2008-03-17T06:53:00Z</cp:lastPrinted>
  <dcterms:created xsi:type="dcterms:W3CDTF">2020-06-25T02:38:00Z</dcterms:created>
  <dcterms:modified xsi:type="dcterms:W3CDTF">2020-06-25T05:32:00Z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BSS &amp; OSS Project</vt:lpwstr>
  </property>
  <property fmtid="{D5CDD505-2E9C-101B-9397-08002B2CF9AE}" pid="5" name="Project_Acronym">
    <vt:lpwstr>BSSOSS</vt:lpwstr>
  </property>
  <property fmtid="{D5CDD505-2E9C-101B-9397-08002B2CF9AE}" pid="6" name="Project_Manager">
    <vt:lpwstr>HP CMS</vt:lpwstr>
  </property>
  <property fmtid="{D5CDD505-2E9C-101B-9397-08002B2CF9AE}" pid="7" name="Project_Manager_Title">
    <vt:lpwstr>  </vt:lpwstr>
  </property>
  <property fmtid="{D5CDD505-2E9C-101B-9397-08002B2CF9AE}" pid="8" name="Client_Name">
    <vt:lpwstr>Customer Name</vt:lpwstr>
  </property>
  <property fmtid="{D5CDD505-2E9C-101B-9397-08002B2CF9AE}" pid="9" name="DontUpdate">
    <vt:lpwstr>True</vt:lpwstr>
  </property>
  <property fmtid="{D5CDD505-2E9C-101B-9397-08002B2CF9AE}" pid="10" name="Tool_Name">
    <vt:lpwstr>Billing Revamp Proposal</vt:lpwstr>
  </property>
  <property fmtid="{D5CDD505-2E9C-101B-9397-08002B2CF9AE}" pid="11" name="Version">
    <vt:lpwstr>1</vt:lpwstr>
  </property>
  <property fmtid="{D5CDD505-2E9C-101B-9397-08002B2CF9AE}" pid="12" name="Release_Date">
    <vt:lpwstr>27-Jul-2006</vt:lpwstr>
  </property>
  <property fmtid="{D5CDD505-2E9C-101B-9397-08002B2CF9AE}" pid="13" name="Tool_ID">
    <vt:lpwstr>Template</vt:lpwstr>
  </property>
  <property fmtid="{D5CDD505-2E9C-101B-9397-08002B2CF9AE}" pid="14" name="ToggleDesignation">
    <vt:lpwstr>HP Confidential</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Review Method</vt:lpwstr>
  </property>
  <property fmtid="{D5CDD505-2E9C-101B-9397-08002B2CF9AE}" pid="18" name="Project_ID_No">
    <vt:lpwstr>PCCW OSSBSS</vt:lpwstr>
  </property>
  <property fmtid="{D5CDD505-2E9C-101B-9397-08002B2CF9AE}" pid="19" name="Customer_Name">
    <vt:lpwstr>PCCW Global</vt:lpwstr>
  </property>
  <property fmtid="{D5CDD505-2E9C-101B-9397-08002B2CF9AE}" pid="20" name="My_Default_Paper_Size">
    <vt:lpwstr>Letter</vt:lpwstr>
  </property>
  <property fmtid="{D5CDD505-2E9C-101B-9397-08002B2CF9AE}" pid="21" name="Use_Doc_Paper_Size">
    <vt:lpwstr>No</vt:lpwstr>
  </property>
  <property fmtid="{D5CDD505-2E9C-101B-9397-08002B2CF9AE}" pid="22" name="_NewReviewCycle">
    <vt:lpwstr/>
  </property>
  <property fmtid="{D5CDD505-2E9C-101B-9397-08002B2CF9AE}" pid="23" name="DocumentWorkflow">
    <vt:lpwstr>Edit</vt:lpwstr>
  </property>
  <property fmtid="{D5CDD505-2E9C-101B-9397-08002B2CF9AE}" pid="24" name="ContentType">
    <vt:lpwstr>Document</vt:lpwstr>
  </property>
</Properties>
</file>